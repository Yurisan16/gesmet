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FA2" w:rsidRDefault="001F5FA2" w:rsidP="001F5FA2">
      <w:pPr>
        <w:pStyle w:val="TituloPortada"/>
        <w:spacing w:before="0" w:after="0"/>
        <w:jc w:val="center"/>
        <w:rPr>
          <w:rFonts w:cs="Arial"/>
          <w:caps w:val="0"/>
          <w:color w:val="002060"/>
          <w:sz w:val="40"/>
          <w:szCs w:val="40"/>
        </w:rPr>
      </w:pPr>
      <w:r>
        <w:rPr>
          <w:noProof/>
          <w:lang w:eastAsia="es-ES"/>
        </w:rPr>
        <w:drawing>
          <wp:anchor distT="0" distB="0" distL="114300" distR="114300" simplePos="0" relativeHeight="251661312" behindDoc="0" locked="0" layoutInCell="1" allowOverlap="1" wp14:anchorId="5F86D91A" wp14:editId="534395A2">
            <wp:simplePos x="0" y="0"/>
            <wp:positionH relativeFrom="column">
              <wp:posOffset>3997325</wp:posOffset>
            </wp:positionH>
            <wp:positionV relativeFrom="paragraph">
              <wp:posOffset>-647700</wp:posOffset>
            </wp:positionV>
            <wp:extent cx="2712720" cy="2712720"/>
            <wp:effectExtent l="0" t="0" r="0" b="0"/>
            <wp:wrapNone/>
            <wp:docPr id="4" name="Imagen 4" descr="Para Plantilla UCI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 Plantilla UCI 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14:anchorId="62D043DD" wp14:editId="6AC85138">
            <wp:simplePos x="0" y="0"/>
            <wp:positionH relativeFrom="column">
              <wp:posOffset>1586230</wp:posOffset>
            </wp:positionH>
            <wp:positionV relativeFrom="paragraph">
              <wp:posOffset>467360</wp:posOffset>
            </wp:positionV>
            <wp:extent cx="2447925" cy="1800225"/>
            <wp:effectExtent l="0" t="0" r="9525" b="9525"/>
            <wp:wrapTopAndBottom/>
            <wp:docPr id="5" name="Imagen 5" descr="Identificador 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ficador UC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FA2" w:rsidRDefault="001F5FA2" w:rsidP="001F5FA2">
      <w:pPr>
        <w:pStyle w:val="TituloPortada"/>
        <w:spacing w:before="0" w:after="0"/>
        <w:jc w:val="center"/>
        <w:rPr>
          <w:rFonts w:cs="Arial"/>
          <w:caps w:val="0"/>
          <w:color w:val="002060"/>
          <w:sz w:val="40"/>
          <w:szCs w:val="40"/>
        </w:rPr>
      </w:pPr>
    </w:p>
    <w:p w:rsidR="001F5FA2" w:rsidRDefault="001F5FA2" w:rsidP="001F5FA2">
      <w:pPr>
        <w:pStyle w:val="TituloPortada"/>
        <w:spacing w:before="0" w:after="0"/>
        <w:jc w:val="center"/>
        <w:rPr>
          <w:rFonts w:cs="Arial"/>
          <w:caps w:val="0"/>
          <w:color w:val="002060"/>
          <w:sz w:val="40"/>
          <w:szCs w:val="40"/>
        </w:rPr>
      </w:pPr>
    </w:p>
    <w:p w:rsidR="001F5FA2" w:rsidRDefault="001F5FA2" w:rsidP="001F5FA2">
      <w:pPr>
        <w:pStyle w:val="TituloPortada"/>
        <w:spacing w:before="0" w:after="0" w:line="276" w:lineRule="auto"/>
        <w:jc w:val="center"/>
        <w:rPr>
          <w:rFonts w:cs="Arial"/>
          <w:caps w:val="0"/>
          <w:color w:val="002060"/>
          <w:sz w:val="40"/>
          <w:szCs w:val="40"/>
        </w:rPr>
      </w:pPr>
    </w:p>
    <w:p w:rsidR="001F5FA2" w:rsidRPr="00EB62AD" w:rsidRDefault="001F5FA2" w:rsidP="001F5FA2">
      <w:pPr>
        <w:pStyle w:val="TituloPortada"/>
        <w:spacing w:before="0" w:after="0" w:line="276" w:lineRule="auto"/>
        <w:jc w:val="center"/>
        <w:rPr>
          <w:rFonts w:cs="Arial"/>
          <w:caps w:val="0"/>
          <w:color w:val="002060"/>
          <w:sz w:val="40"/>
          <w:szCs w:val="40"/>
        </w:rPr>
      </w:pPr>
      <w:r w:rsidRPr="00EB62AD">
        <w:rPr>
          <w:rFonts w:cs="Arial"/>
          <w:caps w:val="0"/>
          <w:color w:val="002060"/>
          <w:sz w:val="40"/>
          <w:szCs w:val="40"/>
        </w:rPr>
        <w:t>CONTRATO DE PRESTACIÓN DE SERVICIOS</w:t>
      </w:r>
    </w:p>
    <w:p w:rsidR="001F5FA2" w:rsidRPr="00EB62AD" w:rsidRDefault="001F5FA2" w:rsidP="001F5FA2">
      <w:pPr>
        <w:pStyle w:val="TituloPortada"/>
        <w:spacing w:before="0" w:after="0" w:line="276" w:lineRule="auto"/>
        <w:jc w:val="center"/>
        <w:rPr>
          <w:rFonts w:cs="Arial"/>
          <w:caps w:val="0"/>
          <w:color w:val="002060"/>
          <w:sz w:val="32"/>
          <w:szCs w:val="32"/>
        </w:rPr>
      </w:pPr>
    </w:p>
    <w:p w:rsidR="001F5FA2" w:rsidRPr="00EB62AD" w:rsidRDefault="0053738F" w:rsidP="001F5FA2">
      <w:pPr>
        <w:pStyle w:val="IP"/>
        <w:spacing w:before="0" w:after="0" w:line="276" w:lineRule="auto"/>
        <w:jc w:val="center"/>
        <w:rPr>
          <w:rFonts w:cs="Arial"/>
          <w:color w:val="002060"/>
          <w:sz w:val="24"/>
          <w:szCs w:val="22"/>
        </w:rPr>
      </w:pPr>
      <w:r>
        <w:rPr>
          <w:rFonts w:cs="Arial"/>
          <w:color w:val="002060"/>
          <w:sz w:val="24"/>
          <w:szCs w:val="22"/>
        </w:rPr>
        <w:t>DESARROLLO DE PROTAL WEB</w:t>
      </w:r>
    </w:p>
    <w:p w:rsidR="001F5FA2" w:rsidRPr="00EB62AD" w:rsidRDefault="001F5FA2" w:rsidP="001F5FA2">
      <w:pPr>
        <w:pStyle w:val="IP"/>
        <w:spacing w:before="0" w:after="0" w:line="276" w:lineRule="auto"/>
        <w:jc w:val="center"/>
        <w:rPr>
          <w:rFonts w:cs="Arial"/>
          <w:color w:val="002060"/>
          <w:sz w:val="24"/>
          <w:szCs w:val="22"/>
        </w:rPr>
      </w:pPr>
    </w:p>
    <w:p w:rsidR="001F5FA2" w:rsidRDefault="001F5FA2" w:rsidP="001F5FA2">
      <w:pPr>
        <w:pStyle w:val="IP"/>
        <w:spacing w:before="0" w:after="0" w:line="276" w:lineRule="auto"/>
        <w:jc w:val="center"/>
        <w:rPr>
          <w:rFonts w:cs="Arial"/>
          <w:color w:val="002060"/>
          <w:sz w:val="24"/>
          <w:szCs w:val="22"/>
        </w:rPr>
      </w:pPr>
      <w:r w:rsidRPr="00EB62AD">
        <w:rPr>
          <w:rFonts w:cs="Arial"/>
          <w:color w:val="002060"/>
          <w:sz w:val="24"/>
          <w:szCs w:val="22"/>
        </w:rPr>
        <w:t>UNIVERSIDAD DE LAS CIENCIAS INFORMÁTICAS</w:t>
      </w:r>
    </w:p>
    <w:p w:rsidR="001F5FA2" w:rsidRPr="00EB62AD" w:rsidRDefault="001F5FA2" w:rsidP="001F5FA2">
      <w:pPr>
        <w:pStyle w:val="IP"/>
        <w:spacing w:before="0" w:after="0" w:line="276" w:lineRule="auto"/>
        <w:jc w:val="center"/>
        <w:rPr>
          <w:rFonts w:cs="Arial"/>
          <w:color w:val="002060"/>
          <w:sz w:val="24"/>
          <w:szCs w:val="22"/>
        </w:rPr>
      </w:pPr>
    </w:p>
    <w:p w:rsidR="001F5FA2" w:rsidRDefault="0053738F" w:rsidP="001F5FA2">
      <w:pPr>
        <w:pStyle w:val="IP"/>
        <w:spacing w:before="0" w:after="0" w:line="276" w:lineRule="auto"/>
        <w:jc w:val="center"/>
        <w:rPr>
          <w:rFonts w:cs="Arial"/>
          <w:color w:val="002060"/>
          <w:sz w:val="24"/>
          <w:szCs w:val="22"/>
        </w:rPr>
      </w:pPr>
      <w:r w:rsidRPr="0039488A">
        <w:rPr>
          <w:rFonts w:cs="Arial"/>
          <w:color w:val="002060"/>
          <w:sz w:val="24"/>
          <w:szCs w:val="22"/>
        </w:rPr>
        <w:t xml:space="preserve">EMPRESA </w:t>
      </w:r>
      <w:r w:rsidR="0039488A">
        <w:rPr>
          <w:rFonts w:cs="Arial"/>
          <w:color w:val="002060"/>
          <w:sz w:val="24"/>
          <w:szCs w:val="22"/>
        </w:rPr>
        <w:t>DE IMPERMEABILIZANTES</w:t>
      </w:r>
    </w:p>
    <w:p w:rsidR="001F5FA2" w:rsidRDefault="001F5FA2" w:rsidP="001F5FA2">
      <w:pPr>
        <w:pStyle w:val="IP"/>
        <w:spacing w:before="0" w:after="0" w:line="276" w:lineRule="auto"/>
        <w:jc w:val="center"/>
        <w:rPr>
          <w:rFonts w:cs="Arial"/>
          <w:color w:val="002060"/>
          <w:sz w:val="24"/>
          <w:szCs w:val="22"/>
        </w:rPr>
      </w:pPr>
    </w:p>
    <w:p w:rsidR="001F5FA2" w:rsidRDefault="001F5FA2" w:rsidP="001F5FA2">
      <w:pPr>
        <w:pStyle w:val="IP"/>
        <w:spacing w:before="0" w:after="0" w:line="276" w:lineRule="auto"/>
        <w:jc w:val="center"/>
        <w:rPr>
          <w:rFonts w:cs="Arial"/>
          <w:color w:val="002060"/>
          <w:sz w:val="24"/>
          <w:szCs w:val="22"/>
        </w:rPr>
      </w:pPr>
    </w:p>
    <w:p w:rsidR="001F5FA2" w:rsidRDefault="001F5FA2" w:rsidP="001F5FA2">
      <w:pPr>
        <w:pStyle w:val="IP"/>
        <w:spacing w:before="0" w:after="0" w:line="276" w:lineRule="auto"/>
        <w:jc w:val="center"/>
        <w:rPr>
          <w:rFonts w:cs="Arial"/>
          <w:color w:val="002060"/>
          <w:sz w:val="24"/>
          <w:szCs w:val="22"/>
        </w:rPr>
      </w:pPr>
      <w:r>
        <w:rPr>
          <w:noProof/>
          <w:lang w:eastAsia="es-ES"/>
        </w:rPr>
        <w:drawing>
          <wp:anchor distT="0" distB="0" distL="114300" distR="114300" simplePos="0" relativeHeight="251660288" behindDoc="0" locked="0" layoutInCell="1" allowOverlap="1" wp14:anchorId="21E0CCAE" wp14:editId="4818E216">
            <wp:simplePos x="0" y="0"/>
            <wp:positionH relativeFrom="column">
              <wp:posOffset>-1652549</wp:posOffset>
            </wp:positionH>
            <wp:positionV relativeFrom="paragraph">
              <wp:posOffset>191135</wp:posOffset>
            </wp:positionV>
            <wp:extent cx="4097020" cy="3780155"/>
            <wp:effectExtent l="0" t="0" r="0" b="0"/>
            <wp:wrapNone/>
            <wp:docPr id="6" name="Imagen 6" descr="Para Plantilla 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 Plantilla U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FA2" w:rsidRDefault="001F5FA2" w:rsidP="001F5FA2">
      <w:pPr>
        <w:pStyle w:val="IP"/>
        <w:spacing w:before="0" w:after="0" w:line="276" w:lineRule="auto"/>
        <w:jc w:val="center"/>
        <w:rPr>
          <w:rFonts w:cs="Arial"/>
          <w:color w:val="002060"/>
          <w:sz w:val="24"/>
          <w:szCs w:val="22"/>
        </w:rPr>
      </w:pPr>
    </w:p>
    <w:p w:rsidR="001F5FA2" w:rsidRDefault="001F5FA2" w:rsidP="001F5FA2">
      <w:pPr>
        <w:pStyle w:val="IP"/>
        <w:spacing w:before="0" w:after="0" w:line="276" w:lineRule="auto"/>
        <w:jc w:val="center"/>
        <w:rPr>
          <w:rFonts w:cs="Arial"/>
          <w:color w:val="002060"/>
          <w:szCs w:val="22"/>
        </w:rPr>
      </w:pPr>
      <w:r w:rsidRPr="00EB62AD">
        <w:rPr>
          <w:rFonts w:cs="Arial"/>
          <w:color w:val="002060"/>
          <w:szCs w:val="22"/>
        </w:rPr>
        <w:t>No.: ________/________</w:t>
      </w:r>
    </w:p>
    <w:p w:rsidR="001F5FA2" w:rsidRPr="00101940" w:rsidRDefault="001F5FA2" w:rsidP="001F5FA2">
      <w:pPr>
        <w:spacing w:after="0" w:line="240" w:lineRule="auto"/>
        <w:jc w:val="both"/>
        <w:rPr>
          <w:rFonts w:ascii="Arial" w:eastAsia="Times New Roman" w:hAnsi="Arial" w:cs="Arial"/>
          <w:b/>
        </w:rPr>
      </w:pPr>
    </w:p>
    <w:p w:rsidR="001C6986" w:rsidRDefault="001F5FA2" w:rsidP="001F5FA2">
      <w:pPr>
        <w:spacing w:after="0" w:line="240" w:lineRule="auto"/>
        <w:jc w:val="both"/>
        <w:rPr>
          <w:rFonts w:ascii="Arial" w:eastAsia="Times New Roman" w:hAnsi="Arial" w:cs="Arial"/>
          <w:b/>
        </w:rPr>
      </w:pPr>
      <w:r w:rsidRPr="00101940">
        <w:rPr>
          <w:rFonts w:ascii="Arial" w:eastAsia="Times New Roman" w:hAnsi="Arial" w:cs="Arial"/>
          <w:b/>
        </w:rPr>
        <w:br w:type="page"/>
      </w:r>
    </w:p>
    <w:p w:rsidR="002E1EEE" w:rsidRPr="00B33262" w:rsidRDefault="00B33262" w:rsidP="004F6871">
      <w:pPr>
        <w:spacing w:after="0"/>
        <w:jc w:val="both"/>
        <w:rPr>
          <w:rFonts w:ascii="Arial" w:eastAsia="Times New Roman" w:hAnsi="Arial" w:cs="Arial"/>
        </w:rPr>
      </w:pPr>
      <w:r w:rsidRPr="00B33262">
        <w:rPr>
          <w:rFonts w:ascii="Arial" w:eastAsia="Times New Roman" w:hAnsi="Arial" w:cs="Arial"/>
          <w:b/>
        </w:rPr>
        <w:lastRenderedPageBreak/>
        <w:t>DE UNA PARTE</w:t>
      </w:r>
      <w:r w:rsidRPr="00B33262">
        <w:rPr>
          <w:rFonts w:ascii="Arial" w:eastAsia="Times New Roman" w:hAnsi="Arial" w:cs="Arial"/>
        </w:rPr>
        <w:t xml:space="preserve">, la </w:t>
      </w:r>
      <w:r w:rsidRPr="00B33262">
        <w:rPr>
          <w:rFonts w:ascii="Arial" w:eastAsia="Times New Roman" w:hAnsi="Arial" w:cs="Arial"/>
          <w:b/>
        </w:rPr>
        <w:t>Universidad de las Ciencias Informáticas</w:t>
      </w:r>
      <w:r w:rsidRPr="00B33262">
        <w:rPr>
          <w:rFonts w:ascii="Arial" w:eastAsia="Times New Roman" w:hAnsi="Arial" w:cs="Arial"/>
        </w:rPr>
        <w:t xml:space="preserve">, constituida mediante Resolución 99 de fecha 14 de agosto de 2002, perteneciente al Ministerio de Educación Superior según Acuerdo No. 7317 del Comité Ejecutivo del Consejo de Ministros de fecha 19 de diciembre del 2012, con domicilio legal en Carretera a San Antonio de los Baños, Km 2 ½, Comunidad Torrens, Boyeros, La Habana, telefax 8358184/8358198, e–mail: torralbas@uci.cu con Código REEUP: 223.0.12709 y Nº de Identificación Tributaria (NIT) 11001816787, cuenta bancaria en Moneda Nacional No. 0531941031790012, del banco Metropolitano,  la que en lo sucesivo y a todos los efectos de este acto se denominará </w:t>
      </w:r>
      <w:r w:rsidRPr="00B33262">
        <w:rPr>
          <w:rFonts w:ascii="Arial" w:eastAsia="Times New Roman" w:hAnsi="Arial" w:cs="Arial"/>
          <w:b/>
        </w:rPr>
        <w:t>PRESTADOR</w:t>
      </w:r>
      <w:r w:rsidRPr="00B33262">
        <w:rPr>
          <w:rFonts w:ascii="Arial" w:eastAsia="Times New Roman" w:hAnsi="Arial" w:cs="Arial"/>
        </w:rPr>
        <w:t xml:space="preserve">, representada en este acto por el </w:t>
      </w:r>
      <w:r w:rsidRPr="00B33262">
        <w:rPr>
          <w:rFonts w:ascii="Arial" w:eastAsia="Times New Roman" w:hAnsi="Arial" w:cs="Arial"/>
          <w:b/>
        </w:rPr>
        <w:t>MSc. Rafael Luis Torralbas Ezpeleta</w:t>
      </w:r>
      <w:r w:rsidRPr="00B33262">
        <w:rPr>
          <w:rFonts w:ascii="Arial" w:eastAsia="Times New Roman" w:hAnsi="Arial" w:cs="Arial"/>
        </w:rPr>
        <w:t xml:space="preserve"> en su carácter de </w:t>
      </w:r>
      <w:r w:rsidRPr="00B33262">
        <w:rPr>
          <w:rFonts w:ascii="Arial" w:eastAsia="Times New Roman" w:hAnsi="Arial" w:cs="Arial"/>
          <w:b/>
        </w:rPr>
        <w:t>Director de Transferencia de Tecnología (DTT)</w:t>
      </w:r>
      <w:r w:rsidRPr="00B33262">
        <w:rPr>
          <w:rFonts w:ascii="Arial" w:eastAsia="Times New Roman" w:hAnsi="Arial" w:cs="Arial"/>
        </w:rPr>
        <w:t xml:space="preserve">, designado mediante la Resolución Rectoral No. 23/2018 de fecha 2 de febrero de 2018 y facultado para este acto por la Resolución Rectoral </w:t>
      </w:r>
      <w:r w:rsidR="004527E7">
        <w:rPr>
          <w:rFonts w:ascii="Arial" w:hAnsi="Arial" w:cs="Arial"/>
          <w:sz w:val="24"/>
          <w:szCs w:val="24"/>
          <w:lang w:eastAsia="es-ES"/>
        </w:rPr>
        <w:t>No. 235/2018 de fecha 14 de junio de 2018,</w:t>
      </w:r>
      <w:r w:rsidRPr="00B33262">
        <w:rPr>
          <w:rFonts w:ascii="Arial" w:eastAsia="Times New Roman" w:hAnsi="Arial" w:cs="Arial"/>
        </w:rPr>
        <w:t xml:space="preserve"> quien ostenta plenas facultades para legitimar este acto y suscribir contratos económicos</w:t>
      </w:r>
    </w:p>
    <w:p w:rsidR="007F5780" w:rsidRDefault="007F5780" w:rsidP="004F6871">
      <w:pPr>
        <w:autoSpaceDE w:val="0"/>
        <w:autoSpaceDN w:val="0"/>
        <w:adjustRightInd w:val="0"/>
        <w:spacing w:after="0"/>
        <w:jc w:val="both"/>
        <w:rPr>
          <w:rFonts w:ascii="Arial" w:hAnsi="Arial" w:cs="Arial"/>
          <w:b/>
          <w:bCs/>
          <w:highlight w:val="yellow"/>
        </w:rPr>
      </w:pPr>
    </w:p>
    <w:p w:rsidR="003D1C3D" w:rsidRDefault="003D1C3D" w:rsidP="004F6871">
      <w:pPr>
        <w:spacing w:after="0"/>
        <w:jc w:val="both"/>
        <w:rPr>
          <w:rFonts w:ascii="Arial" w:hAnsi="Arial" w:cs="Arial"/>
          <w:b/>
        </w:rPr>
      </w:pPr>
      <w:r w:rsidRPr="0039488A">
        <w:rPr>
          <w:rFonts w:ascii="Arial" w:hAnsi="Arial" w:cs="Arial"/>
          <w:b/>
          <w:bCs/>
        </w:rPr>
        <w:t xml:space="preserve">DE OTRA PARTE: </w:t>
      </w:r>
      <w:r w:rsidR="0039488A">
        <w:rPr>
          <w:rFonts w:ascii="Arial" w:hAnsi="Arial" w:cs="Arial"/>
        </w:rPr>
        <w:t xml:space="preserve">La </w:t>
      </w:r>
      <w:r w:rsidR="0039488A" w:rsidRPr="006811DA">
        <w:rPr>
          <w:rFonts w:ascii="Arial" w:hAnsi="Arial" w:cs="Arial"/>
          <w:b/>
        </w:rPr>
        <w:t>Empresa de Impermeabilizantes</w:t>
      </w:r>
      <w:r w:rsidRPr="0039488A">
        <w:rPr>
          <w:rFonts w:ascii="Arial" w:hAnsi="Arial" w:cs="Arial"/>
        </w:rPr>
        <w:t xml:space="preserve">, de nacionalidad </w:t>
      </w:r>
      <w:r w:rsidR="0039488A">
        <w:rPr>
          <w:rFonts w:ascii="Arial" w:hAnsi="Arial" w:cs="Arial"/>
        </w:rPr>
        <w:t xml:space="preserve">cubana </w:t>
      </w:r>
      <w:r w:rsidRPr="0039488A">
        <w:rPr>
          <w:rFonts w:ascii="Arial" w:hAnsi="Arial" w:cs="Arial"/>
        </w:rPr>
        <w:t>conocida como</w:t>
      </w:r>
      <w:r w:rsidR="0039488A">
        <w:rPr>
          <w:rFonts w:ascii="Arial" w:hAnsi="Arial" w:cs="Arial"/>
        </w:rPr>
        <w:t xml:space="preserve"> </w:t>
      </w:r>
      <w:r w:rsidR="0039488A" w:rsidRPr="006811DA">
        <w:rPr>
          <w:rFonts w:ascii="Arial" w:hAnsi="Arial" w:cs="Arial"/>
          <w:b/>
        </w:rPr>
        <w:t>IMPERASFAL</w:t>
      </w:r>
      <w:r w:rsidRPr="0039488A">
        <w:rPr>
          <w:rFonts w:ascii="Arial" w:hAnsi="Arial" w:cs="Arial"/>
        </w:rPr>
        <w:t xml:space="preserve"> constituida mediante </w:t>
      </w:r>
      <w:r w:rsidR="0039488A">
        <w:rPr>
          <w:rFonts w:ascii="Arial" w:hAnsi="Arial" w:cs="Arial"/>
        </w:rPr>
        <w:t>Resolución No 1/88</w:t>
      </w:r>
      <w:r w:rsidRPr="0039488A">
        <w:rPr>
          <w:rFonts w:ascii="Arial" w:hAnsi="Arial" w:cs="Arial"/>
        </w:rPr>
        <w:t xml:space="preserve"> de fecha</w:t>
      </w:r>
      <w:r w:rsidR="0039488A">
        <w:rPr>
          <w:rFonts w:ascii="Arial" w:hAnsi="Arial" w:cs="Arial"/>
        </w:rPr>
        <w:t xml:space="preserve"> 4 de enero de 1988 </w:t>
      </w:r>
      <w:r w:rsidRPr="0039488A">
        <w:rPr>
          <w:rFonts w:ascii="Arial" w:hAnsi="Arial" w:cs="Arial"/>
        </w:rPr>
        <w:t>de la</w:t>
      </w:r>
      <w:r w:rsidR="0039488A">
        <w:rPr>
          <w:rFonts w:ascii="Arial" w:hAnsi="Arial" w:cs="Arial"/>
        </w:rPr>
        <w:t xml:space="preserve"> Industria de Materiales de la Construcción</w:t>
      </w:r>
      <w:r w:rsidRPr="0039488A">
        <w:rPr>
          <w:rFonts w:ascii="Arial" w:hAnsi="Arial" w:cs="Arial"/>
        </w:rPr>
        <w:t>, código ONE</w:t>
      </w:r>
      <w:r w:rsidR="0039488A">
        <w:rPr>
          <w:rFonts w:ascii="Arial" w:hAnsi="Arial" w:cs="Arial"/>
        </w:rPr>
        <w:t xml:space="preserve"> 126.0.02670-011204-0312, </w:t>
      </w:r>
      <w:r w:rsidRPr="0039488A">
        <w:rPr>
          <w:rFonts w:ascii="Arial" w:hAnsi="Arial" w:cs="Arial"/>
        </w:rPr>
        <w:t xml:space="preserve">con domicilio legal en </w:t>
      </w:r>
      <w:r w:rsidR="0039488A">
        <w:rPr>
          <w:rFonts w:ascii="Arial" w:hAnsi="Arial" w:cs="Arial"/>
        </w:rPr>
        <w:t xml:space="preserve">Calle 288 s/n e/ 51 y 61, El Cano, La Lisa </w:t>
      </w:r>
      <w:r w:rsidRPr="0039488A">
        <w:rPr>
          <w:rFonts w:ascii="Arial" w:hAnsi="Arial" w:cs="Arial"/>
        </w:rPr>
        <w:t xml:space="preserve">inscripta en </w:t>
      </w:r>
      <w:r w:rsidR="0039488A">
        <w:rPr>
          <w:rFonts w:ascii="Arial" w:hAnsi="Arial" w:cs="Arial"/>
        </w:rPr>
        <w:t>el registro mercantil con certifico del 29/11/2004 Libro: E.P. Tomo XVII, Folio: 20, Hoja:160</w:t>
      </w:r>
      <w:r w:rsidR="00BF32DE" w:rsidRPr="0039488A">
        <w:rPr>
          <w:rFonts w:ascii="Arial" w:hAnsi="Arial" w:cs="Arial"/>
        </w:rPr>
        <w:t>. Con cuenta bancaria</w:t>
      </w:r>
      <w:r w:rsidRPr="0039488A">
        <w:rPr>
          <w:rFonts w:ascii="Arial" w:hAnsi="Arial" w:cs="Arial"/>
        </w:rPr>
        <w:t xml:space="preserve"> en CUC No. </w:t>
      </w:r>
      <w:r w:rsidR="0039488A">
        <w:rPr>
          <w:rFonts w:ascii="Arial" w:hAnsi="Arial" w:cs="Arial"/>
        </w:rPr>
        <w:t xml:space="preserve">0532020013960320 </w:t>
      </w:r>
      <w:r w:rsidRPr="0039488A">
        <w:rPr>
          <w:rFonts w:ascii="Arial" w:hAnsi="Arial" w:cs="Arial"/>
        </w:rPr>
        <w:t xml:space="preserve">en el BANCO </w:t>
      </w:r>
      <w:r w:rsidR="0039488A">
        <w:rPr>
          <w:rFonts w:ascii="Arial" w:hAnsi="Arial" w:cs="Arial"/>
        </w:rPr>
        <w:t>Metropolitano S.A.</w:t>
      </w:r>
      <w:r w:rsidRPr="0039488A">
        <w:rPr>
          <w:rFonts w:ascii="Arial" w:hAnsi="Arial" w:cs="Arial"/>
        </w:rPr>
        <w:t xml:space="preserve"> en la Sucursal </w:t>
      </w:r>
      <w:r w:rsidR="0039488A">
        <w:rPr>
          <w:rFonts w:ascii="Arial" w:hAnsi="Arial" w:cs="Arial"/>
        </w:rPr>
        <w:t>320,</w:t>
      </w:r>
      <w:r w:rsidRPr="0039488A">
        <w:rPr>
          <w:rFonts w:ascii="Arial" w:hAnsi="Arial" w:cs="Arial"/>
        </w:rPr>
        <w:t xml:space="preserve"> con licencia para operar en CUC </w:t>
      </w:r>
      <w:r w:rsidR="0039488A">
        <w:rPr>
          <w:rFonts w:ascii="Arial" w:hAnsi="Arial" w:cs="Arial"/>
        </w:rPr>
        <w:t>G</w:t>
      </w:r>
      <w:r w:rsidR="006811DA">
        <w:rPr>
          <w:rFonts w:ascii="Arial" w:hAnsi="Arial" w:cs="Arial"/>
        </w:rPr>
        <w:t>1400550005</w:t>
      </w:r>
      <w:r w:rsidR="006811DA" w:rsidRPr="0039488A">
        <w:rPr>
          <w:rFonts w:ascii="Arial" w:hAnsi="Arial" w:cs="Arial"/>
        </w:rPr>
        <w:t xml:space="preserve"> y</w:t>
      </w:r>
      <w:r w:rsidRPr="0039488A">
        <w:rPr>
          <w:rFonts w:ascii="Arial" w:hAnsi="Arial" w:cs="Arial"/>
        </w:rPr>
        <w:t xml:space="preserve"> NIT</w:t>
      </w:r>
      <w:r w:rsidR="0039488A">
        <w:rPr>
          <w:rFonts w:ascii="Arial" w:hAnsi="Arial" w:cs="Arial"/>
        </w:rPr>
        <w:t xml:space="preserve"> 01000388024,</w:t>
      </w:r>
      <w:r w:rsidRPr="0039488A">
        <w:rPr>
          <w:rFonts w:ascii="Arial" w:hAnsi="Arial" w:cs="Arial"/>
        </w:rPr>
        <w:t xml:space="preserve"> representada en este acto; por</w:t>
      </w:r>
      <w:r w:rsidR="0039488A">
        <w:rPr>
          <w:rFonts w:ascii="Arial" w:hAnsi="Arial" w:cs="Arial"/>
        </w:rPr>
        <w:t xml:space="preserve"> </w:t>
      </w:r>
      <w:r w:rsidR="006811DA" w:rsidRPr="006811DA">
        <w:rPr>
          <w:rFonts w:ascii="Arial" w:hAnsi="Arial" w:cs="Arial"/>
          <w:b/>
        </w:rPr>
        <w:t>Marelys Peláez Cervantes</w:t>
      </w:r>
      <w:r w:rsidR="006811DA">
        <w:rPr>
          <w:rFonts w:ascii="Arial" w:hAnsi="Arial" w:cs="Arial"/>
        </w:rPr>
        <w:t>,</w:t>
      </w:r>
      <w:r w:rsidRPr="0039488A">
        <w:rPr>
          <w:rFonts w:ascii="Arial" w:hAnsi="Arial" w:cs="Arial"/>
        </w:rPr>
        <w:t xml:space="preserve"> en su carácter de </w:t>
      </w:r>
      <w:r w:rsidR="006811DA" w:rsidRPr="006811DA">
        <w:rPr>
          <w:rFonts w:ascii="Arial" w:hAnsi="Arial" w:cs="Arial"/>
          <w:b/>
        </w:rPr>
        <w:t>Directora de Desarrollo Tecnológico</w:t>
      </w:r>
      <w:r w:rsidR="006811DA">
        <w:rPr>
          <w:rFonts w:ascii="Arial" w:hAnsi="Arial" w:cs="Arial"/>
        </w:rPr>
        <w:t>, nombrada</w:t>
      </w:r>
      <w:r w:rsidRPr="0039488A">
        <w:rPr>
          <w:rFonts w:ascii="Arial" w:hAnsi="Arial" w:cs="Arial"/>
        </w:rPr>
        <w:t xml:space="preserve"> por </w:t>
      </w:r>
      <w:r w:rsidR="006811DA">
        <w:rPr>
          <w:rFonts w:ascii="Arial" w:hAnsi="Arial" w:cs="Arial"/>
        </w:rPr>
        <w:t>Resolución No 105/18</w:t>
      </w:r>
      <w:r w:rsidRPr="0039488A">
        <w:rPr>
          <w:rFonts w:ascii="Arial" w:hAnsi="Arial" w:cs="Arial"/>
        </w:rPr>
        <w:t>, de fecha</w:t>
      </w:r>
      <w:r w:rsidR="006811DA">
        <w:rPr>
          <w:rFonts w:ascii="Arial" w:hAnsi="Arial" w:cs="Arial"/>
        </w:rPr>
        <w:t xml:space="preserve"> 1 de junio de 2018</w:t>
      </w:r>
      <w:r w:rsidRPr="0039488A">
        <w:rPr>
          <w:rFonts w:ascii="Arial" w:hAnsi="Arial" w:cs="Arial"/>
        </w:rPr>
        <w:t xml:space="preserve"> facultado para este acto por </w:t>
      </w:r>
      <w:r w:rsidR="006811DA">
        <w:rPr>
          <w:rFonts w:ascii="Arial" w:hAnsi="Arial" w:cs="Arial"/>
        </w:rPr>
        <w:t>Fernando Sánchez Elías</w:t>
      </w:r>
      <w:r w:rsidRPr="0039488A">
        <w:rPr>
          <w:rFonts w:ascii="Arial" w:hAnsi="Arial" w:cs="Arial"/>
        </w:rPr>
        <w:t xml:space="preserve">, que se adjunta, que en lo adelante se denominará </w:t>
      </w:r>
      <w:r w:rsidRPr="0039488A">
        <w:rPr>
          <w:rFonts w:ascii="Arial" w:hAnsi="Arial" w:cs="Arial"/>
          <w:b/>
        </w:rPr>
        <w:t>CLIENTE.</w:t>
      </w:r>
    </w:p>
    <w:p w:rsidR="004F22F0" w:rsidRDefault="004F22F0" w:rsidP="004F6871">
      <w:pPr>
        <w:spacing w:after="0"/>
        <w:jc w:val="both"/>
        <w:rPr>
          <w:rFonts w:ascii="Arial" w:hAnsi="Arial" w:cs="Arial"/>
          <w:b/>
        </w:rPr>
      </w:pPr>
    </w:p>
    <w:p w:rsidR="004F22F0" w:rsidRDefault="004F22F0" w:rsidP="004F6871">
      <w:pPr>
        <w:spacing w:after="0"/>
        <w:jc w:val="both"/>
        <w:rPr>
          <w:rFonts w:ascii="Arial" w:hAnsi="Arial" w:cs="Arial"/>
          <w:b/>
        </w:rPr>
      </w:pPr>
    </w:p>
    <w:p w:rsidR="009D7E11" w:rsidRDefault="009D7E11" w:rsidP="004F6871">
      <w:pPr>
        <w:autoSpaceDE w:val="0"/>
        <w:autoSpaceDN w:val="0"/>
        <w:adjustRightInd w:val="0"/>
        <w:spacing w:after="0"/>
        <w:jc w:val="both"/>
        <w:rPr>
          <w:rFonts w:ascii="Arial" w:eastAsia="Times New Roman" w:hAnsi="Arial" w:cs="Arial"/>
          <w:bCs/>
          <w:szCs w:val="24"/>
        </w:rPr>
      </w:pPr>
      <w:r w:rsidRPr="00101940">
        <w:rPr>
          <w:rFonts w:ascii="Arial" w:hAnsi="Arial" w:cs="Arial"/>
          <w:b/>
          <w:lang w:eastAsia="zh-CN"/>
        </w:rPr>
        <w:t>AMBAS PARTES</w:t>
      </w:r>
      <w:r w:rsidRPr="00101940">
        <w:rPr>
          <w:rFonts w:ascii="Arial" w:hAnsi="Arial" w:cs="Arial"/>
          <w:lang w:eastAsia="zh-CN"/>
        </w:rPr>
        <w:t xml:space="preserve"> se reconocen mutua y recíprocamente con capacidad y legitimidad suficiente para suscribir el presente documento, asegurando cada </w:t>
      </w:r>
      <w:r w:rsidRPr="00101940">
        <w:rPr>
          <w:rFonts w:ascii="Arial" w:hAnsi="Arial" w:cs="Arial"/>
          <w:b/>
          <w:lang w:eastAsia="zh-CN"/>
        </w:rPr>
        <w:t>Parte</w:t>
      </w:r>
      <w:r w:rsidRPr="00101940">
        <w:rPr>
          <w:rFonts w:ascii="Arial" w:hAnsi="Arial" w:cs="Arial"/>
          <w:lang w:eastAsia="zh-CN"/>
        </w:rPr>
        <w:t xml:space="preserve"> que los poderes con que respectivamente actúan no han sido revocados ni limitados.</w:t>
      </w:r>
      <w:r>
        <w:rPr>
          <w:rFonts w:ascii="Arial" w:hAnsi="Arial" w:cs="Arial"/>
          <w:lang w:eastAsia="zh-CN"/>
        </w:rPr>
        <w:t xml:space="preserve"> Así como convienen en celebrar</w:t>
      </w:r>
      <w:r w:rsidRPr="00101940">
        <w:rPr>
          <w:rFonts w:ascii="Arial" w:hAnsi="Arial" w:cs="Arial"/>
          <w:lang w:eastAsia="zh-CN"/>
        </w:rPr>
        <w:t xml:space="preserve"> el presente</w:t>
      </w:r>
      <w:r w:rsidRPr="00101940">
        <w:rPr>
          <w:rFonts w:ascii="Arial" w:hAnsi="Arial" w:cs="Arial"/>
        </w:rPr>
        <w:t xml:space="preserve"> </w:t>
      </w:r>
      <w:r w:rsidRPr="00101940">
        <w:rPr>
          <w:rFonts w:ascii="Arial" w:eastAsia="Times New Roman" w:hAnsi="Arial" w:cs="Arial"/>
          <w:b/>
          <w:szCs w:val="24"/>
        </w:rPr>
        <w:t>Contrato,</w:t>
      </w:r>
      <w:r w:rsidRPr="00101940">
        <w:rPr>
          <w:rFonts w:ascii="Arial" w:eastAsia="Times New Roman" w:hAnsi="Arial" w:cs="Arial"/>
          <w:szCs w:val="24"/>
        </w:rPr>
        <w:t xml:space="preserve"> amparado en las</w:t>
      </w:r>
      <w:r w:rsidRPr="00101940">
        <w:rPr>
          <w:rFonts w:ascii="Arial" w:eastAsia="Times New Roman" w:hAnsi="Arial" w:cs="Arial"/>
          <w:bCs/>
          <w:szCs w:val="24"/>
        </w:rPr>
        <w:t xml:space="preserve"> siguientes: </w:t>
      </w:r>
    </w:p>
    <w:p w:rsidR="006543AE" w:rsidRDefault="006543AE" w:rsidP="004F6871">
      <w:pPr>
        <w:autoSpaceDE w:val="0"/>
        <w:autoSpaceDN w:val="0"/>
        <w:adjustRightInd w:val="0"/>
        <w:spacing w:after="0"/>
        <w:jc w:val="both"/>
        <w:rPr>
          <w:rFonts w:ascii="Arial" w:eastAsia="Times New Roman" w:hAnsi="Arial" w:cs="Arial"/>
          <w:bCs/>
          <w:szCs w:val="24"/>
        </w:rPr>
      </w:pPr>
    </w:p>
    <w:p w:rsidR="00DE0A1F" w:rsidRDefault="00DE0A1F" w:rsidP="004F6871">
      <w:pPr>
        <w:autoSpaceDE w:val="0"/>
        <w:autoSpaceDN w:val="0"/>
        <w:adjustRightInd w:val="0"/>
        <w:spacing w:after="0"/>
        <w:jc w:val="center"/>
        <w:rPr>
          <w:rFonts w:ascii="Arial" w:hAnsi="Arial" w:cs="Arial"/>
          <w:b/>
          <w:bCs/>
        </w:rPr>
      </w:pPr>
      <w:r w:rsidRPr="00BE347C">
        <w:rPr>
          <w:rFonts w:ascii="Arial" w:hAnsi="Arial" w:cs="Arial"/>
          <w:b/>
          <w:bCs/>
        </w:rPr>
        <w:t>CLÁUSULAS</w:t>
      </w:r>
    </w:p>
    <w:p w:rsidR="00DE0A1F" w:rsidRPr="003141EA" w:rsidRDefault="00C66A5E" w:rsidP="004F6871">
      <w:pPr>
        <w:pStyle w:val="Ttulo1"/>
        <w:spacing w:before="240" w:after="120"/>
        <w:rPr>
          <w:rFonts w:ascii="Arial" w:hAnsi="Arial"/>
          <w:b/>
          <w:color w:val="auto"/>
          <w:sz w:val="22"/>
        </w:rPr>
      </w:pPr>
      <w:r w:rsidRPr="003141EA">
        <w:rPr>
          <w:rFonts w:ascii="Arial" w:hAnsi="Arial"/>
          <w:b/>
          <w:color w:val="auto"/>
          <w:sz w:val="22"/>
        </w:rPr>
        <w:t>PRIMERA</w:t>
      </w:r>
      <w:r w:rsidR="001F335C" w:rsidRPr="003141EA">
        <w:rPr>
          <w:rFonts w:ascii="Arial" w:hAnsi="Arial"/>
          <w:b/>
          <w:color w:val="auto"/>
          <w:sz w:val="22"/>
        </w:rPr>
        <w:t>:</w:t>
      </w:r>
      <w:r w:rsidR="00090474" w:rsidRPr="003141EA">
        <w:rPr>
          <w:rFonts w:ascii="Arial" w:hAnsi="Arial"/>
          <w:b/>
          <w:color w:val="auto"/>
          <w:sz w:val="22"/>
        </w:rPr>
        <w:t xml:space="preserve"> </w:t>
      </w:r>
      <w:r w:rsidR="00DE0A1F" w:rsidRPr="003141EA">
        <w:rPr>
          <w:rFonts w:ascii="Arial" w:hAnsi="Arial"/>
          <w:b/>
          <w:color w:val="auto"/>
          <w:sz w:val="22"/>
        </w:rPr>
        <w:t>OBJETO</w:t>
      </w:r>
    </w:p>
    <w:p w:rsidR="009D7E11" w:rsidRPr="000D752A" w:rsidRDefault="000E3467" w:rsidP="000D752A">
      <w:pPr>
        <w:pStyle w:val="Prrafodelista"/>
        <w:numPr>
          <w:ilvl w:val="1"/>
          <w:numId w:val="36"/>
        </w:numPr>
        <w:spacing w:after="0"/>
        <w:jc w:val="both"/>
        <w:rPr>
          <w:rFonts w:ascii="Arial" w:hAnsi="Arial" w:cs="Arial"/>
        </w:rPr>
      </w:pPr>
      <w:r w:rsidRPr="000D752A">
        <w:rPr>
          <w:rFonts w:ascii="Arial" w:hAnsi="Arial" w:cs="Arial"/>
        </w:rPr>
        <w:t xml:space="preserve">El presente </w:t>
      </w:r>
      <w:r w:rsidRPr="000D752A">
        <w:rPr>
          <w:rFonts w:ascii="Arial" w:hAnsi="Arial" w:cs="Arial"/>
          <w:b/>
        </w:rPr>
        <w:t>Contrato</w:t>
      </w:r>
      <w:r w:rsidRPr="000D752A">
        <w:rPr>
          <w:rFonts w:ascii="Arial" w:hAnsi="Arial" w:cs="Arial"/>
        </w:rPr>
        <w:t xml:space="preserve"> tiene por objeto la ejecución por parte del </w:t>
      </w:r>
      <w:r w:rsidRPr="000D752A">
        <w:rPr>
          <w:rFonts w:ascii="Arial" w:hAnsi="Arial" w:cs="Arial"/>
          <w:b/>
        </w:rPr>
        <w:t>PRESTADOR</w:t>
      </w:r>
      <w:r w:rsidRPr="000D752A">
        <w:rPr>
          <w:rFonts w:ascii="Arial" w:hAnsi="Arial" w:cs="Arial"/>
        </w:rPr>
        <w:t xml:space="preserve"> al </w:t>
      </w:r>
      <w:r w:rsidRPr="000D752A">
        <w:rPr>
          <w:rFonts w:ascii="Arial" w:hAnsi="Arial" w:cs="Arial"/>
          <w:b/>
        </w:rPr>
        <w:t>CLIENTE</w:t>
      </w:r>
      <w:r w:rsidRPr="000D752A">
        <w:rPr>
          <w:rFonts w:ascii="Arial" w:hAnsi="Arial" w:cs="Arial"/>
        </w:rPr>
        <w:t xml:space="preserve"> del servicio </w:t>
      </w:r>
      <w:r w:rsidRPr="000D752A">
        <w:rPr>
          <w:rFonts w:ascii="Arial" w:hAnsi="Arial" w:cs="Arial"/>
          <w:color w:val="000000"/>
        </w:rPr>
        <w:t xml:space="preserve">de desarrollo de </w:t>
      </w:r>
      <w:r w:rsidR="00656356" w:rsidRPr="000D752A">
        <w:rPr>
          <w:rFonts w:ascii="Arial" w:hAnsi="Arial" w:cs="Arial"/>
          <w:color w:val="000000"/>
        </w:rPr>
        <w:t>un Portal Web</w:t>
      </w:r>
      <w:r w:rsidRPr="000D752A">
        <w:rPr>
          <w:rFonts w:ascii="Arial" w:hAnsi="Arial" w:cs="Arial"/>
          <w:color w:val="000000"/>
        </w:rPr>
        <w:t xml:space="preserve">, en lo adelante </w:t>
      </w:r>
      <w:r w:rsidRPr="000D752A">
        <w:rPr>
          <w:rFonts w:ascii="Arial" w:hAnsi="Arial" w:cs="Arial"/>
          <w:b/>
          <w:color w:val="000000"/>
        </w:rPr>
        <w:t>LA APLICACIÓN</w:t>
      </w:r>
      <w:r w:rsidRPr="000D752A">
        <w:rPr>
          <w:rFonts w:ascii="Arial" w:hAnsi="Arial" w:cs="Arial"/>
          <w:color w:val="00000A"/>
          <w:lang w:eastAsia="ar-SA"/>
        </w:rPr>
        <w:t xml:space="preserve">, </w:t>
      </w:r>
      <w:r w:rsidRPr="000D752A">
        <w:rPr>
          <w:rFonts w:ascii="Arial" w:hAnsi="Arial" w:cs="Arial"/>
        </w:rPr>
        <w:t xml:space="preserve">a cambio de una contraprestación económica por el </w:t>
      </w:r>
      <w:r w:rsidRPr="000D752A">
        <w:rPr>
          <w:rFonts w:ascii="Arial" w:hAnsi="Arial" w:cs="Arial"/>
          <w:b/>
        </w:rPr>
        <w:t>CLIENTE</w:t>
      </w:r>
      <w:r w:rsidRPr="000D752A">
        <w:rPr>
          <w:rFonts w:ascii="Arial" w:hAnsi="Arial" w:cs="Arial"/>
        </w:rPr>
        <w:t xml:space="preserve">, en el monto, plazos y condiciones que se acuerden en este </w:t>
      </w:r>
      <w:r w:rsidRPr="000D752A">
        <w:rPr>
          <w:rFonts w:ascii="Arial" w:hAnsi="Arial" w:cs="Arial"/>
          <w:b/>
        </w:rPr>
        <w:t>Contrato</w:t>
      </w:r>
      <w:r w:rsidRPr="000D752A">
        <w:rPr>
          <w:rFonts w:ascii="Arial" w:hAnsi="Arial" w:cs="Arial"/>
        </w:rPr>
        <w:t>. Las especificaciones técnico-comerciales</w:t>
      </w:r>
      <w:r w:rsidR="00175765" w:rsidRPr="000D752A">
        <w:rPr>
          <w:rFonts w:ascii="Arial" w:hAnsi="Arial" w:cs="Arial"/>
        </w:rPr>
        <w:t xml:space="preserve"> </w:t>
      </w:r>
      <w:r w:rsidRPr="000D752A">
        <w:rPr>
          <w:rFonts w:ascii="Arial" w:hAnsi="Arial" w:cs="Arial"/>
        </w:rPr>
        <w:t xml:space="preserve">se expresan en el </w:t>
      </w:r>
      <w:r w:rsidRPr="000D752A">
        <w:rPr>
          <w:rFonts w:ascii="Arial" w:hAnsi="Arial" w:cs="Arial"/>
          <w:b/>
        </w:rPr>
        <w:t>Anexo No. 1</w:t>
      </w:r>
      <w:r w:rsidRPr="000D752A">
        <w:rPr>
          <w:rFonts w:ascii="Arial" w:hAnsi="Arial" w:cs="Arial"/>
        </w:rPr>
        <w:t xml:space="preserve"> (</w:t>
      </w:r>
      <w:r w:rsidRPr="000D752A">
        <w:rPr>
          <w:rFonts w:ascii="Arial" w:hAnsi="Arial" w:cs="Arial"/>
          <w:b/>
        </w:rPr>
        <w:t>Oferta</w:t>
      </w:r>
      <w:r w:rsidRPr="000D752A">
        <w:rPr>
          <w:rFonts w:ascii="Arial" w:hAnsi="Arial" w:cs="Arial"/>
        </w:rPr>
        <w:t xml:space="preserve">) de este </w:t>
      </w:r>
      <w:r w:rsidRPr="000D752A">
        <w:rPr>
          <w:rFonts w:ascii="Arial" w:hAnsi="Arial" w:cs="Arial"/>
          <w:b/>
        </w:rPr>
        <w:t>Contrato</w:t>
      </w:r>
      <w:r w:rsidRPr="000D752A">
        <w:rPr>
          <w:rFonts w:ascii="Arial" w:hAnsi="Arial" w:cs="Arial"/>
        </w:rPr>
        <w:t>.</w:t>
      </w:r>
    </w:p>
    <w:p w:rsidR="000D752A" w:rsidRDefault="000D752A" w:rsidP="000D752A">
      <w:pPr>
        <w:spacing w:after="0"/>
        <w:jc w:val="both"/>
        <w:rPr>
          <w:rFonts w:ascii="Arial" w:hAnsi="Arial" w:cs="Arial"/>
        </w:rPr>
      </w:pPr>
    </w:p>
    <w:p w:rsidR="000D752A" w:rsidRPr="000D752A" w:rsidRDefault="000D752A" w:rsidP="000D752A">
      <w:pPr>
        <w:spacing w:after="0"/>
        <w:jc w:val="both"/>
        <w:rPr>
          <w:rFonts w:ascii="Arial" w:hAnsi="Arial" w:cs="Arial"/>
        </w:rPr>
      </w:pPr>
    </w:p>
    <w:p w:rsidR="008244DE" w:rsidRPr="003141EA" w:rsidRDefault="007E4A2E" w:rsidP="004F6871">
      <w:pPr>
        <w:pStyle w:val="Ttulo1"/>
        <w:spacing w:before="240" w:after="120"/>
        <w:rPr>
          <w:rFonts w:ascii="Arial" w:hAnsi="Arial"/>
          <w:b/>
          <w:color w:val="auto"/>
          <w:sz w:val="22"/>
        </w:rPr>
      </w:pPr>
      <w:r w:rsidRPr="003141EA">
        <w:rPr>
          <w:rFonts w:ascii="Arial" w:hAnsi="Arial"/>
          <w:b/>
          <w:color w:val="auto"/>
          <w:sz w:val="22"/>
        </w:rPr>
        <w:lastRenderedPageBreak/>
        <w:t>SEGUNDA</w:t>
      </w:r>
      <w:r w:rsidR="008244DE" w:rsidRPr="003141EA">
        <w:rPr>
          <w:rFonts w:ascii="Arial" w:hAnsi="Arial"/>
          <w:b/>
          <w:color w:val="auto"/>
          <w:sz w:val="22"/>
        </w:rPr>
        <w:t>: VALOR Y FORMA DE PAGO</w:t>
      </w:r>
    </w:p>
    <w:p w:rsidR="007E4A2E" w:rsidRPr="00BE347C" w:rsidRDefault="007E4A2E" w:rsidP="004F6871">
      <w:pPr>
        <w:suppressAutoHyphens/>
        <w:spacing w:after="0"/>
        <w:jc w:val="both"/>
        <w:rPr>
          <w:rFonts w:ascii="Arial" w:eastAsia="Times New Roman" w:hAnsi="Arial"/>
          <w:b/>
          <w:bCs/>
        </w:rPr>
      </w:pPr>
    </w:p>
    <w:p w:rsidR="00656356" w:rsidRDefault="00656356" w:rsidP="004F6871">
      <w:pPr>
        <w:spacing w:after="0"/>
        <w:jc w:val="both"/>
        <w:rPr>
          <w:rFonts w:ascii="Arial" w:hAnsi="Arial" w:cs="Arial"/>
          <w:bCs/>
          <w:color w:val="000000"/>
        </w:rPr>
      </w:pPr>
      <w:r>
        <w:rPr>
          <w:rFonts w:ascii="Arial" w:eastAsia="Times New Roman" w:hAnsi="Arial" w:cs="Arial"/>
          <w:bCs/>
        </w:rPr>
        <w:t>2</w:t>
      </w:r>
      <w:r w:rsidRPr="00101940">
        <w:rPr>
          <w:rFonts w:ascii="Arial" w:eastAsia="Times New Roman" w:hAnsi="Arial" w:cs="Arial"/>
          <w:bCs/>
        </w:rPr>
        <w:t>.1</w:t>
      </w:r>
      <w:r w:rsidRPr="00101940">
        <w:rPr>
          <w:rFonts w:ascii="Arial" w:eastAsia="Times New Roman" w:hAnsi="Arial" w:cs="Arial"/>
          <w:b/>
          <w:bCs/>
        </w:rPr>
        <w:t xml:space="preserve"> </w:t>
      </w:r>
      <w:r w:rsidRPr="00101940">
        <w:rPr>
          <w:rFonts w:ascii="Arial" w:eastAsia="Times New Roman" w:hAnsi="Arial" w:cs="Arial"/>
          <w:szCs w:val="24"/>
        </w:rPr>
        <w:t xml:space="preserve">El valor total objeto del presente </w:t>
      </w:r>
      <w:r w:rsidRPr="00101940">
        <w:rPr>
          <w:rFonts w:ascii="Arial" w:eastAsia="Times New Roman" w:hAnsi="Arial" w:cs="Arial"/>
          <w:b/>
          <w:szCs w:val="24"/>
        </w:rPr>
        <w:t xml:space="preserve">Contrato </w:t>
      </w:r>
      <w:r w:rsidRPr="00101940">
        <w:rPr>
          <w:rFonts w:ascii="Arial" w:eastAsia="Times New Roman" w:hAnsi="Arial" w:cs="Arial"/>
          <w:szCs w:val="24"/>
        </w:rPr>
        <w:t xml:space="preserve">es la cantidad de: </w:t>
      </w:r>
      <w:r w:rsidR="00255B85">
        <w:rPr>
          <w:rFonts w:ascii="Arial" w:eastAsia="Times New Roman" w:hAnsi="Arial" w:cs="Arial"/>
          <w:b/>
          <w:szCs w:val="24"/>
        </w:rPr>
        <w:t xml:space="preserve">NUEVE MIL CUATROCIENTOS </w:t>
      </w:r>
      <w:r w:rsidRPr="00101940">
        <w:rPr>
          <w:rFonts w:ascii="Arial" w:eastAsia="Times New Roman" w:hAnsi="Arial" w:cs="Arial"/>
          <w:b/>
          <w:szCs w:val="24"/>
        </w:rPr>
        <w:t xml:space="preserve">PESOS CUBANOS CONVERTIBLES CON </w:t>
      </w:r>
      <w:r w:rsidR="00255B85">
        <w:rPr>
          <w:rFonts w:ascii="Arial" w:eastAsia="Times New Roman" w:hAnsi="Arial" w:cs="Arial"/>
          <w:b/>
          <w:szCs w:val="24"/>
        </w:rPr>
        <w:t>SESENTA Y TRES</w:t>
      </w:r>
      <w:r w:rsidRPr="00101940">
        <w:rPr>
          <w:rFonts w:ascii="Arial" w:eastAsia="Times New Roman" w:hAnsi="Arial" w:cs="Arial"/>
          <w:b/>
          <w:szCs w:val="24"/>
        </w:rPr>
        <w:t xml:space="preserve"> CENTAVOS ($</w:t>
      </w:r>
      <w:r w:rsidR="00255B85">
        <w:rPr>
          <w:rFonts w:ascii="Arial" w:eastAsia="Times New Roman" w:hAnsi="Arial" w:cs="Arial"/>
          <w:b/>
          <w:szCs w:val="24"/>
        </w:rPr>
        <w:t>9.400</w:t>
      </w:r>
      <w:r w:rsidRPr="00101940">
        <w:rPr>
          <w:rFonts w:ascii="Arial" w:hAnsi="Arial" w:cs="Arial"/>
          <w:b/>
          <w:bCs/>
          <w:color w:val="000000"/>
        </w:rPr>
        <w:t>,</w:t>
      </w:r>
      <w:r w:rsidR="00255B85">
        <w:rPr>
          <w:rFonts w:ascii="Arial" w:hAnsi="Arial" w:cs="Arial"/>
          <w:b/>
          <w:bCs/>
          <w:color w:val="000000"/>
        </w:rPr>
        <w:t>63</w:t>
      </w:r>
      <w:r>
        <w:rPr>
          <w:rFonts w:ascii="Arial" w:hAnsi="Arial" w:cs="Arial"/>
          <w:b/>
          <w:bCs/>
          <w:color w:val="000000"/>
        </w:rPr>
        <w:t xml:space="preserve"> </w:t>
      </w:r>
      <w:r w:rsidRPr="00101940">
        <w:rPr>
          <w:rFonts w:ascii="Arial" w:eastAsia="Times New Roman" w:hAnsi="Arial" w:cs="Arial"/>
          <w:b/>
          <w:szCs w:val="24"/>
        </w:rPr>
        <w:t>CUC)</w:t>
      </w:r>
      <w:r w:rsidRPr="00101940">
        <w:rPr>
          <w:rFonts w:ascii="Arial" w:hAnsi="Arial" w:cs="Arial"/>
          <w:bCs/>
          <w:color w:val="000000"/>
        </w:rPr>
        <w:t>.</w:t>
      </w:r>
    </w:p>
    <w:p w:rsidR="00656356" w:rsidRPr="00101940" w:rsidRDefault="00656356" w:rsidP="004F6871">
      <w:pPr>
        <w:spacing w:after="0"/>
        <w:jc w:val="both"/>
        <w:rPr>
          <w:rFonts w:ascii="Arial" w:hAnsi="Arial" w:cs="Arial"/>
          <w:b/>
          <w:color w:val="000000"/>
          <w:sz w:val="20"/>
          <w:szCs w:val="18"/>
        </w:rPr>
      </w:pPr>
    </w:p>
    <w:p w:rsidR="00656356" w:rsidRDefault="00656356" w:rsidP="004F6871">
      <w:pPr>
        <w:suppressAutoHyphens/>
        <w:spacing w:after="0"/>
        <w:jc w:val="both"/>
        <w:rPr>
          <w:rFonts w:ascii="Arial" w:eastAsia="Times New Roman" w:hAnsi="Arial" w:cs="Arial"/>
        </w:rPr>
      </w:pPr>
      <w:r>
        <w:rPr>
          <w:rFonts w:ascii="Arial" w:eastAsia="Times New Roman" w:hAnsi="Arial" w:cs="Arial"/>
        </w:rPr>
        <w:t>2</w:t>
      </w:r>
      <w:r w:rsidRPr="00101940">
        <w:rPr>
          <w:rFonts w:ascii="Arial" w:eastAsia="Times New Roman" w:hAnsi="Arial" w:cs="Arial"/>
        </w:rPr>
        <w:t xml:space="preserve">.2 </w:t>
      </w:r>
      <w:r>
        <w:rPr>
          <w:rFonts w:ascii="Arial" w:eastAsia="Times New Roman" w:hAnsi="Arial" w:cs="Arial"/>
        </w:rPr>
        <w:t>La facturación se efectuará de la siguiente forma:</w:t>
      </w:r>
    </w:p>
    <w:p w:rsidR="00656356" w:rsidRDefault="00656356" w:rsidP="004F6871">
      <w:pPr>
        <w:suppressAutoHyphens/>
        <w:spacing w:after="0"/>
        <w:jc w:val="both"/>
        <w:rPr>
          <w:rFonts w:ascii="Arial" w:eastAsia="Times New Roman" w:hAnsi="Arial" w:cs="Arial"/>
        </w:rPr>
      </w:pPr>
    </w:p>
    <w:p w:rsidR="00656356" w:rsidRPr="00374FF0" w:rsidRDefault="00255B85" w:rsidP="004F6871">
      <w:pPr>
        <w:suppressAutoHyphens/>
        <w:spacing w:after="0"/>
        <w:ind w:left="708"/>
        <w:jc w:val="both"/>
        <w:rPr>
          <w:rFonts w:ascii="Arial" w:eastAsia="Times New Roman" w:hAnsi="Arial" w:cs="Arial"/>
        </w:rPr>
      </w:pPr>
      <w:r>
        <w:rPr>
          <w:rFonts w:ascii="Arial" w:eastAsia="Times New Roman" w:hAnsi="Arial" w:cs="Arial"/>
        </w:rPr>
        <w:t>a</w:t>
      </w:r>
      <w:r w:rsidR="00656356">
        <w:rPr>
          <w:rFonts w:ascii="Arial" w:eastAsia="Times New Roman" w:hAnsi="Arial" w:cs="Arial"/>
        </w:rPr>
        <w:t xml:space="preserve">) La cantidad de: </w:t>
      </w:r>
      <w:r>
        <w:rPr>
          <w:rFonts w:ascii="Arial" w:eastAsia="Times New Roman" w:hAnsi="Arial" w:cs="Arial"/>
          <w:b/>
          <w:szCs w:val="24"/>
        </w:rPr>
        <w:t xml:space="preserve">NUEVE MIL CUATROCIENTOS </w:t>
      </w:r>
      <w:r w:rsidR="00656356" w:rsidRPr="00374FF0">
        <w:rPr>
          <w:rFonts w:ascii="Arial" w:eastAsia="Times New Roman" w:hAnsi="Arial" w:cs="Arial"/>
          <w:b/>
        </w:rPr>
        <w:t xml:space="preserve">PESOS CUBANOS CONVERTIBLES </w:t>
      </w:r>
      <w:r w:rsidR="00B761C8" w:rsidRPr="00101940">
        <w:rPr>
          <w:rFonts w:ascii="Arial" w:eastAsia="Times New Roman" w:hAnsi="Arial" w:cs="Arial"/>
          <w:b/>
          <w:szCs w:val="24"/>
        </w:rPr>
        <w:t xml:space="preserve">CON </w:t>
      </w:r>
      <w:r w:rsidR="00B761C8">
        <w:rPr>
          <w:rFonts w:ascii="Arial" w:eastAsia="Times New Roman" w:hAnsi="Arial" w:cs="Arial"/>
          <w:b/>
          <w:szCs w:val="24"/>
        </w:rPr>
        <w:t>SESENTA Y TRES</w:t>
      </w:r>
      <w:r w:rsidR="00B761C8" w:rsidRPr="00101940">
        <w:rPr>
          <w:rFonts w:ascii="Arial" w:eastAsia="Times New Roman" w:hAnsi="Arial" w:cs="Arial"/>
          <w:b/>
          <w:szCs w:val="24"/>
        </w:rPr>
        <w:t xml:space="preserve"> CENTAVOS ($</w:t>
      </w:r>
      <w:r w:rsidR="00B761C8">
        <w:rPr>
          <w:rFonts w:ascii="Arial" w:eastAsia="Times New Roman" w:hAnsi="Arial" w:cs="Arial"/>
          <w:b/>
          <w:szCs w:val="24"/>
        </w:rPr>
        <w:t>9.400</w:t>
      </w:r>
      <w:r w:rsidR="00B761C8" w:rsidRPr="00101940">
        <w:rPr>
          <w:rFonts w:ascii="Arial" w:hAnsi="Arial" w:cs="Arial"/>
          <w:b/>
          <w:bCs/>
          <w:color w:val="000000"/>
        </w:rPr>
        <w:t>,</w:t>
      </w:r>
      <w:r w:rsidR="00B761C8">
        <w:rPr>
          <w:rFonts w:ascii="Arial" w:hAnsi="Arial" w:cs="Arial"/>
          <w:b/>
          <w:bCs/>
          <w:color w:val="000000"/>
        </w:rPr>
        <w:t xml:space="preserve">63 </w:t>
      </w:r>
      <w:r w:rsidR="00B761C8" w:rsidRPr="00101940">
        <w:rPr>
          <w:rFonts w:ascii="Arial" w:eastAsia="Times New Roman" w:hAnsi="Arial" w:cs="Arial"/>
          <w:b/>
          <w:szCs w:val="24"/>
        </w:rPr>
        <w:t>CUC)</w:t>
      </w:r>
      <w:r w:rsidR="00656356">
        <w:rPr>
          <w:rFonts w:ascii="Arial" w:eastAsia="Times New Roman" w:hAnsi="Arial" w:cs="Arial"/>
        </w:rPr>
        <w:t xml:space="preserve"> a la firma del Acta de Terminación.</w:t>
      </w:r>
    </w:p>
    <w:p w:rsidR="00656356" w:rsidRDefault="00656356" w:rsidP="004F6871">
      <w:pPr>
        <w:suppressAutoHyphens/>
        <w:spacing w:after="0"/>
        <w:jc w:val="both"/>
        <w:rPr>
          <w:rFonts w:ascii="Arial" w:eastAsia="Times New Roman" w:hAnsi="Arial" w:cs="Arial"/>
        </w:rPr>
      </w:pPr>
    </w:p>
    <w:p w:rsidR="00656356" w:rsidRDefault="00656356" w:rsidP="004F6871">
      <w:pPr>
        <w:suppressAutoHyphens/>
        <w:spacing w:after="0"/>
        <w:jc w:val="both"/>
        <w:rPr>
          <w:rFonts w:ascii="Arial" w:eastAsia="Times New Roman" w:hAnsi="Arial" w:cs="Arial"/>
        </w:rPr>
      </w:pPr>
      <w:r>
        <w:rPr>
          <w:rFonts w:ascii="Arial" w:eastAsia="Times New Roman" w:hAnsi="Arial" w:cs="Arial"/>
        </w:rPr>
        <w:t xml:space="preserve">2.3 En caso de que el servicio se ejecute parcialmente por terminación anticipada del </w:t>
      </w:r>
      <w:r w:rsidRPr="00813D1B">
        <w:rPr>
          <w:rFonts w:ascii="Arial" w:eastAsia="Times New Roman" w:hAnsi="Arial" w:cs="Arial"/>
          <w:b/>
        </w:rPr>
        <w:t>Contrato</w:t>
      </w:r>
      <w:r>
        <w:rPr>
          <w:rFonts w:ascii="Arial" w:eastAsia="Times New Roman" w:hAnsi="Arial" w:cs="Arial"/>
        </w:rPr>
        <w:t xml:space="preserve">, según lo previsto en la cláusula correspondiente, el </w:t>
      </w:r>
      <w:r>
        <w:rPr>
          <w:rFonts w:ascii="Arial" w:eastAsia="Times New Roman" w:hAnsi="Arial" w:cs="Arial"/>
          <w:b/>
        </w:rPr>
        <w:t>CLIENTE</w:t>
      </w:r>
      <w:r>
        <w:rPr>
          <w:rFonts w:ascii="Arial" w:eastAsia="Times New Roman" w:hAnsi="Arial" w:cs="Arial"/>
        </w:rPr>
        <w:t xml:space="preserve"> pagará al </w:t>
      </w:r>
      <w:r w:rsidRPr="00813D1B">
        <w:rPr>
          <w:rFonts w:ascii="Arial" w:eastAsia="Times New Roman" w:hAnsi="Arial" w:cs="Arial"/>
          <w:b/>
        </w:rPr>
        <w:t>PRESTADOR</w:t>
      </w:r>
      <w:r>
        <w:rPr>
          <w:rFonts w:ascii="Arial" w:eastAsia="Times New Roman" w:hAnsi="Arial" w:cs="Arial"/>
        </w:rPr>
        <w:t xml:space="preserve"> de acuerdo al porciento de ejecución del servicio realizado.</w:t>
      </w:r>
    </w:p>
    <w:p w:rsidR="00656356" w:rsidRDefault="00656356" w:rsidP="004F6871">
      <w:pPr>
        <w:suppressAutoHyphens/>
        <w:spacing w:after="0"/>
        <w:jc w:val="both"/>
        <w:rPr>
          <w:rFonts w:ascii="Arial" w:eastAsia="Times New Roman" w:hAnsi="Arial" w:cs="Arial"/>
        </w:rPr>
      </w:pPr>
    </w:p>
    <w:p w:rsidR="00656356" w:rsidRPr="00101940" w:rsidRDefault="00656356" w:rsidP="004F6871">
      <w:pPr>
        <w:suppressAutoHyphens/>
        <w:spacing w:after="0"/>
        <w:jc w:val="both"/>
        <w:rPr>
          <w:rFonts w:ascii="Arial" w:eastAsia="Times New Roman" w:hAnsi="Arial" w:cs="Arial"/>
        </w:rPr>
      </w:pPr>
      <w:r>
        <w:rPr>
          <w:rFonts w:ascii="Arial" w:eastAsia="Times New Roman" w:hAnsi="Arial" w:cs="Arial"/>
        </w:rPr>
        <w:t xml:space="preserve">2.4 </w:t>
      </w:r>
      <w:r w:rsidR="005E7186">
        <w:rPr>
          <w:rFonts w:ascii="Arial" w:eastAsia="Times New Roman" w:hAnsi="Arial" w:cs="Arial"/>
        </w:rPr>
        <w:t xml:space="preserve">El </w:t>
      </w:r>
      <w:r w:rsidR="005E7186">
        <w:rPr>
          <w:rFonts w:ascii="Arial" w:eastAsia="Times New Roman" w:hAnsi="Arial" w:cs="Arial"/>
          <w:b/>
        </w:rPr>
        <w:t>PRESTADOR</w:t>
      </w:r>
      <w:r w:rsidR="005E7186">
        <w:rPr>
          <w:rFonts w:ascii="Arial" w:eastAsia="Times New Roman" w:hAnsi="Arial" w:cs="Arial"/>
        </w:rPr>
        <w:t xml:space="preserve"> dispone de diez (10) días hábiles para presentar cada factura al </w:t>
      </w:r>
      <w:r w:rsidR="005E7186">
        <w:rPr>
          <w:rFonts w:ascii="Arial" w:hAnsi="Arial" w:cs="Arial"/>
          <w:b/>
        </w:rPr>
        <w:t>CLIENTE</w:t>
      </w:r>
      <w:r w:rsidR="005E7186">
        <w:rPr>
          <w:rFonts w:ascii="Arial" w:hAnsi="Arial" w:cs="Arial"/>
        </w:rPr>
        <w:t>,</w:t>
      </w:r>
      <w:r w:rsidR="005E7186">
        <w:rPr>
          <w:rFonts w:ascii="Arial" w:eastAsia="Times New Roman" w:hAnsi="Arial" w:cs="Arial"/>
        </w:rPr>
        <w:t xml:space="preserve"> los que serán contados a partir de la firma de los documentos correspondientes en cada hito. El</w:t>
      </w:r>
      <w:r w:rsidR="005E7186">
        <w:rPr>
          <w:rFonts w:ascii="Arial" w:eastAsia="Times New Roman" w:hAnsi="Arial" w:cs="Arial"/>
          <w:b/>
        </w:rPr>
        <w:t xml:space="preserve"> CLIENTE</w:t>
      </w:r>
      <w:r w:rsidR="005E7186">
        <w:rPr>
          <w:rFonts w:ascii="Arial" w:eastAsia="Times New Roman" w:hAnsi="Arial" w:cs="Arial"/>
        </w:rPr>
        <w:t xml:space="preserve"> contará con un término de tres (3) días hábiles para la gestión de firma de la factura y de treinta (30) días para hacer efectivo el pago a partir de la aceptación de la factura.</w:t>
      </w:r>
    </w:p>
    <w:p w:rsidR="00656356" w:rsidRPr="00101940" w:rsidRDefault="00656356" w:rsidP="004F6871">
      <w:pPr>
        <w:suppressAutoHyphens/>
        <w:spacing w:after="0"/>
        <w:jc w:val="both"/>
        <w:rPr>
          <w:rFonts w:ascii="Arial" w:eastAsia="Times New Roman" w:hAnsi="Arial" w:cs="Arial"/>
          <w:b/>
          <w:bCs/>
          <w:iCs/>
        </w:rPr>
      </w:pPr>
    </w:p>
    <w:p w:rsidR="00656356" w:rsidRPr="00101940" w:rsidRDefault="00656356" w:rsidP="004F6871">
      <w:pPr>
        <w:suppressAutoHyphens/>
        <w:spacing w:after="0"/>
        <w:jc w:val="both"/>
        <w:rPr>
          <w:rFonts w:ascii="Arial" w:eastAsia="Times New Roman" w:hAnsi="Arial" w:cs="Arial"/>
          <w:b/>
          <w:bCs/>
          <w:iCs/>
        </w:rPr>
      </w:pPr>
      <w:r>
        <w:rPr>
          <w:rFonts w:ascii="Arial" w:eastAsia="Times New Roman" w:hAnsi="Arial" w:cs="Arial"/>
        </w:rPr>
        <w:t>2</w:t>
      </w:r>
      <w:r w:rsidRPr="00101940">
        <w:rPr>
          <w:rFonts w:ascii="Arial" w:eastAsia="Times New Roman" w:hAnsi="Arial" w:cs="Arial"/>
        </w:rPr>
        <w:t>.</w:t>
      </w:r>
      <w:r>
        <w:rPr>
          <w:rFonts w:ascii="Arial" w:eastAsia="Times New Roman" w:hAnsi="Arial" w:cs="Arial"/>
        </w:rPr>
        <w:t>5</w:t>
      </w:r>
      <w:r w:rsidRPr="00101940">
        <w:rPr>
          <w:rFonts w:ascii="Arial" w:eastAsia="Times New Roman" w:hAnsi="Arial" w:cs="Arial"/>
        </w:rPr>
        <w:t xml:space="preserve"> </w:t>
      </w:r>
      <w:r w:rsidRPr="00101940">
        <w:rPr>
          <w:rFonts w:ascii="Arial" w:eastAsia="Times New Roman" w:hAnsi="Arial" w:cs="Arial"/>
          <w:lang w:val="es-ES_tradnl"/>
        </w:rPr>
        <w:t xml:space="preserve">Los </w:t>
      </w:r>
      <w:r w:rsidRPr="00101940">
        <w:rPr>
          <w:rFonts w:ascii="Arial" w:eastAsia="Times New Roman" w:hAnsi="Arial" w:cs="Arial"/>
        </w:rPr>
        <w:t xml:space="preserve">pagos a realizar por el </w:t>
      </w:r>
      <w:r>
        <w:rPr>
          <w:rFonts w:ascii="Arial" w:hAnsi="Arial" w:cs="Arial"/>
          <w:b/>
        </w:rPr>
        <w:t>CLIENTE</w:t>
      </w:r>
      <w:r w:rsidRPr="00101940">
        <w:rPr>
          <w:rFonts w:ascii="Arial" w:eastAsia="Times New Roman" w:hAnsi="Arial" w:cs="Arial"/>
          <w:lang w:val="es-ES_tradnl"/>
        </w:rPr>
        <w:t xml:space="preserve"> </w:t>
      </w:r>
      <w:r>
        <w:rPr>
          <w:rFonts w:ascii="Arial" w:eastAsia="Times New Roman" w:hAnsi="Arial" w:cs="Arial"/>
          <w:lang w:val="es-ES_tradnl"/>
        </w:rPr>
        <w:t xml:space="preserve">al </w:t>
      </w:r>
      <w:r w:rsidRPr="00813D1B">
        <w:rPr>
          <w:rFonts w:ascii="Arial" w:eastAsia="Times New Roman" w:hAnsi="Arial" w:cs="Arial"/>
          <w:b/>
        </w:rPr>
        <w:t>PRESTADOR</w:t>
      </w:r>
      <w:r>
        <w:rPr>
          <w:rFonts w:ascii="Arial" w:eastAsia="Times New Roman" w:hAnsi="Arial" w:cs="Arial"/>
        </w:rPr>
        <w:t xml:space="preserve"> </w:t>
      </w:r>
      <w:r w:rsidRPr="00101940">
        <w:rPr>
          <w:rFonts w:ascii="Arial" w:eastAsia="Times New Roman" w:hAnsi="Arial" w:cs="Arial"/>
          <w:lang w:val="es-ES_tradnl"/>
        </w:rPr>
        <w:t xml:space="preserve">en </w:t>
      </w:r>
      <w:r w:rsidRPr="00101940">
        <w:rPr>
          <w:rFonts w:ascii="Arial" w:eastAsia="Times New Roman" w:hAnsi="Arial" w:cs="Arial"/>
          <w:b/>
        </w:rPr>
        <w:t xml:space="preserve">CUP </w:t>
      </w:r>
      <w:r w:rsidRPr="00101940">
        <w:rPr>
          <w:rFonts w:ascii="Arial" w:eastAsia="Times New Roman" w:hAnsi="Arial" w:cs="Arial"/>
          <w:lang w:val="es-ES_tradnl"/>
        </w:rPr>
        <w:t xml:space="preserve">se ejecutarán por transferencia bancaria a favor de </w:t>
      </w:r>
      <w:r w:rsidRPr="00101940">
        <w:rPr>
          <w:rFonts w:ascii="Arial" w:eastAsia="Times New Roman" w:hAnsi="Arial" w:cs="Arial"/>
          <w:b/>
        </w:rPr>
        <w:t xml:space="preserve">UPR Universidad de las Ciencias Informáticas (Ingresos) </w:t>
      </w:r>
      <w:r w:rsidRPr="00101940">
        <w:rPr>
          <w:rFonts w:ascii="Arial" w:eastAsia="Times New Roman" w:hAnsi="Arial" w:cs="Arial"/>
          <w:lang w:val="es-ES_tradnl"/>
        </w:rPr>
        <w:t xml:space="preserve">a la cuenta </w:t>
      </w:r>
      <w:r w:rsidRPr="00101940">
        <w:rPr>
          <w:rFonts w:ascii="Arial" w:eastAsia="Times New Roman" w:hAnsi="Arial" w:cs="Arial"/>
          <w:b/>
        </w:rPr>
        <w:t xml:space="preserve">0531941031790012 </w:t>
      </w:r>
      <w:r w:rsidRPr="00101940">
        <w:rPr>
          <w:rFonts w:ascii="Arial" w:eastAsia="Times New Roman" w:hAnsi="Arial" w:cs="Arial"/>
        </w:rPr>
        <w:t xml:space="preserve">en la Agencia Bancaria 319 del Banco Metropolitano y los pagos en </w:t>
      </w:r>
      <w:r w:rsidRPr="00101940">
        <w:rPr>
          <w:rFonts w:ascii="Arial" w:eastAsia="Times New Roman" w:hAnsi="Arial" w:cs="Arial"/>
          <w:b/>
        </w:rPr>
        <w:t>CUC</w:t>
      </w:r>
      <w:r w:rsidRPr="00101940">
        <w:rPr>
          <w:rFonts w:ascii="Arial" w:eastAsia="Times New Roman" w:hAnsi="Arial" w:cs="Arial"/>
        </w:rPr>
        <w:t xml:space="preserve"> se</w:t>
      </w:r>
      <w:r w:rsidRPr="00101940">
        <w:rPr>
          <w:rFonts w:ascii="Arial" w:hAnsi="Arial" w:cs="Arial"/>
        </w:rPr>
        <w:t xml:space="preserve"> ejecutarán a favor del </w:t>
      </w:r>
      <w:r w:rsidRPr="00101940">
        <w:rPr>
          <w:rFonts w:ascii="Arial" w:hAnsi="Arial" w:cs="Arial"/>
          <w:b/>
        </w:rPr>
        <w:t>Ministerio de Educación Superior</w:t>
      </w:r>
      <w:r w:rsidRPr="00101940">
        <w:rPr>
          <w:rFonts w:ascii="Arial" w:hAnsi="Arial" w:cs="Arial"/>
        </w:rPr>
        <w:t xml:space="preserve"> a la cuenta </w:t>
      </w:r>
      <w:r w:rsidRPr="00101940">
        <w:rPr>
          <w:rFonts w:ascii="Arial" w:hAnsi="Arial" w:cs="Arial"/>
          <w:b/>
        </w:rPr>
        <w:t>0300000002659225</w:t>
      </w:r>
      <w:r w:rsidRPr="00101940">
        <w:rPr>
          <w:rFonts w:ascii="Arial" w:hAnsi="Arial" w:cs="Arial"/>
        </w:rPr>
        <w:t xml:space="preserve"> en la Agencia Bancaria BFI Habana Libre</w:t>
      </w:r>
      <w:r w:rsidRPr="00101940">
        <w:rPr>
          <w:rFonts w:ascii="Arial" w:eastAsia="Times New Roman" w:hAnsi="Arial" w:cs="Arial"/>
        </w:rPr>
        <w:t xml:space="preserve">. </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 xml:space="preserve">TERCERA: GESTIÓN DEL PROYECTO </w:t>
      </w:r>
    </w:p>
    <w:p w:rsidR="00656356" w:rsidRPr="00101940" w:rsidRDefault="00656356" w:rsidP="004F6871">
      <w:pPr>
        <w:pStyle w:val="Prrafodelista"/>
        <w:tabs>
          <w:tab w:val="left" w:pos="426"/>
        </w:tabs>
        <w:spacing w:after="0"/>
        <w:ind w:left="0"/>
        <w:jc w:val="both"/>
        <w:rPr>
          <w:rFonts w:ascii="Arial" w:eastAsia="Times New Roman" w:hAnsi="Arial" w:cs="Arial"/>
          <w:bCs/>
          <w:iCs/>
        </w:rPr>
      </w:pPr>
      <w:r>
        <w:rPr>
          <w:rFonts w:ascii="Arial" w:eastAsia="Times New Roman" w:hAnsi="Arial" w:cs="Arial"/>
          <w:bCs/>
          <w:iCs/>
        </w:rPr>
        <w:t xml:space="preserve">3.1 </w:t>
      </w:r>
      <w:r w:rsidRPr="00101940">
        <w:rPr>
          <w:rFonts w:ascii="Arial" w:eastAsia="Times New Roman" w:hAnsi="Arial" w:cs="Arial"/>
          <w:bCs/>
          <w:iCs/>
        </w:rPr>
        <w:t>Para el desarrollo del</w:t>
      </w:r>
      <w:r w:rsidRPr="00101940">
        <w:rPr>
          <w:rFonts w:ascii="Arial" w:eastAsia="Times New Roman" w:hAnsi="Arial" w:cs="Arial"/>
          <w:b/>
          <w:bCs/>
          <w:iCs/>
        </w:rPr>
        <w:t xml:space="preserve"> Proyecto </w:t>
      </w:r>
      <w:r w:rsidRPr="00101940">
        <w:rPr>
          <w:rFonts w:ascii="Arial" w:eastAsia="Times New Roman" w:hAnsi="Arial" w:cs="Arial"/>
          <w:bCs/>
          <w:iCs/>
        </w:rPr>
        <w:t xml:space="preserve">y con el fin de garantizar su efectiva ejecución, </w:t>
      </w:r>
      <w:r>
        <w:rPr>
          <w:rFonts w:ascii="Arial" w:eastAsia="Times New Roman" w:hAnsi="Arial" w:cs="Arial"/>
          <w:bCs/>
          <w:iCs/>
        </w:rPr>
        <w:t xml:space="preserve">el </w:t>
      </w:r>
      <w:r>
        <w:rPr>
          <w:rFonts w:ascii="Arial" w:eastAsia="Times New Roman" w:hAnsi="Arial" w:cs="Arial"/>
          <w:b/>
          <w:bCs/>
          <w:iCs/>
        </w:rPr>
        <w:t>PRESTADOR</w:t>
      </w:r>
      <w:r w:rsidRPr="00101940">
        <w:rPr>
          <w:rFonts w:ascii="Arial" w:eastAsia="Times New Roman" w:hAnsi="Arial" w:cs="Arial"/>
          <w:bCs/>
          <w:iCs/>
        </w:rPr>
        <w:t xml:space="preserve"> conformará el </w:t>
      </w:r>
      <w:r w:rsidRPr="00101940">
        <w:rPr>
          <w:rFonts w:ascii="Arial" w:eastAsia="Times New Roman" w:hAnsi="Arial" w:cs="Arial"/>
          <w:b/>
          <w:bCs/>
          <w:iCs/>
        </w:rPr>
        <w:t>Expediente de Proyecto</w:t>
      </w:r>
      <w:r w:rsidRPr="00101940">
        <w:rPr>
          <w:rFonts w:ascii="Arial" w:eastAsia="Times New Roman" w:hAnsi="Arial" w:cs="Arial"/>
          <w:bCs/>
          <w:iCs/>
        </w:rPr>
        <w:t>, donde constarán todos los documentos que se generen durante su ejecución.</w:t>
      </w:r>
    </w:p>
    <w:p w:rsidR="00656356" w:rsidRPr="00101940" w:rsidRDefault="00656356" w:rsidP="004F6871">
      <w:pPr>
        <w:pStyle w:val="Prrafodelista"/>
        <w:tabs>
          <w:tab w:val="left" w:pos="426"/>
        </w:tabs>
        <w:spacing w:after="0"/>
        <w:ind w:left="0"/>
        <w:jc w:val="both"/>
        <w:rPr>
          <w:rFonts w:ascii="Arial" w:eastAsia="Times New Roman" w:hAnsi="Arial" w:cs="Arial"/>
          <w:bCs/>
          <w:iCs/>
        </w:rPr>
      </w:pPr>
    </w:p>
    <w:p w:rsidR="00656356" w:rsidRDefault="00656356" w:rsidP="004F6871">
      <w:pPr>
        <w:pStyle w:val="Prrafodelista"/>
        <w:tabs>
          <w:tab w:val="left" w:pos="426"/>
        </w:tabs>
        <w:spacing w:after="0"/>
        <w:ind w:left="0"/>
        <w:jc w:val="both"/>
        <w:rPr>
          <w:rFonts w:ascii="Arial" w:eastAsia="Times New Roman" w:hAnsi="Arial" w:cs="Arial"/>
          <w:bCs/>
          <w:iCs/>
        </w:rPr>
      </w:pPr>
      <w:r>
        <w:rPr>
          <w:rFonts w:ascii="Arial" w:eastAsia="Times New Roman" w:hAnsi="Arial" w:cs="Arial"/>
          <w:bCs/>
          <w:iCs/>
        </w:rPr>
        <w:t xml:space="preserve">3.2 </w:t>
      </w:r>
      <w:r w:rsidRPr="00101940">
        <w:rPr>
          <w:rFonts w:ascii="Arial" w:eastAsia="Times New Roman" w:hAnsi="Arial" w:cs="Arial"/>
          <w:bCs/>
          <w:iCs/>
        </w:rPr>
        <w:t xml:space="preserve">La documentación declarada como entregable en la </w:t>
      </w:r>
      <w:r w:rsidRPr="00101940">
        <w:rPr>
          <w:rFonts w:ascii="Arial" w:eastAsia="Times New Roman" w:hAnsi="Arial" w:cs="Arial"/>
          <w:b/>
          <w:bCs/>
          <w:iCs/>
        </w:rPr>
        <w:t>Oferta</w:t>
      </w:r>
      <w:r w:rsidRPr="00101940">
        <w:rPr>
          <w:rFonts w:ascii="Arial" w:eastAsia="Times New Roman" w:hAnsi="Arial" w:cs="Arial"/>
          <w:bCs/>
          <w:iCs/>
        </w:rPr>
        <w:t xml:space="preserve">, debe ser suscrita por </w:t>
      </w:r>
      <w:r w:rsidRPr="00E83F82">
        <w:rPr>
          <w:rFonts w:ascii="Arial" w:eastAsia="Times New Roman" w:hAnsi="Arial" w:cs="Arial"/>
          <w:b/>
          <w:bCs/>
          <w:iCs/>
        </w:rPr>
        <w:t>Las Partes</w:t>
      </w:r>
      <w:r w:rsidRPr="00101940">
        <w:rPr>
          <w:rFonts w:ascii="Arial" w:eastAsia="Times New Roman" w:hAnsi="Arial" w:cs="Arial"/>
          <w:bCs/>
          <w:iCs/>
        </w:rPr>
        <w:t>, según corresponda.</w:t>
      </w:r>
    </w:p>
    <w:p w:rsidR="00656356" w:rsidRPr="00101940" w:rsidRDefault="00656356" w:rsidP="004F6871">
      <w:pPr>
        <w:pStyle w:val="Prrafodelista"/>
        <w:tabs>
          <w:tab w:val="left" w:pos="426"/>
        </w:tabs>
        <w:spacing w:after="0"/>
        <w:ind w:left="0"/>
        <w:jc w:val="both"/>
        <w:rPr>
          <w:rFonts w:ascii="Arial" w:eastAsia="Times New Roman" w:hAnsi="Arial" w:cs="Arial"/>
          <w:bCs/>
          <w:iCs/>
        </w:rPr>
      </w:pPr>
    </w:p>
    <w:p w:rsidR="00656356" w:rsidRPr="00E83F82" w:rsidRDefault="00656356" w:rsidP="004F6871">
      <w:pPr>
        <w:tabs>
          <w:tab w:val="left" w:pos="426"/>
        </w:tabs>
        <w:spacing w:after="0"/>
        <w:jc w:val="both"/>
        <w:rPr>
          <w:rFonts w:ascii="Arial" w:eastAsia="Times New Roman" w:hAnsi="Arial" w:cs="Arial"/>
          <w:bCs/>
          <w:iCs/>
        </w:rPr>
      </w:pPr>
      <w:r>
        <w:rPr>
          <w:rFonts w:ascii="Arial" w:eastAsia="Times New Roman" w:hAnsi="Arial" w:cs="Arial"/>
        </w:rPr>
        <w:t xml:space="preserve">3.3 </w:t>
      </w:r>
      <w:r w:rsidRPr="00101940">
        <w:rPr>
          <w:rFonts w:ascii="Arial" w:eastAsia="Times New Roman" w:hAnsi="Arial" w:cs="Arial"/>
        </w:rPr>
        <w:t xml:space="preserve">Las etapas de ejecución del </w:t>
      </w:r>
      <w:r w:rsidRPr="00101940">
        <w:rPr>
          <w:rFonts w:ascii="Arial" w:eastAsia="Times New Roman" w:hAnsi="Arial" w:cs="Arial"/>
          <w:b/>
        </w:rPr>
        <w:t>Proyecto</w:t>
      </w:r>
      <w:r w:rsidRPr="00101940">
        <w:rPr>
          <w:rFonts w:ascii="Arial" w:eastAsia="Times New Roman" w:hAnsi="Arial" w:cs="Arial"/>
        </w:rPr>
        <w:t xml:space="preserve"> deberán ajustarse a lo establecido en la </w:t>
      </w:r>
      <w:r w:rsidRPr="00101940">
        <w:rPr>
          <w:rFonts w:ascii="Arial" w:eastAsia="Times New Roman" w:hAnsi="Arial" w:cs="Arial"/>
          <w:b/>
        </w:rPr>
        <w:t>Oferta</w:t>
      </w:r>
      <w:r w:rsidRPr="00101940">
        <w:rPr>
          <w:rFonts w:ascii="Arial" w:eastAsia="Times New Roman" w:hAnsi="Arial" w:cs="Arial"/>
        </w:rPr>
        <w:t xml:space="preserve"> citada.</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CUARTA: OBLIGACIONES DE LAS PARTES</w:t>
      </w:r>
    </w:p>
    <w:p w:rsidR="00656356" w:rsidRPr="00101940" w:rsidRDefault="00656356" w:rsidP="004F6871">
      <w:pPr>
        <w:pStyle w:val="Prrafodelista"/>
        <w:tabs>
          <w:tab w:val="left" w:pos="426"/>
        </w:tabs>
        <w:spacing w:after="0"/>
        <w:ind w:left="0"/>
        <w:jc w:val="both"/>
        <w:rPr>
          <w:rFonts w:ascii="Arial" w:eastAsia="Times New Roman" w:hAnsi="Arial" w:cs="Arial"/>
        </w:rPr>
      </w:pPr>
      <w:r>
        <w:rPr>
          <w:rFonts w:ascii="Arial" w:eastAsia="Times New Roman" w:hAnsi="Arial" w:cs="Arial"/>
          <w:szCs w:val="24"/>
        </w:rPr>
        <w:t xml:space="preserve">4.1 </w:t>
      </w:r>
      <w:r w:rsidRPr="00101940">
        <w:rPr>
          <w:rFonts w:ascii="Arial" w:eastAsia="Times New Roman" w:hAnsi="Arial" w:cs="Arial"/>
          <w:szCs w:val="24"/>
        </w:rPr>
        <w:t xml:space="preserve">Serán obligaciones </w:t>
      </w:r>
      <w:r>
        <w:rPr>
          <w:rFonts w:ascii="Arial" w:eastAsia="Times New Roman" w:hAnsi="Arial" w:cs="Arial"/>
          <w:szCs w:val="24"/>
        </w:rPr>
        <w:t>comunes de</w:t>
      </w:r>
      <w:r w:rsidRPr="00101940">
        <w:rPr>
          <w:rFonts w:ascii="Arial" w:eastAsia="Times New Roman" w:hAnsi="Arial" w:cs="Arial"/>
          <w:szCs w:val="24"/>
        </w:rPr>
        <w:t xml:space="preserve"> </w:t>
      </w:r>
      <w:r w:rsidRPr="00E83F82">
        <w:rPr>
          <w:rFonts w:ascii="Arial" w:eastAsia="Times New Roman" w:hAnsi="Arial" w:cs="Arial"/>
          <w:b/>
          <w:szCs w:val="24"/>
        </w:rPr>
        <w:t>Las Partes</w:t>
      </w:r>
      <w:r w:rsidRPr="00101940">
        <w:rPr>
          <w:rFonts w:ascii="Arial" w:eastAsia="Times New Roman" w:hAnsi="Arial" w:cs="Arial"/>
          <w:szCs w:val="24"/>
        </w:rPr>
        <w:t xml:space="preserve"> las siguientes:</w:t>
      </w:r>
    </w:p>
    <w:p w:rsidR="00656356" w:rsidRPr="00101940" w:rsidRDefault="00656356" w:rsidP="004F6871">
      <w:pPr>
        <w:pStyle w:val="Prrafodelista"/>
        <w:spacing w:after="0"/>
        <w:ind w:left="0"/>
        <w:jc w:val="both"/>
        <w:rPr>
          <w:rFonts w:ascii="Arial" w:eastAsia="Times New Roman" w:hAnsi="Arial" w:cs="Arial"/>
        </w:rPr>
      </w:pPr>
    </w:p>
    <w:p w:rsidR="00656356" w:rsidRPr="007C0D4B" w:rsidRDefault="00656356" w:rsidP="005E7186">
      <w:pPr>
        <w:pStyle w:val="ListParagraph1"/>
        <w:numPr>
          <w:ilvl w:val="0"/>
          <w:numId w:val="26"/>
        </w:numPr>
        <w:autoSpaceDE w:val="0"/>
        <w:autoSpaceDN w:val="0"/>
        <w:adjustRightInd w:val="0"/>
        <w:ind w:left="426" w:right="49"/>
        <w:jc w:val="both"/>
        <w:rPr>
          <w:rFonts w:ascii="Arial" w:hAnsi="Arial" w:cs="Arial"/>
          <w:lang w:val="es-ES"/>
        </w:rPr>
      </w:pPr>
      <w:r w:rsidRPr="007C0D4B">
        <w:rPr>
          <w:rFonts w:ascii="Arial" w:hAnsi="Arial" w:cs="Arial"/>
          <w:lang w:val="es-ES"/>
        </w:rPr>
        <w:lastRenderedPageBreak/>
        <w:t xml:space="preserve">Garantizar que el personal designado para ejecutar las </w:t>
      </w:r>
      <w:r w:rsidRPr="007C0D4B">
        <w:rPr>
          <w:rFonts w:ascii="Arial" w:hAnsi="Arial" w:cs="Arial"/>
          <w:bCs/>
          <w:lang w:val="es-ES"/>
        </w:rPr>
        <w:t xml:space="preserve">tareas derivadas del presente </w:t>
      </w:r>
      <w:r w:rsidRPr="007C0D4B">
        <w:rPr>
          <w:rFonts w:ascii="Arial" w:hAnsi="Arial" w:cs="Arial"/>
          <w:b/>
          <w:bCs/>
          <w:lang w:val="es-ES"/>
        </w:rPr>
        <w:t xml:space="preserve">Contrato </w:t>
      </w:r>
      <w:r w:rsidRPr="007C0D4B">
        <w:rPr>
          <w:rFonts w:ascii="Arial" w:hAnsi="Arial" w:cs="Arial"/>
          <w:lang w:val="es-ES"/>
        </w:rPr>
        <w:t>reúna los requisitos de preparación necesarios de forma tal que garanticen el trabajo conjunto durante el desarrollo y puesta en marcha de los mismos.</w:t>
      </w:r>
    </w:p>
    <w:p w:rsidR="00656356" w:rsidRPr="007C0D4B" w:rsidRDefault="00656356" w:rsidP="005E7186">
      <w:pPr>
        <w:pStyle w:val="ListParagraph1"/>
        <w:numPr>
          <w:ilvl w:val="0"/>
          <w:numId w:val="26"/>
        </w:numPr>
        <w:autoSpaceDE w:val="0"/>
        <w:autoSpaceDN w:val="0"/>
        <w:adjustRightInd w:val="0"/>
        <w:ind w:left="426" w:right="49"/>
        <w:jc w:val="both"/>
        <w:rPr>
          <w:rFonts w:ascii="Arial" w:hAnsi="Arial" w:cs="Arial"/>
          <w:lang w:val="es-ES"/>
        </w:rPr>
      </w:pPr>
      <w:r w:rsidRPr="007C0D4B">
        <w:rPr>
          <w:rFonts w:ascii="Arial" w:hAnsi="Arial" w:cs="Arial"/>
          <w:lang w:val="es-ES"/>
        </w:rPr>
        <w:t xml:space="preserve">Proveer de forma fiel, eficiente y oportuna toda la información necesaria para el cumplimiento del presente </w:t>
      </w:r>
      <w:r w:rsidRPr="007C0D4B">
        <w:rPr>
          <w:rFonts w:ascii="Arial" w:hAnsi="Arial" w:cs="Arial"/>
          <w:b/>
          <w:lang w:val="es-ES"/>
        </w:rPr>
        <w:t>Contrato.</w:t>
      </w:r>
    </w:p>
    <w:p w:rsidR="00656356" w:rsidRPr="007C0D4B" w:rsidRDefault="00656356" w:rsidP="005E7186">
      <w:pPr>
        <w:pStyle w:val="ListParagraph1"/>
        <w:numPr>
          <w:ilvl w:val="0"/>
          <w:numId w:val="26"/>
        </w:numPr>
        <w:autoSpaceDE w:val="0"/>
        <w:autoSpaceDN w:val="0"/>
        <w:adjustRightInd w:val="0"/>
        <w:ind w:left="426" w:right="49"/>
        <w:jc w:val="both"/>
        <w:rPr>
          <w:rFonts w:ascii="Arial" w:hAnsi="Arial" w:cs="Arial"/>
          <w:lang w:val="es-ES"/>
        </w:rPr>
      </w:pPr>
      <w:r w:rsidRPr="007C0D4B">
        <w:rPr>
          <w:rFonts w:ascii="Arial" w:hAnsi="Arial" w:cs="Arial"/>
          <w:lang w:val="es-ES"/>
        </w:rPr>
        <w:t xml:space="preserve">Garantizar el acceso oportuno y seguro del personal designado por </w:t>
      </w:r>
      <w:r w:rsidRPr="007C0D4B">
        <w:rPr>
          <w:rFonts w:ascii="Arial" w:hAnsi="Arial" w:cs="Arial"/>
          <w:b/>
          <w:lang w:val="es-ES"/>
        </w:rPr>
        <w:t>Las Partes</w:t>
      </w:r>
      <w:r w:rsidRPr="007C0D4B">
        <w:rPr>
          <w:rFonts w:ascii="Arial" w:hAnsi="Arial" w:cs="Arial"/>
          <w:lang w:val="es-ES"/>
        </w:rPr>
        <w:t xml:space="preserve"> a los espacios e instalaciones que resulten necesarios, en los horarios y condiciones que se pacten de común acuerdo.</w:t>
      </w:r>
    </w:p>
    <w:p w:rsidR="00656356" w:rsidRDefault="00656356" w:rsidP="005E7186">
      <w:pPr>
        <w:pStyle w:val="ListParagraph1"/>
        <w:numPr>
          <w:ilvl w:val="0"/>
          <w:numId w:val="26"/>
        </w:numPr>
        <w:autoSpaceDE w:val="0"/>
        <w:autoSpaceDN w:val="0"/>
        <w:adjustRightInd w:val="0"/>
        <w:ind w:left="426" w:right="49"/>
        <w:jc w:val="both"/>
        <w:rPr>
          <w:rFonts w:ascii="Arial" w:hAnsi="Arial" w:cs="Arial"/>
          <w:lang w:val="es-ES"/>
        </w:rPr>
      </w:pPr>
      <w:r w:rsidRPr="007C0D4B">
        <w:rPr>
          <w:rFonts w:ascii="Arial" w:hAnsi="Arial" w:cs="Arial"/>
          <w:lang w:val="es-ES"/>
        </w:rPr>
        <w:t>Firmar la documentación que se requiera como parte de la ejecución de los servicios.</w:t>
      </w:r>
    </w:p>
    <w:p w:rsidR="00656356" w:rsidRPr="00017BE7" w:rsidRDefault="00656356" w:rsidP="005E7186">
      <w:pPr>
        <w:pStyle w:val="ListParagraph1"/>
        <w:numPr>
          <w:ilvl w:val="0"/>
          <w:numId w:val="26"/>
        </w:numPr>
        <w:autoSpaceDE w:val="0"/>
        <w:autoSpaceDN w:val="0"/>
        <w:adjustRightInd w:val="0"/>
        <w:ind w:left="426" w:right="49"/>
        <w:jc w:val="both"/>
        <w:rPr>
          <w:rFonts w:ascii="Arial" w:hAnsi="Arial" w:cs="Arial"/>
          <w:lang w:val="es-ES"/>
        </w:rPr>
      </w:pPr>
      <w:r>
        <w:rPr>
          <w:rFonts w:ascii="Arial" w:hAnsi="Arial" w:cs="Arial"/>
          <w:lang w:val="es-ES"/>
        </w:rPr>
        <w:t xml:space="preserve">Firmar el Acta de Inicio, que es el documento </w:t>
      </w:r>
      <w:r w:rsidRPr="00017BE7">
        <w:rPr>
          <w:rFonts w:ascii="Arial" w:eastAsia="Times New Roman" w:hAnsi="Arial" w:cs="Arial"/>
          <w:bCs/>
          <w:lang w:val="es-ES" w:eastAsia="zh-CN"/>
        </w:rPr>
        <w:t xml:space="preserve">que </w:t>
      </w:r>
      <w:r>
        <w:rPr>
          <w:rFonts w:ascii="Arial" w:eastAsia="Times New Roman" w:hAnsi="Arial" w:cs="Arial"/>
          <w:bCs/>
          <w:lang w:val="es-ES" w:eastAsia="zh-CN"/>
        </w:rPr>
        <w:t>establece</w:t>
      </w:r>
      <w:r w:rsidRPr="00017BE7">
        <w:rPr>
          <w:rFonts w:ascii="Arial" w:eastAsia="Times New Roman" w:hAnsi="Arial" w:cs="Arial"/>
          <w:bCs/>
          <w:lang w:val="es-ES" w:eastAsia="zh-CN"/>
        </w:rPr>
        <w:t xml:space="preserve"> la fecha de comienzo de la ejecución de un proyecto enmarcado por un </w:t>
      </w:r>
      <w:r w:rsidRPr="00017BE7">
        <w:rPr>
          <w:rFonts w:ascii="Arial" w:eastAsia="Times New Roman" w:hAnsi="Arial" w:cs="Arial"/>
          <w:b/>
          <w:bCs/>
          <w:lang w:val="es-ES" w:eastAsia="zh-CN"/>
        </w:rPr>
        <w:t>Contrato</w:t>
      </w:r>
      <w:r w:rsidRPr="00017BE7">
        <w:rPr>
          <w:rFonts w:ascii="Arial" w:eastAsia="Times New Roman" w:hAnsi="Arial" w:cs="Arial"/>
          <w:bCs/>
          <w:lang w:val="es-ES" w:eastAsia="zh-CN"/>
        </w:rPr>
        <w:t xml:space="preserve">, es suscrita por el Director del Centro de Desarrollo del </w:t>
      </w:r>
      <w:r w:rsidRPr="00017BE7">
        <w:rPr>
          <w:rFonts w:ascii="Arial" w:eastAsia="Times New Roman" w:hAnsi="Arial" w:cs="Arial"/>
          <w:b/>
          <w:bCs/>
          <w:lang w:val="es-ES" w:eastAsia="zh-CN"/>
        </w:rPr>
        <w:t>PRESTADOR</w:t>
      </w:r>
      <w:r w:rsidRPr="00017BE7">
        <w:rPr>
          <w:rFonts w:ascii="Arial" w:eastAsia="Times New Roman" w:hAnsi="Arial" w:cs="Arial"/>
          <w:bCs/>
          <w:lang w:val="es-ES" w:eastAsia="zh-CN"/>
        </w:rPr>
        <w:t xml:space="preserve"> y por el </w:t>
      </w:r>
      <w:r w:rsidR="005E7186" w:rsidRPr="005E7186">
        <w:rPr>
          <w:rFonts w:ascii="Arial" w:eastAsia="Times New Roman" w:hAnsi="Arial" w:cs="Arial"/>
          <w:bCs/>
          <w:lang w:val="es-ES" w:eastAsia="zh-CN"/>
        </w:rPr>
        <w:t>designado</w:t>
      </w:r>
      <w:r w:rsidRPr="00017BE7">
        <w:rPr>
          <w:rFonts w:ascii="Arial" w:eastAsia="Times New Roman" w:hAnsi="Arial" w:cs="Arial"/>
          <w:bCs/>
          <w:lang w:val="es-ES" w:eastAsia="zh-CN"/>
        </w:rPr>
        <w:t xml:space="preserve"> del </w:t>
      </w:r>
      <w:r w:rsidRPr="00017BE7">
        <w:rPr>
          <w:rFonts w:ascii="Arial" w:eastAsia="Times New Roman" w:hAnsi="Arial" w:cs="Arial"/>
          <w:b/>
          <w:bCs/>
          <w:lang w:val="es-ES" w:eastAsia="zh-CN"/>
        </w:rPr>
        <w:t>CLIENTE</w:t>
      </w:r>
      <w:r w:rsidRPr="00017BE7">
        <w:rPr>
          <w:rFonts w:ascii="Arial" w:eastAsia="Times New Roman" w:hAnsi="Arial" w:cs="Arial"/>
          <w:bCs/>
          <w:lang w:val="es-ES" w:eastAsia="zh-CN"/>
        </w:rPr>
        <w:t>.</w:t>
      </w:r>
    </w:p>
    <w:p w:rsidR="00656356" w:rsidRPr="007C0D4B" w:rsidRDefault="00656356" w:rsidP="005E7186">
      <w:pPr>
        <w:pStyle w:val="ListParagraph1"/>
        <w:numPr>
          <w:ilvl w:val="0"/>
          <w:numId w:val="26"/>
        </w:numPr>
        <w:autoSpaceDE w:val="0"/>
        <w:autoSpaceDN w:val="0"/>
        <w:adjustRightInd w:val="0"/>
        <w:ind w:left="426" w:right="49"/>
        <w:jc w:val="both"/>
        <w:rPr>
          <w:rFonts w:ascii="Arial" w:hAnsi="Arial" w:cs="Arial"/>
          <w:lang w:val="es-ES"/>
        </w:rPr>
      </w:pPr>
      <w:r>
        <w:rPr>
          <w:rFonts w:ascii="Arial" w:eastAsia="Times New Roman" w:hAnsi="Arial" w:cs="Arial"/>
          <w:bCs/>
          <w:lang w:val="es-ES" w:eastAsia="zh-CN"/>
        </w:rPr>
        <w:t xml:space="preserve">Firmar el Acta de Terminación, </w:t>
      </w:r>
      <w:r>
        <w:rPr>
          <w:rFonts w:ascii="Arial" w:hAnsi="Arial" w:cs="Arial"/>
          <w:lang w:val="es-ES"/>
        </w:rPr>
        <w:t xml:space="preserve">que es el documento </w:t>
      </w:r>
      <w:r w:rsidRPr="00017BE7">
        <w:rPr>
          <w:rFonts w:ascii="Arial" w:eastAsia="Times New Roman" w:hAnsi="Arial" w:cs="Arial"/>
          <w:bCs/>
          <w:lang w:val="es-ES" w:eastAsia="zh-CN"/>
        </w:rPr>
        <w:t xml:space="preserve">que </w:t>
      </w:r>
      <w:r>
        <w:rPr>
          <w:rFonts w:ascii="Arial" w:eastAsia="Times New Roman" w:hAnsi="Arial" w:cs="Arial"/>
          <w:bCs/>
          <w:lang w:val="es-ES" w:eastAsia="zh-CN"/>
        </w:rPr>
        <w:t>establece</w:t>
      </w:r>
      <w:r w:rsidRPr="00017BE7">
        <w:rPr>
          <w:rFonts w:ascii="Arial" w:eastAsia="Times New Roman" w:hAnsi="Arial" w:cs="Arial"/>
          <w:bCs/>
          <w:lang w:val="es-ES" w:eastAsia="zh-CN"/>
        </w:rPr>
        <w:t xml:space="preserve"> la fecha de </w:t>
      </w:r>
      <w:r>
        <w:rPr>
          <w:rFonts w:ascii="Arial" w:eastAsia="Times New Roman" w:hAnsi="Arial" w:cs="Arial"/>
          <w:bCs/>
          <w:lang w:val="es-ES" w:eastAsia="zh-CN"/>
        </w:rPr>
        <w:t>culminación</w:t>
      </w:r>
      <w:r w:rsidRPr="00017BE7">
        <w:rPr>
          <w:rFonts w:ascii="Arial" w:eastAsia="Times New Roman" w:hAnsi="Arial" w:cs="Arial"/>
          <w:bCs/>
          <w:lang w:val="es-ES" w:eastAsia="zh-CN"/>
        </w:rPr>
        <w:t xml:space="preserve"> de la ejecución de un proyecto enmarcado por un </w:t>
      </w:r>
      <w:r w:rsidRPr="00017BE7">
        <w:rPr>
          <w:rFonts w:ascii="Arial" w:eastAsia="Times New Roman" w:hAnsi="Arial" w:cs="Arial"/>
          <w:b/>
          <w:bCs/>
          <w:lang w:val="es-ES" w:eastAsia="zh-CN"/>
        </w:rPr>
        <w:t>Contrato</w:t>
      </w:r>
      <w:r>
        <w:rPr>
          <w:rFonts w:ascii="Arial" w:eastAsia="Times New Roman" w:hAnsi="Arial" w:cs="Arial"/>
          <w:bCs/>
          <w:lang w:val="es-ES" w:eastAsia="zh-CN"/>
        </w:rPr>
        <w:t>;</w:t>
      </w:r>
      <w:r w:rsidRPr="00017BE7">
        <w:rPr>
          <w:rFonts w:ascii="Arial" w:eastAsia="Times New Roman" w:hAnsi="Arial" w:cs="Arial"/>
          <w:bCs/>
          <w:lang w:val="es-ES" w:eastAsia="zh-CN"/>
        </w:rPr>
        <w:t xml:space="preserve"> es suscrita por el Director del Centro de Desarrollo del </w:t>
      </w:r>
      <w:r w:rsidRPr="00017BE7">
        <w:rPr>
          <w:rFonts w:ascii="Arial" w:eastAsia="Times New Roman" w:hAnsi="Arial" w:cs="Arial"/>
          <w:b/>
          <w:bCs/>
          <w:lang w:val="es-ES" w:eastAsia="zh-CN"/>
        </w:rPr>
        <w:t>PRESTADOR</w:t>
      </w:r>
      <w:r w:rsidRPr="00017BE7">
        <w:rPr>
          <w:rFonts w:ascii="Arial" w:eastAsia="Times New Roman" w:hAnsi="Arial" w:cs="Arial"/>
          <w:bCs/>
          <w:lang w:val="es-ES" w:eastAsia="zh-CN"/>
        </w:rPr>
        <w:t xml:space="preserve"> y por el </w:t>
      </w:r>
      <w:r w:rsidR="005E7186" w:rsidRPr="005E7186">
        <w:rPr>
          <w:rFonts w:ascii="Arial" w:eastAsia="Times New Roman" w:hAnsi="Arial" w:cs="Arial"/>
          <w:bCs/>
          <w:lang w:val="es-ES" w:eastAsia="zh-CN"/>
        </w:rPr>
        <w:t>designado</w:t>
      </w:r>
      <w:r w:rsidRPr="00017BE7">
        <w:rPr>
          <w:rFonts w:ascii="Arial" w:eastAsia="Times New Roman" w:hAnsi="Arial" w:cs="Arial"/>
          <w:bCs/>
          <w:lang w:val="es-ES" w:eastAsia="zh-CN"/>
        </w:rPr>
        <w:t xml:space="preserve"> del </w:t>
      </w:r>
      <w:r w:rsidRPr="00017BE7">
        <w:rPr>
          <w:rFonts w:ascii="Arial" w:eastAsia="Times New Roman" w:hAnsi="Arial" w:cs="Arial"/>
          <w:b/>
          <w:bCs/>
          <w:lang w:val="es-ES" w:eastAsia="zh-CN"/>
        </w:rPr>
        <w:t>CLIENTE</w:t>
      </w:r>
      <w:r w:rsidRPr="00017BE7">
        <w:rPr>
          <w:rFonts w:ascii="Arial" w:eastAsia="Times New Roman" w:hAnsi="Arial" w:cs="Arial"/>
          <w:bCs/>
          <w:lang w:val="es-ES" w:eastAsia="zh-CN"/>
        </w:rPr>
        <w:t>.</w:t>
      </w:r>
    </w:p>
    <w:p w:rsidR="00656356" w:rsidRPr="007C0D4B" w:rsidRDefault="00656356" w:rsidP="005E7186">
      <w:pPr>
        <w:pStyle w:val="ListParagraph1"/>
        <w:numPr>
          <w:ilvl w:val="0"/>
          <w:numId w:val="26"/>
        </w:numPr>
        <w:autoSpaceDE w:val="0"/>
        <w:autoSpaceDN w:val="0"/>
        <w:adjustRightInd w:val="0"/>
        <w:spacing w:beforeLines="200" w:before="480" w:after="0"/>
        <w:ind w:left="426" w:right="49"/>
        <w:jc w:val="both"/>
        <w:rPr>
          <w:rFonts w:ascii="Arial" w:hAnsi="Arial" w:cs="Arial"/>
          <w:lang w:val="es-ES"/>
        </w:rPr>
      </w:pPr>
      <w:r w:rsidRPr="007C0D4B">
        <w:rPr>
          <w:rFonts w:ascii="Arial" w:hAnsi="Arial" w:cs="Arial"/>
          <w:lang w:val="es-ES"/>
        </w:rPr>
        <w:t xml:space="preserve">Realizar chequeos periódicos de la ejecución del </w:t>
      </w:r>
      <w:r w:rsidRPr="007C0D4B">
        <w:rPr>
          <w:rFonts w:ascii="Arial" w:hAnsi="Arial" w:cs="Arial"/>
          <w:b/>
          <w:lang w:val="es-ES"/>
        </w:rPr>
        <w:t>Contrato</w:t>
      </w:r>
      <w:r w:rsidRPr="007C0D4B">
        <w:rPr>
          <w:rFonts w:ascii="Arial" w:hAnsi="Arial" w:cs="Arial"/>
          <w:lang w:val="es-ES"/>
        </w:rPr>
        <w:t>.</w:t>
      </w:r>
    </w:p>
    <w:p w:rsidR="00656356" w:rsidRPr="00101940" w:rsidRDefault="00656356" w:rsidP="004F6871">
      <w:pPr>
        <w:pStyle w:val="Prrafodelista"/>
        <w:spacing w:after="0"/>
        <w:ind w:left="0"/>
        <w:jc w:val="both"/>
        <w:rPr>
          <w:rFonts w:ascii="Arial" w:eastAsia="Times New Roman" w:hAnsi="Arial" w:cs="Arial"/>
        </w:rPr>
      </w:pPr>
      <w:r w:rsidRPr="00101940">
        <w:rPr>
          <w:rFonts w:ascii="Arial" w:eastAsia="Times New Roman" w:hAnsi="Arial" w:cs="Arial"/>
        </w:rPr>
        <w:t xml:space="preserve"> </w:t>
      </w:r>
    </w:p>
    <w:p w:rsidR="00656356" w:rsidRPr="00101940" w:rsidRDefault="00656356" w:rsidP="004F6871">
      <w:pPr>
        <w:pStyle w:val="Prrafodelista"/>
        <w:tabs>
          <w:tab w:val="left" w:pos="426"/>
        </w:tabs>
        <w:spacing w:after="0"/>
        <w:ind w:left="0"/>
        <w:jc w:val="both"/>
        <w:rPr>
          <w:rFonts w:ascii="Arial" w:eastAsia="Times New Roman" w:hAnsi="Arial" w:cs="Arial"/>
        </w:rPr>
      </w:pPr>
      <w:r>
        <w:rPr>
          <w:rFonts w:ascii="Arial" w:eastAsia="Times New Roman" w:hAnsi="Arial" w:cs="Arial"/>
        </w:rPr>
        <w:t xml:space="preserve">4.2 </w:t>
      </w:r>
      <w:r w:rsidRPr="00101940">
        <w:rPr>
          <w:rFonts w:ascii="Arial" w:eastAsia="Times New Roman" w:hAnsi="Arial" w:cs="Arial"/>
        </w:rPr>
        <w:t xml:space="preserve">Además de las obligaciones generales y específicas derivadas del </w:t>
      </w:r>
      <w:r w:rsidRPr="00101940">
        <w:rPr>
          <w:rFonts w:ascii="Arial" w:eastAsia="Times New Roman" w:hAnsi="Arial" w:cs="Arial"/>
          <w:b/>
        </w:rPr>
        <w:t>Contrato,</w:t>
      </w:r>
      <w:r w:rsidRPr="00101940">
        <w:rPr>
          <w:rFonts w:ascii="Arial" w:eastAsia="Times New Roman" w:hAnsi="Arial" w:cs="Arial"/>
        </w:rPr>
        <w:t xml:space="preserve"> el </w:t>
      </w:r>
      <w:r>
        <w:rPr>
          <w:rFonts w:ascii="Arial" w:eastAsia="Times New Roman" w:hAnsi="Arial" w:cs="Arial"/>
          <w:b/>
        </w:rPr>
        <w:t>CLIENTE</w:t>
      </w:r>
      <w:r w:rsidRPr="00101940">
        <w:rPr>
          <w:rFonts w:ascii="Arial" w:eastAsia="Times New Roman" w:hAnsi="Arial" w:cs="Arial"/>
        </w:rPr>
        <w:t xml:space="preserve"> tendrá las siguientes obligaciones:</w:t>
      </w:r>
    </w:p>
    <w:p w:rsidR="00656356" w:rsidRPr="00101940" w:rsidRDefault="00656356" w:rsidP="004F6871">
      <w:pPr>
        <w:pStyle w:val="Prrafodelista"/>
        <w:spacing w:after="0"/>
        <w:ind w:left="0"/>
        <w:jc w:val="both"/>
        <w:rPr>
          <w:rFonts w:ascii="Arial" w:eastAsia="Times New Roman" w:hAnsi="Arial" w:cs="Arial"/>
        </w:rPr>
      </w:pPr>
    </w:p>
    <w:p w:rsidR="00656356" w:rsidRDefault="00656356" w:rsidP="004F6871">
      <w:pPr>
        <w:pStyle w:val="Prrafodelista"/>
        <w:numPr>
          <w:ilvl w:val="0"/>
          <w:numId w:val="27"/>
        </w:numPr>
        <w:tabs>
          <w:tab w:val="left" w:pos="426"/>
        </w:tabs>
        <w:spacing w:after="0"/>
        <w:ind w:left="0" w:firstLine="0"/>
        <w:jc w:val="both"/>
        <w:rPr>
          <w:rFonts w:ascii="Arial" w:hAnsi="Arial" w:cs="Arial"/>
        </w:rPr>
      </w:pPr>
      <w:r w:rsidRPr="00101940">
        <w:rPr>
          <w:rFonts w:ascii="Arial" w:hAnsi="Arial" w:cs="Arial"/>
        </w:rPr>
        <w:t xml:space="preserve">Garantizar la disponibilidad de sus especialistas para el equipo de desarrollo, a fin de lograr un mayor acercamiento del producto </w:t>
      </w:r>
      <w:r>
        <w:rPr>
          <w:rFonts w:ascii="Arial" w:hAnsi="Arial" w:cs="Arial"/>
        </w:rPr>
        <w:t>final a sus necesidades reales.</w:t>
      </w:r>
    </w:p>
    <w:p w:rsidR="00656356" w:rsidRDefault="00656356" w:rsidP="004F6871">
      <w:pPr>
        <w:pStyle w:val="Prrafodelista"/>
        <w:numPr>
          <w:ilvl w:val="0"/>
          <w:numId w:val="27"/>
        </w:numPr>
        <w:tabs>
          <w:tab w:val="left" w:pos="426"/>
        </w:tabs>
        <w:spacing w:after="0"/>
        <w:ind w:left="0" w:firstLine="0"/>
        <w:jc w:val="both"/>
        <w:rPr>
          <w:rFonts w:ascii="Arial" w:hAnsi="Arial" w:cs="Arial"/>
        </w:rPr>
      </w:pPr>
      <w:r>
        <w:rPr>
          <w:rFonts w:ascii="Arial" w:hAnsi="Arial" w:cs="Arial"/>
        </w:rPr>
        <w:t xml:space="preserve">Garantizar el acceso de los especialistas del </w:t>
      </w:r>
      <w:r w:rsidRPr="00E7429F">
        <w:rPr>
          <w:rFonts w:ascii="Arial" w:hAnsi="Arial" w:cs="Arial"/>
          <w:b/>
        </w:rPr>
        <w:t>PRESTADOR</w:t>
      </w:r>
      <w:r>
        <w:rPr>
          <w:rFonts w:ascii="Arial" w:hAnsi="Arial" w:cs="Arial"/>
        </w:rPr>
        <w:t xml:space="preserve"> a los locales o espacios necesarios.</w:t>
      </w:r>
    </w:p>
    <w:p w:rsidR="00656356" w:rsidRPr="00101940" w:rsidRDefault="00656356" w:rsidP="004F6871">
      <w:pPr>
        <w:pStyle w:val="Prrafodelista"/>
        <w:numPr>
          <w:ilvl w:val="0"/>
          <w:numId w:val="27"/>
        </w:numPr>
        <w:tabs>
          <w:tab w:val="left" w:pos="426"/>
        </w:tabs>
        <w:spacing w:after="0"/>
        <w:ind w:left="0" w:firstLine="0"/>
        <w:jc w:val="both"/>
        <w:rPr>
          <w:rFonts w:ascii="Arial" w:hAnsi="Arial" w:cs="Arial"/>
        </w:rPr>
      </w:pPr>
      <w:r w:rsidRPr="007C0D4B">
        <w:rPr>
          <w:rFonts w:ascii="Arial" w:hAnsi="Arial" w:cs="Arial"/>
        </w:rPr>
        <w:t>Aprobar los resultados del trabajo realizado a partir de los requisitos establecidos.</w:t>
      </w:r>
    </w:p>
    <w:p w:rsidR="00656356" w:rsidRPr="00101940" w:rsidRDefault="00656356" w:rsidP="004F6871">
      <w:pPr>
        <w:pStyle w:val="Prrafodelista"/>
        <w:tabs>
          <w:tab w:val="left" w:pos="426"/>
        </w:tabs>
        <w:spacing w:after="0"/>
        <w:ind w:left="0"/>
        <w:jc w:val="both"/>
        <w:rPr>
          <w:rFonts w:ascii="Arial" w:hAnsi="Arial" w:cs="Arial"/>
        </w:rPr>
      </w:pPr>
    </w:p>
    <w:p w:rsidR="00656356" w:rsidRPr="00101940" w:rsidRDefault="00656356" w:rsidP="004F6871">
      <w:pPr>
        <w:tabs>
          <w:tab w:val="left" w:pos="426"/>
        </w:tabs>
        <w:spacing w:after="0"/>
        <w:jc w:val="both"/>
        <w:rPr>
          <w:rFonts w:ascii="Arial" w:eastAsia="Times New Roman" w:hAnsi="Arial" w:cs="Arial"/>
          <w:bCs/>
        </w:rPr>
      </w:pPr>
      <w:r>
        <w:rPr>
          <w:rFonts w:ascii="Arial" w:eastAsia="Times New Roman" w:hAnsi="Arial" w:cs="Arial"/>
        </w:rPr>
        <w:t xml:space="preserve">4.3 </w:t>
      </w:r>
      <w:r w:rsidRPr="00101940">
        <w:rPr>
          <w:rFonts w:ascii="Arial" w:eastAsia="Times New Roman" w:hAnsi="Arial" w:cs="Arial"/>
        </w:rPr>
        <w:t xml:space="preserve">Además de las obligaciones generales y específicas derivadas del </w:t>
      </w:r>
      <w:r w:rsidRPr="00101940">
        <w:rPr>
          <w:rFonts w:ascii="Arial" w:eastAsia="Times New Roman" w:hAnsi="Arial" w:cs="Arial"/>
          <w:b/>
        </w:rPr>
        <w:t>Contrato</w:t>
      </w:r>
      <w:r w:rsidRPr="00101940">
        <w:rPr>
          <w:rFonts w:ascii="Arial" w:eastAsia="Times New Roman" w:hAnsi="Arial" w:cs="Arial"/>
        </w:rPr>
        <w:t xml:space="preserve">, </w:t>
      </w:r>
      <w:r>
        <w:rPr>
          <w:rFonts w:ascii="Arial" w:eastAsia="Times New Roman" w:hAnsi="Arial" w:cs="Arial"/>
        </w:rPr>
        <w:t>el</w:t>
      </w:r>
      <w:r w:rsidRPr="00101940">
        <w:rPr>
          <w:rFonts w:ascii="Arial" w:eastAsia="Times New Roman" w:hAnsi="Arial" w:cs="Arial"/>
        </w:rPr>
        <w:t xml:space="preserve"> </w:t>
      </w:r>
      <w:r>
        <w:rPr>
          <w:rFonts w:ascii="Arial" w:eastAsia="Times New Roman" w:hAnsi="Arial" w:cs="Arial"/>
          <w:b/>
        </w:rPr>
        <w:t>PRESTADOR</w:t>
      </w:r>
      <w:r w:rsidRPr="00101940">
        <w:rPr>
          <w:rFonts w:ascii="Arial" w:eastAsia="Times New Roman" w:hAnsi="Arial" w:cs="Arial"/>
          <w:b/>
        </w:rPr>
        <w:t xml:space="preserve"> </w:t>
      </w:r>
      <w:r w:rsidRPr="00101940">
        <w:rPr>
          <w:rFonts w:ascii="Arial" w:eastAsia="Times New Roman" w:hAnsi="Arial" w:cs="Arial"/>
        </w:rPr>
        <w:t xml:space="preserve">tendrá las siguientes obligaciones: </w:t>
      </w:r>
    </w:p>
    <w:p w:rsidR="00656356" w:rsidRPr="00101940" w:rsidRDefault="00656356" w:rsidP="004F6871">
      <w:pPr>
        <w:pStyle w:val="Prrafodelista"/>
        <w:numPr>
          <w:ilvl w:val="0"/>
          <w:numId w:val="28"/>
        </w:numPr>
        <w:tabs>
          <w:tab w:val="left" w:pos="426"/>
        </w:tabs>
        <w:spacing w:after="0"/>
        <w:ind w:left="0" w:firstLine="0"/>
        <w:jc w:val="both"/>
        <w:rPr>
          <w:rFonts w:ascii="Arial" w:eastAsia="Times New Roman" w:hAnsi="Arial" w:cs="Arial"/>
        </w:rPr>
      </w:pPr>
      <w:r w:rsidRPr="007C0D4B">
        <w:rPr>
          <w:rFonts w:ascii="Arial" w:hAnsi="Arial" w:cs="Arial"/>
        </w:rPr>
        <w:t>Seleccionar para el desarrollo de los trabajos a los especialistas con el nivel técnico-profesional acorde a los roles que desempeñarán.</w:t>
      </w:r>
    </w:p>
    <w:p w:rsidR="00656356" w:rsidRPr="00E7429F" w:rsidRDefault="00656356" w:rsidP="004F6871">
      <w:pPr>
        <w:pStyle w:val="Prrafodelista"/>
        <w:numPr>
          <w:ilvl w:val="0"/>
          <w:numId w:val="28"/>
        </w:numPr>
        <w:tabs>
          <w:tab w:val="left" w:pos="426"/>
        </w:tabs>
        <w:spacing w:after="0"/>
        <w:ind w:left="0" w:firstLine="0"/>
        <w:jc w:val="both"/>
        <w:rPr>
          <w:rFonts w:ascii="Arial" w:eastAsia="Times New Roman" w:hAnsi="Arial" w:cs="Arial"/>
          <w:bCs/>
        </w:rPr>
      </w:pPr>
      <w:r w:rsidRPr="006C1878">
        <w:rPr>
          <w:rFonts w:ascii="Arial" w:eastAsia="Times New Roman" w:hAnsi="Arial" w:cs="Arial"/>
        </w:rPr>
        <w:t xml:space="preserve">Cumplir </w:t>
      </w:r>
      <w:r>
        <w:rPr>
          <w:rFonts w:ascii="Arial" w:eastAsia="Times New Roman" w:hAnsi="Arial" w:cs="Arial"/>
        </w:rPr>
        <w:t>con los hitos del</w:t>
      </w:r>
      <w:r w:rsidRPr="006C1878">
        <w:rPr>
          <w:rFonts w:ascii="Arial" w:eastAsia="Times New Roman" w:hAnsi="Arial" w:cs="Arial"/>
        </w:rPr>
        <w:t xml:space="preserve"> Proyecto</w:t>
      </w:r>
      <w:r w:rsidRPr="006C1878">
        <w:rPr>
          <w:rFonts w:ascii="Arial" w:eastAsia="Times New Roman" w:hAnsi="Arial" w:cs="Arial"/>
          <w:b/>
          <w:bCs/>
          <w:iCs/>
        </w:rPr>
        <w:t>,</w:t>
      </w:r>
      <w:r w:rsidRPr="006C1878">
        <w:rPr>
          <w:rFonts w:ascii="Arial" w:eastAsia="Times New Roman" w:hAnsi="Arial" w:cs="Arial"/>
          <w:bCs/>
          <w:iCs/>
        </w:rPr>
        <w:t xml:space="preserve"> adoptando las medidas necesarias para lograrlo</w:t>
      </w:r>
      <w:r>
        <w:rPr>
          <w:rFonts w:ascii="Arial" w:eastAsia="Times New Roman" w:hAnsi="Arial" w:cs="Arial"/>
          <w:bCs/>
          <w:iCs/>
        </w:rPr>
        <w:t>.</w:t>
      </w:r>
    </w:p>
    <w:p w:rsidR="00656356" w:rsidRPr="002F18FF" w:rsidRDefault="00656356" w:rsidP="004F6871">
      <w:pPr>
        <w:pStyle w:val="Prrafodelista"/>
        <w:numPr>
          <w:ilvl w:val="0"/>
          <w:numId w:val="28"/>
        </w:numPr>
        <w:tabs>
          <w:tab w:val="left" w:pos="426"/>
        </w:tabs>
        <w:spacing w:after="0"/>
        <w:ind w:left="0" w:firstLine="0"/>
        <w:jc w:val="both"/>
        <w:rPr>
          <w:rFonts w:ascii="Arial" w:eastAsia="Times New Roman" w:hAnsi="Arial" w:cs="Arial"/>
          <w:bCs/>
        </w:rPr>
      </w:pPr>
      <w:r>
        <w:rPr>
          <w:rFonts w:ascii="Arial" w:hAnsi="Arial" w:cs="Arial"/>
          <w:bCs/>
          <w:color w:val="000000"/>
          <w:szCs w:val="24"/>
          <w:lang w:eastAsia="es-ES"/>
        </w:rPr>
        <w:t xml:space="preserve">Cumplir con las normas y procedimientos establecidos en la entidad </w:t>
      </w:r>
      <w:r w:rsidRPr="00E7429F">
        <w:rPr>
          <w:rFonts w:ascii="Arial" w:hAnsi="Arial" w:cs="Arial"/>
          <w:b/>
          <w:bCs/>
          <w:color w:val="000000"/>
          <w:szCs w:val="24"/>
          <w:lang w:eastAsia="es-ES"/>
        </w:rPr>
        <w:t>CLIENTE</w:t>
      </w:r>
      <w:r>
        <w:rPr>
          <w:rFonts w:ascii="Arial" w:hAnsi="Arial" w:cs="Arial"/>
          <w:bCs/>
          <w:color w:val="000000"/>
          <w:szCs w:val="24"/>
          <w:lang w:eastAsia="es-ES"/>
        </w:rPr>
        <w:t xml:space="preserve"> en cuanto a protección a la información oficial clasificada y seguridad informática.</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QUINTA: CALIDAD Y GARANTÍA</w:t>
      </w:r>
    </w:p>
    <w:p w:rsidR="00656356" w:rsidRPr="002F2E1A" w:rsidRDefault="00656356" w:rsidP="004F6871">
      <w:pPr>
        <w:tabs>
          <w:tab w:val="left" w:pos="567"/>
        </w:tabs>
        <w:suppressAutoHyphens/>
        <w:spacing w:after="0"/>
        <w:jc w:val="both"/>
        <w:rPr>
          <w:rFonts w:ascii="Arial" w:hAnsi="Arial" w:cs="Arial"/>
          <w:szCs w:val="24"/>
        </w:rPr>
      </w:pPr>
      <w:r>
        <w:rPr>
          <w:rFonts w:ascii="Arial" w:eastAsia="Times New Roman" w:hAnsi="Arial" w:cs="Arial"/>
          <w:lang w:eastAsia="zh-CN"/>
        </w:rPr>
        <w:t xml:space="preserve">5.1 </w:t>
      </w:r>
      <w:r w:rsidRPr="008A691B">
        <w:rPr>
          <w:rFonts w:ascii="Arial" w:eastAsia="Times New Roman" w:hAnsi="Arial" w:cs="Arial"/>
          <w:lang w:eastAsia="zh-CN"/>
        </w:rPr>
        <w:t>El</w:t>
      </w:r>
      <w:r w:rsidRPr="002F2E1A">
        <w:rPr>
          <w:rFonts w:ascii="Arial" w:hAnsi="Arial" w:cs="Arial"/>
          <w:szCs w:val="24"/>
        </w:rPr>
        <w:t xml:space="preserve"> </w:t>
      </w:r>
      <w:r w:rsidRPr="002F2E1A">
        <w:rPr>
          <w:rFonts w:ascii="Arial" w:hAnsi="Arial" w:cs="Arial"/>
          <w:b/>
          <w:szCs w:val="24"/>
        </w:rPr>
        <w:t>PRESTADOR</w:t>
      </w:r>
      <w:r w:rsidRPr="002F2E1A">
        <w:rPr>
          <w:rFonts w:ascii="Arial" w:hAnsi="Arial" w:cs="Arial"/>
          <w:szCs w:val="24"/>
        </w:rPr>
        <w:t xml:space="preserve"> garantizará la calidad de </w:t>
      </w:r>
      <w:r w:rsidRPr="002F2E1A">
        <w:rPr>
          <w:rFonts w:ascii="Arial" w:hAnsi="Arial" w:cs="Arial"/>
          <w:b/>
          <w:szCs w:val="24"/>
        </w:rPr>
        <w:t>LA APLICACIÓN</w:t>
      </w:r>
      <w:r w:rsidRPr="002F2E1A">
        <w:rPr>
          <w:rFonts w:ascii="Arial" w:hAnsi="Arial" w:cs="Arial"/>
          <w:szCs w:val="24"/>
        </w:rPr>
        <w:t xml:space="preserve"> objeto del presente </w:t>
      </w:r>
      <w:r w:rsidRPr="002F2E1A">
        <w:rPr>
          <w:rFonts w:ascii="Arial" w:hAnsi="Arial" w:cs="Arial"/>
          <w:b/>
          <w:szCs w:val="24"/>
        </w:rPr>
        <w:t>Contrato</w:t>
      </w:r>
      <w:r w:rsidRPr="002F2E1A">
        <w:rPr>
          <w:rFonts w:ascii="Arial" w:hAnsi="Arial" w:cs="Arial"/>
          <w:szCs w:val="24"/>
        </w:rPr>
        <w:t>.</w:t>
      </w:r>
    </w:p>
    <w:p w:rsidR="00656356" w:rsidRPr="002F2E1A" w:rsidRDefault="00656356" w:rsidP="004F6871">
      <w:pPr>
        <w:tabs>
          <w:tab w:val="left" w:pos="567"/>
        </w:tabs>
        <w:suppressAutoHyphens/>
        <w:spacing w:after="0"/>
        <w:jc w:val="both"/>
        <w:rPr>
          <w:rFonts w:ascii="Arial" w:hAnsi="Arial" w:cs="Arial"/>
        </w:rPr>
      </w:pPr>
      <w:r>
        <w:rPr>
          <w:rFonts w:ascii="Arial" w:hAnsi="Arial" w:cs="Arial"/>
        </w:rPr>
        <w:t>5.2 El</w:t>
      </w:r>
      <w:r w:rsidRPr="002F2E1A">
        <w:rPr>
          <w:rFonts w:ascii="Arial" w:hAnsi="Arial" w:cs="Arial"/>
        </w:rPr>
        <w:t xml:space="preserve"> </w:t>
      </w:r>
      <w:r w:rsidRPr="002F2E1A">
        <w:rPr>
          <w:rFonts w:ascii="Arial" w:hAnsi="Arial" w:cs="Arial"/>
          <w:b/>
          <w:szCs w:val="24"/>
        </w:rPr>
        <w:t>PRESTADOR</w:t>
      </w:r>
      <w:r w:rsidRPr="002F2E1A">
        <w:rPr>
          <w:rFonts w:ascii="Arial" w:hAnsi="Arial" w:cs="Arial"/>
          <w:szCs w:val="24"/>
        </w:rPr>
        <w:t xml:space="preserve"> </w:t>
      </w:r>
      <w:r w:rsidRPr="002F2E1A">
        <w:rPr>
          <w:rFonts w:ascii="Arial" w:hAnsi="Arial" w:cs="Arial"/>
        </w:rPr>
        <w:t xml:space="preserve">se responsabiliza por el funcionamiento de </w:t>
      </w:r>
      <w:r w:rsidRPr="002F2E1A">
        <w:rPr>
          <w:rFonts w:ascii="Arial" w:hAnsi="Arial" w:cs="Arial"/>
          <w:b/>
          <w:szCs w:val="24"/>
        </w:rPr>
        <w:t xml:space="preserve">LA </w:t>
      </w:r>
      <w:r w:rsidRPr="002F2E1A">
        <w:rPr>
          <w:rFonts w:ascii="Arial" w:hAnsi="Arial" w:cs="Arial"/>
          <w:b/>
        </w:rPr>
        <w:t xml:space="preserve">APLICACIÓN </w:t>
      </w:r>
      <w:r w:rsidRPr="002F2E1A">
        <w:rPr>
          <w:rFonts w:ascii="Arial" w:hAnsi="Arial" w:cs="Arial"/>
        </w:rPr>
        <w:t xml:space="preserve">desplegada, siempre y cuando el </w:t>
      </w:r>
      <w:r w:rsidRPr="002F2E1A">
        <w:rPr>
          <w:rFonts w:ascii="Arial" w:hAnsi="Arial" w:cs="Arial"/>
          <w:szCs w:val="24"/>
        </w:rPr>
        <w:t>código</w:t>
      </w:r>
      <w:r w:rsidRPr="002F2E1A">
        <w:rPr>
          <w:rFonts w:ascii="Arial" w:hAnsi="Arial" w:cs="Arial"/>
        </w:rPr>
        <w:t xml:space="preserve"> fuente, la estructura de datos y la configuración de la misma no hayan sido </w:t>
      </w:r>
      <w:r w:rsidRPr="002F2E1A">
        <w:rPr>
          <w:rFonts w:ascii="Arial" w:hAnsi="Arial" w:cs="Arial"/>
          <w:szCs w:val="24"/>
        </w:rPr>
        <w:t>modificadas</w:t>
      </w:r>
      <w:r w:rsidRPr="002F2E1A">
        <w:rPr>
          <w:rFonts w:ascii="Arial" w:hAnsi="Arial" w:cs="Arial"/>
        </w:rPr>
        <w:t xml:space="preserve"> por el Cliente y/o terceros no autorizados, y este sea utilizada con las especificaciones y pautas establecidas en los respectivos Manuales de Usuario. </w:t>
      </w:r>
    </w:p>
    <w:p w:rsidR="00656356" w:rsidRPr="002F2E1A" w:rsidRDefault="00656356" w:rsidP="004F6871">
      <w:pPr>
        <w:tabs>
          <w:tab w:val="left" w:pos="567"/>
        </w:tabs>
        <w:suppressAutoHyphens/>
        <w:spacing w:after="0"/>
        <w:jc w:val="both"/>
        <w:rPr>
          <w:rFonts w:ascii="Arial" w:hAnsi="Arial" w:cs="Arial"/>
          <w:szCs w:val="24"/>
        </w:rPr>
      </w:pPr>
      <w:r>
        <w:rPr>
          <w:rFonts w:ascii="Arial" w:hAnsi="Arial" w:cs="Arial"/>
          <w:szCs w:val="24"/>
        </w:rPr>
        <w:t xml:space="preserve">5.3 </w:t>
      </w:r>
      <w:r w:rsidRPr="002F2E1A">
        <w:rPr>
          <w:rFonts w:ascii="Arial" w:hAnsi="Arial" w:cs="Arial"/>
          <w:szCs w:val="24"/>
        </w:rPr>
        <w:t xml:space="preserve">El </w:t>
      </w:r>
      <w:r w:rsidRPr="002F2E1A">
        <w:rPr>
          <w:rFonts w:ascii="Arial" w:hAnsi="Arial" w:cs="Arial"/>
          <w:b/>
          <w:szCs w:val="24"/>
        </w:rPr>
        <w:t>PRESTADOR</w:t>
      </w:r>
      <w:r w:rsidRPr="002F2E1A">
        <w:rPr>
          <w:rFonts w:ascii="Arial" w:hAnsi="Arial" w:cs="Arial"/>
          <w:szCs w:val="24"/>
        </w:rPr>
        <w:t xml:space="preserve"> se responsabiliza con la solución de errores detectados en el funcionamiento de </w:t>
      </w:r>
      <w:r w:rsidRPr="002F2E1A">
        <w:rPr>
          <w:rFonts w:ascii="Arial" w:hAnsi="Arial" w:cs="Arial"/>
          <w:b/>
          <w:szCs w:val="24"/>
        </w:rPr>
        <w:t>LA APLICACIÓN</w:t>
      </w:r>
      <w:r w:rsidRPr="002F2E1A">
        <w:rPr>
          <w:rFonts w:ascii="Arial" w:hAnsi="Arial" w:cs="Arial"/>
          <w:szCs w:val="24"/>
        </w:rPr>
        <w:t xml:space="preserve"> por un (1) mes a partir de la entrega de la solución.</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lastRenderedPageBreak/>
        <w:t>SEXTA: PROPIEDAD INTELECTUAL</w:t>
      </w:r>
    </w:p>
    <w:p w:rsidR="00656356" w:rsidRPr="00E46C58" w:rsidRDefault="00656356" w:rsidP="004F6871">
      <w:pPr>
        <w:pStyle w:val="Prrafodelista"/>
        <w:tabs>
          <w:tab w:val="left" w:pos="426"/>
        </w:tabs>
        <w:suppressAutoHyphens/>
        <w:spacing w:after="0"/>
        <w:ind w:left="0"/>
        <w:jc w:val="both"/>
        <w:rPr>
          <w:rFonts w:ascii="Arial" w:eastAsia="Times New Roman" w:hAnsi="Arial" w:cs="Arial"/>
          <w:lang w:eastAsia="zh-CN"/>
        </w:rPr>
      </w:pPr>
      <w:r>
        <w:rPr>
          <w:rFonts w:ascii="Arial" w:eastAsia="Times New Roman" w:hAnsi="Arial" w:cs="Arial"/>
          <w:bCs/>
          <w:lang w:eastAsia="zh-CN"/>
        </w:rPr>
        <w:t>6</w:t>
      </w:r>
      <w:r w:rsidRPr="00B74AD0">
        <w:rPr>
          <w:rFonts w:ascii="Arial" w:eastAsia="Times New Roman" w:hAnsi="Arial" w:cs="Arial"/>
          <w:bCs/>
          <w:lang w:eastAsia="zh-CN"/>
        </w:rPr>
        <w:t>.1</w:t>
      </w:r>
      <w:r>
        <w:rPr>
          <w:rFonts w:ascii="Arial" w:eastAsia="Times New Roman" w:hAnsi="Arial" w:cs="Arial"/>
          <w:b/>
          <w:bCs/>
          <w:lang w:eastAsia="zh-CN"/>
        </w:rPr>
        <w:t xml:space="preserve"> </w:t>
      </w:r>
      <w:r w:rsidRPr="00E46C58">
        <w:rPr>
          <w:rFonts w:ascii="Arial" w:eastAsia="Times New Roman" w:hAnsi="Arial" w:cs="Arial"/>
          <w:b/>
          <w:bCs/>
          <w:lang w:eastAsia="zh-CN"/>
        </w:rPr>
        <w:t>Las Partes</w:t>
      </w:r>
      <w:r w:rsidRPr="00E46C58">
        <w:rPr>
          <w:rFonts w:ascii="Arial" w:eastAsia="Times New Roman" w:hAnsi="Arial" w:cs="Arial"/>
          <w:lang w:eastAsia="zh-CN"/>
        </w:rPr>
        <w:t xml:space="preserve"> reconocen la legítima titularidad sobre los derechos de propiedad intelectual que cada una de ellas posee con anterioridad a la fecha de suscripción del presente </w:t>
      </w:r>
      <w:r w:rsidRPr="00E46C58">
        <w:rPr>
          <w:rFonts w:ascii="Arial" w:eastAsia="Times New Roman" w:hAnsi="Arial" w:cs="Arial"/>
          <w:b/>
          <w:bCs/>
          <w:lang w:eastAsia="zh-CN"/>
        </w:rPr>
        <w:t xml:space="preserve">Contrato </w:t>
      </w:r>
      <w:r w:rsidRPr="00E46C58">
        <w:rPr>
          <w:rFonts w:ascii="Arial" w:eastAsia="Times New Roman" w:hAnsi="Arial" w:cs="Arial"/>
          <w:lang w:eastAsia="zh-CN"/>
        </w:rPr>
        <w:t>o se hayan generado fuera de su ámbito.</w:t>
      </w:r>
    </w:p>
    <w:p w:rsidR="00656356" w:rsidRPr="00E46C58" w:rsidRDefault="00656356" w:rsidP="004F6871">
      <w:pPr>
        <w:pStyle w:val="Prrafodelista"/>
        <w:tabs>
          <w:tab w:val="left" w:pos="426"/>
        </w:tabs>
        <w:suppressAutoHyphens/>
        <w:spacing w:after="0"/>
        <w:ind w:left="0"/>
        <w:jc w:val="both"/>
        <w:rPr>
          <w:rFonts w:ascii="Arial" w:eastAsia="Times New Roman" w:hAnsi="Arial" w:cs="Arial"/>
          <w:bCs/>
          <w:lang w:eastAsia="zh-CN"/>
        </w:rPr>
      </w:pPr>
      <w:r>
        <w:rPr>
          <w:rFonts w:ascii="Arial" w:eastAsia="Times New Roman" w:hAnsi="Arial" w:cs="Arial"/>
          <w:bCs/>
          <w:lang w:eastAsia="zh-CN"/>
        </w:rPr>
        <w:t xml:space="preserve">6.2 </w:t>
      </w:r>
      <w:r w:rsidRPr="00E46C58">
        <w:rPr>
          <w:rFonts w:ascii="Arial" w:eastAsia="Times New Roman" w:hAnsi="Arial" w:cs="Arial"/>
          <w:bCs/>
          <w:lang w:eastAsia="zh-CN"/>
        </w:rPr>
        <w:t xml:space="preserve">El </w:t>
      </w:r>
      <w:r w:rsidRPr="00E46C58">
        <w:rPr>
          <w:rFonts w:ascii="Arial" w:eastAsia="Times New Roman" w:hAnsi="Arial" w:cs="Arial"/>
          <w:b/>
          <w:bCs/>
          <w:lang w:eastAsia="zh-CN"/>
        </w:rPr>
        <w:t>PRESTADOR</w:t>
      </w:r>
      <w:r w:rsidRPr="00E46C58">
        <w:rPr>
          <w:rFonts w:ascii="Arial" w:eastAsia="Times New Roman" w:hAnsi="Arial" w:cs="Arial"/>
          <w:bCs/>
          <w:lang w:eastAsia="zh-CN"/>
        </w:rPr>
        <w:t xml:space="preserve"> se reserva para sí todos los derechos de propiedad intelectual sobre </w:t>
      </w:r>
      <w:r w:rsidRPr="00E46C58">
        <w:rPr>
          <w:rFonts w:ascii="Arial" w:eastAsia="Times New Roman" w:hAnsi="Arial" w:cs="Arial"/>
          <w:b/>
          <w:bCs/>
          <w:lang w:eastAsia="zh-CN"/>
        </w:rPr>
        <w:t>LA APLICACIÓN</w:t>
      </w:r>
      <w:r w:rsidRPr="00E46C58">
        <w:rPr>
          <w:rFonts w:ascii="Arial" w:eastAsia="Times New Roman" w:hAnsi="Arial" w:cs="Arial"/>
          <w:bCs/>
          <w:lang w:eastAsia="zh-CN"/>
        </w:rPr>
        <w:t xml:space="preserve"> suministrada como parte del objeto de este </w:t>
      </w:r>
      <w:r w:rsidRPr="00E46C58">
        <w:rPr>
          <w:rFonts w:ascii="Arial" w:eastAsia="Times New Roman" w:hAnsi="Arial" w:cs="Arial"/>
          <w:b/>
          <w:bCs/>
          <w:lang w:eastAsia="zh-CN"/>
        </w:rPr>
        <w:t>Contrato</w:t>
      </w:r>
      <w:r w:rsidRPr="00E46C58">
        <w:rPr>
          <w:rFonts w:ascii="Arial" w:eastAsia="Times New Roman" w:hAnsi="Arial" w:cs="Arial"/>
          <w:bCs/>
          <w:lang w:eastAsia="zh-CN"/>
        </w:rPr>
        <w:t>. Los derechos refrendados en esta Cláusula, protegen tanto a la solución suministrada, como a los manuales, folletos, instrucciones, indicaciones de aplicación, tanto de contenido técnico como comercial, los restantes datos y materiales de apoyo, los símbolos de identificación y los símbolos de seguridad.</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 xml:space="preserve">SÉPTIMA: PENALIDADES </w:t>
      </w:r>
    </w:p>
    <w:p w:rsidR="00656356" w:rsidRDefault="00656356" w:rsidP="004F6871">
      <w:pPr>
        <w:tabs>
          <w:tab w:val="left" w:pos="142"/>
          <w:tab w:val="left" w:pos="426"/>
        </w:tabs>
        <w:suppressAutoHyphens/>
        <w:autoSpaceDE w:val="0"/>
        <w:autoSpaceDN w:val="0"/>
        <w:adjustRightInd w:val="0"/>
        <w:spacing w:after="0"/>
        <w:jc w:val="both"/>
        <w:rPr>
          <w:rFonts w:ascii="Arial" w:hAnsi="Arial" w:cs="Arial"/>
        </w:rPr>
      </w:pPr>
      <w:r>
        <w:rPr>
          <w:rFonts w:ascii="Arial" w:eastAsia="Times New Roman" w:hAnsi="Arial" w:cs="Arial"/>
          <w:lang w:eastAsia="zh-CN"/>
        </w:rPr>
        <w:t>7</w:t>
      </w:r>
      <w:r w:rsidRPr="00101940">
        <w:rPr>
          <w:rFonts w:ascii="Arial" w:eastAsia="Times New Roman" w:hAnsi="Arial" w:cs="Arial"/>
          <w:lang w:eastAsia="zh-CN"/>
        </w:rPr>
        <w:t xml:space="preserve">.1 </w:t>
      </w:r>
      <w:r w:rsidRPr="00101940">
        <w:rPr>
          <w:rFonts w:ascii="Arial" w:hAnsi="Arial" w:cs="Arial"/>
        </w:rPr>
        <w:t xml:space="preserve">Cuando una </w:t>
      </w:r>
      <w:r w:rsidRPr="00101940">
        <w:rPr>
          <w:rFonts w:ascii="Arial" w:hAnsi="Arial" w:cs="Arial"/>
          <w:b/>
        </w:rPr>
        <w:t>Parte</w:t>
      </w:r>
      <w:r w:rsidRPr="00101940">
        <w:rPr>
          <w:rFonts w:ascii="Arial" w:hAnsi="Arial" w:cs="Arial"/>
        </w:rPr>
        <w:t xml:space="preserve"> incumpla con las obligaciones convenidas en el presente </w:t>
      </w:r>
      <w:r w:rsidRPr="00101940">
        <w:rPr>
          <w:rFonts w:ascii="Arial" w:hAnsi="Arial" w:cs="Arial"/>
          <w:b/>
        </w:rPr>
        <w:t>Contrato</w:t>
      </w:r>
      <w:r w:rsidRPr="00101940">
        <w:rPr>
          <w:rFonts w:ascii="Arial" w:hAnsi="Arial" w:cs="Arial"/>
        </w:rPr>
        <w:t xml:space="preserve">, los </w:t>
      </w:r>
      <w:r w:rsidRPr="00101940">
        <w:rPr>
          <w:rFonts w:ascii="Arial" w:hAnsi="Arial" w:cs="Arial"/>
          <w:b/>
        </w:rPr>
        <w:t>Suplementos</w:t>
      </w:r>
      <w:r w:rsidRPr="00101940">
        <w:rPr>
          <w:rFonts w:ascii="Arial" w:hAnsi="Arial" w:cs="Arial"/>
        </w:rPr>
        <w:t xml:space="preserve"> y sus </w:t>
      </w:r>
      <w:r w:rsidRPr="00101940">
        <w:rPr>
          <w:rFonts w:ascii="Arial" w:hAnsi="Arial" w:cs="Arial"/>
          <w:b/>
        </w:rPr>
        <w:t>Anexos</w:t>
      </w:r>
      <w:r w:rsidRPr="00101940">
        <w:rPr>
          <w:rFonts w:ascii="Arial" w:hAnsi="Arial" w:cs="Arial"/>
        </w:rPr>
        <w:t xml:space="preserve"> se le aplicará una penalidad equivalente al 0,06% si es en </w:t>
      </w:r>
      <w:r w:rsidRPr="00101940">
        <w:rPr>
          <w:rFonts w:ascii="Arial" w:hAnsi="Arial" w:cs="Arial"/>
          <w:b/>
        </w:rPr>
        <w:t>CUP</w:t>
      </w:r>
      <w:r w:rsidRPr="00101940">
        <w:rPr>
          <w:rFonts w:ascii="Arial" w:hAnsi="Arial" w:cs="Arial"/>
        </w:rPr>
        <w:t xml:space="preserve"> y al 0,04 % si es en </w:t>
      </w:r>
      <w:r w:rsidRPr="00101940">
        <w:rPr>
          <w:rFonts w:ascii="Arial" w:hAnsi="Arial" w:cs="Arial"/>
          <w:b/>
        </w:rPr>
        <w:t xml:space="preserve">CUC </w:t>
      </w:r>
      <w:r w:rsidRPr="00101940">
        <w:rPr>
          <w:rFonts w:ascii="Arial" w:hAnsi="Arial" w:cs="Arial"/>
        </w:rPr>
        <w:t xml:space="preserve">del importe del </w:t>
      </w:r>
      <w:r w:rsidRPr="00101940">
        <w:rPr>
          <w:rFonts w:ascii="Arial" w:hAnsi="Arial" w:cs="Arial"/>
          <w:b/>
        </w:rPr>
        <w:t>Contrato</w:t>
      </w:r>
      <w:r w:rsidRPr="00101940">
        <w:rPr>
          <w:rFonts w:ascii="Arial" w:hAnsi="Arial" w:cs="Arial"/>
        </w:rPr>
        <w:t xml:space="preserve"> por cada día de demora o impago, cuyo monto no excederá del ocho (8%) del valor total del mismo.</w:t>
      </w:r>
    </w:p>
    <w:p w:rsidR="00656356" w:rsidRPr="00101940" w:rsidRDefault="00656356" w:rsidP="004F6871">
      <w:pPr>
        <w:tabs>
          <w:tab w:val="left" w:pos="142"/>
          <w:tab w:val="left" w:pos="426"/>
        </w:tabs>
        <w:suppressAutoHyphens/>
        <w:autoSpaceDE w:val="0"/>
        <w:autoSpaceDN w:val="0"/>
        <w:adjustRightInd w:val="0"/>
        <w:spacing w:after="0"/>
        <w:jc w:val="both"/>
        <w:rPr>
          <w:rFonts w:ascii="Arial" w:hAnsi="Arial" w:cs="Arial"/>
        </w:rPr>
      </w:pPr>
      <w:r>
        <w:rPr>
          <w:rFonts w:ascii="Arial" w:hAnsi="Arial" w:cs="Arial"/>
        </w:rPr>
        <w:t>7.2 El monto de la penalidad que corresponda, será presentado en una factura independiente a la de las facturaciones derivadas de las obligaciones principales y la misma será pagada dentro de los treinta días (30) posteriores a la firma de dicha factura por la parte incumplidora.</w:t>
      </w:r>
    </w:p>
    <w:p w:rsidR="00656356" w:rsidRPr="00101940" w:rsidRDefault="00656356" w:rsidP="004F6871">
      <w:pPr>
        <w:numPr>
          <w:ilvl w:val="0"/>
          <w:numId w:val="3"/>
        </w:numPr>
        <w:suppressAutoHyphens/>
        <w:autoSpaceDN w:val="0"/>
        <w:spacing w:after="0"/>
        <w:ind w:left="0" w:firstLine="0"/>
        <w:jc w:val="both"/>
        <w:textAlignment w:val="baseline"/>
        <w:rPr>
          <w:rFonts w:ascii="Arial" w:hAnsi="Arial" w:cs="Arial"/>
          <w:b/>
          <w:vanish/>
          <w:lang w:val="en-US" w:eastAsia="zh-CN"/>
        </w:rPr>
      </w:pPr>
    </w:p>
    <w:p w:rsidR="00656356" w:rsidRPr="00101940" w:rsidRDefault="00656356" w:rsidP="004F6871">
      <w:pPr>
        <w:numPr>
          <w:ilvl w:val="0"/>
          <w:numId w:val="3"/>
        </w:numPr>
        <w:suppressAutoHyphens/>
        <w:autoSpaceDN w:val="0"/>
        <w:spacing w:after="0"/>
        <w:ind w:left="0" w:firstLine="0"/>
        <w:jc w:val="both"/>
        <w:textAlignment w:val="baseline"/>
        <w:rPr>
          <w:rFonts w:ascii="Arial" w:hAnsi="Arial" w:cs="Arial"/>
          <w:b/>
          <w:vanish/>
          <w:lang w:val="en-US" w:eastAsia="zh-CN"/>
        </w:rPr>
      </w:pPr>
    </w:p>
    <w:p w:rsidR="00656356" w:rsidRPr="00101940" w:rsidRDefault="00656356" w:rsidP="004F6871">
      <w:pPr>
        <w:numPr>
          <w:ilvl w:val="0"/>
          <w:numId w:val="3"/>
        </w:numPr>
        <w:suppressAutoHyphens/>
        <w:autoSpaceDN w:val="0"/>
        <w:spacing w:after="0"/>
        <w:ind w:left="0" w:firstLine="0"/>
        <w:jc w:val="both"/>
        <w:textAlignment w:val="baseline"/>
        <w:rPr>
          <w:rFonts w:ascii="Arial" w:hAnsi="Arial" w:cs="Arial"/>
          <w:b/>
          <w:vanish/>
          <w:lang w:val="en-US" w:eastAsia="zh-CN"/>
        </w:rPr>
      </w:pPr>
    </w:p>
    <w:p w:rsidR="00656356" w:rsidRPr="00101940" w:rsidRDefault="00656356" w:rsidP="004F6871">
      <w:pPr>
        <w:numPr>
          <w:ilvl w:val="0"/>
          <w:numId w:val="3"/>
        </w:numPr>
        <w:suppressAutoHyphens/>
        <w:autoSpaceDN w:val="0"/>
        <w:spacing w:after="0"/>
        <w:ind w:left="0" w:firstLine="0"/>
        <w:jc w:val="both"/>
        <w:textAlignment w:val="baseline"/>
        <w:rPr>
          <w:rFonts w:ascii="Arial" w:hAnsi="Arial" w:cs="Arial"/>
          <w:b/>
          <w:vanish/>
          <w:lang w:val="en-US" w:eastAsia="zh-CN"/>
        </w:rPr>
      </w:pPr>
    </w:p>
    <w:p w:rsidR="00656356" w:rsidRPr="00101940" w:rsidRDefault="00656356" w:rsidP="004F6871">
      <w:pPr>
        <w:numPr>
          <w:ilvl w:val="0"/>
          <w:numId w:val="3"/>
        </w:numPr>
        <w:suppressAutoHyphens/>
        <w:autoSpaceDN w:val="0"/>
        <w:spacing w:after="0"/>
        <w:ind w:left="0" w:firstLine="0"/>
        <w:jc w:val="both"/>
        <w:textAlignment w:val="baseline"/>
        <w:rPr>
          <w:rFonts w:ascii="Arial" w:hAnsi="Arial" w:cs="Arial"/>
          <w:b/>
          <w:vanish/>
          <w:lang w:val="en-US" w:eastAsia="zh-CN"/>
        </w:rPr>
      </w:pPr>
    </w:p>
    <w:p w:rsidR="00656356" w:rsidRPr="00101940" w:rsidRDefault="00656356" w:rsidP="004F6871">
      <w:pPr>
        <w:numPr>
          <w:ilvl w:val="0"/>
          <w:numId w:val="2"/>
        </w:numPr>
        <w:tabs>
          <w:tab w:val="left" w:pos="0"/>
        </w:tabs>
        <w:suppressAutoHyphens/>
        <w:spacing w:after="0"/>
        <w:ind w:left="0" w:firstLine="0"/>
        <w:jc w:val="both"/>
        <w:rPr>
          <w:rFonts w:ascii="Arial" w:eastAsia="Times New Roman" w:hAnsi="Arial" w:cs="Arial"/>
          <w:vanish/>
          <w:lang w:val="en-US" w:eastAsia="zh-CN"/>
        </w:rPr>
      </w:pP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OCTAVA: CAUSAS EXIMENTES DE LA RESPONSABILIDAD</w:t>
      </w:r>
    </w:p>
    <w:p w:rsidR="00656356" w:rsidRPr="00101940" w:rsidRDefault="00656356" w:rsidP="004F6871">
      <w:pPr>
        <w:tabs>
          <w:tab w:val="left" w:pos="426"/>
        </w:tabs>
        <w:suppressAutoHyphens/>
        <w:spacing w:after="0"/>
        <w:jc w:val="both"/>
        <w:rPr>
          <w:rFonts w:ascii="Arial" w:eastAsia="Times New Roman" w:hAnsi="Arial" w:cs="Arial"/>
          <w:lang w:eastAsia="zh-CN"/>
        </w:rPr>
      </w:pPr>
      <w:r>
        <w:rPr>
          <w:rFonts w:ascii="Arial" w:eastAsia="Times New Roman" w:hAnsi="Arial" w:cs="Arial"/>
          <w:bCs/>
          <w:lang w:eastAsia="zh-CN"/>
        </w:rPr>
        <w:t xml:space="preserve">8.1 </w:t>
      </w:r>
      <w:r w:rsidRPr="00101940">
        <w:rPr>
          <w:rFonts w:ascii="Arial" w:eastAsia="Times New Roman" w:hAnsi="Arial" w:cs="Arial"/>
          <w:b/>
          <w:bCs/>
          <w:lang w:eastAsia="zh-CN"/>
        </w:rPr>
        <w:t>Las Partes</w:t>
      </w:r>
      <w:r w:rsidRPr="00101940">
        <w:rPr>
          <w:rFonts w:ascii="Arial" w:eastAsia="Times New Roman" w:hAnsi="Arial" w:cs="Arial"/>
          <w:lang w:eastAsia="zh-CN"/>
        </w:rPr>
        <w:t xml:space="preserve"> no serán responsables del incumplimiento o cumplimiento inadecuado de sus respectivas obligaciones contractuales, cuando las mismas sean imposibles de satisfacer por causas eximentes de responsabilidad.</w:t>
      </w:r>
    </w:p>
    <w:p w:rsidR="00656356" w:rsidRPr="00101940" w:rsidRDefault="00656356" w:rsidP="004F6871">
      <w:pPr>
        <w:suppressAutoHyphens/>
        <w:spacing w:after="0"/>
        <w:jc w:val="both"/>
        <w:rPr>
          <w:rFonts w:ascii="Arial" w:eastAsia="Times New Roman" w:hAnsi="Arial" w:cs="Arial"/>
          <w:lang w:eastAsia="zh-CN"/>
        </w:rPr>
      </w:pPr>
    </w:p>
    <w:p w:rsidR="00656356" w:rsidRPr="00101940" w:rsidRDefault="00656356" w:rsidP="004F6871">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 xml:space="preserve">8.2 </w:t>
      </w:r>
      <w:r w:rsidRPr="00101940">
        <w:rPr>
          <w:rFonts w:ascii="Arial" w:eastAsia="Times New Roman" w:hAnsi="Arial" w:cs="Arial"/>
          <w:lang w:eastAsia="zh-CN"/>
        </w:rPr>
        <w:t xml:space="preserve">Se considerarán causas eximentes de responsabilidad el </w:t>
      </w:r>
      <w:r w:rsidRPr="00101940">
        <w:rPr>
          <w:rFonts w:ascii="Arial" w:eastAsia="Times New Roman" w:hAnsi="Arial" w:cs="Arial"/>
          <w:b/>
          <w:bCs/>
          <w:lang w:eastAsia="zh-CN"/>
        </w:rPr>
        <w:t>Caso Fortuito</w:t>
      </w:r>
      <w:r w:rsidRPr="00101940">
        <w:rPr>
          <w:rFonts w:ascii="Arial" w:eastAsia="Times New Roman" w:hAnsi="Arial" w:cs="Arial"/>
          <w:lang w:eastAsia="zh-CN"/>
        </w:rPr>
        <w:t xml:space="preserve"> y la </w:t>
      </w:r>
      <w:r w:rsidRPr="00101940">
        <w:rPr>
          <w:rFonts w:ascii="Arial" w:eastAsia="Times New Roman" w:hAnsi="Arial" w:cs="Arial"/>
          <w:b/>
          <w:bCs/>
          <w:lang w:eastAsia="zh-CN"/>
        </w:rPr>
        <w:t>Fuerza Mayor</w:t>
      </w:r>
      <w:r w:rsidRPr="00101940">
        <w:rPr>
          <w:rFonts w:ascii="Arial" w:eastAsia="Times New Roman" w:hAnsi="Arial" w:cs="Arial"/>
          <w:lang w:eastAsia="zh-CN"/>
        </w:rPr>
        <w:t xml:space="preserve">, entendidas estas como todo evento o hecho extraordinario proveniente de la naturaleza o del actuar humano, imprevisible o si previsible, imposible de evitar, que impida de forma total o parcial el cumplimiento de las obligaciones pactadas en este </w:t>
      </w:r>
      <w:r w:rsidRPr="00101940">
        <w:rPr>
          <w:rFonts w:ascii="Arial" w:eastAsia="Times New Roman" w:hAnsi="Arial" w:cs="Arial"/>
          <w:b/>
          <w:bCs/>
          <w:lang w:eastAsia="zh-CN"/>
        </w:rPr>
        <w:t>Contrato</w:t>
      </w:r>
      <w:r w:rsidRPr="00101940">
        <w:rPr>
          <w:rFonts w:ascii="Arial" w:eastAsia="Times New Roman" w:hAnsi="Arial" w:cs="Arial"/>
          <w:lang w:eastAsia="zh-CN"/>
        </w:rPr>
        <w:t>.</w:t>
      </w:r>
    </w:p>
    <w:p w:rsidR="00656356" w:rsidRPr="00101940" w:rsidRDefault="00656356" w:rsidP="004F6871">
      <w:pPr>
        <w:suppressAutoHyphens/>
        <w:spacing w:after="0"/>
        <w:jc w:val="both"/>
        <w:rPr>
          <w:rFonts w:ascii="Arial" w:eastAsia="Times New Roman" w:hAnsi="Arial" w:cs="Arial"/>
          <w:lang w:eastAsia="zh-CN"/>
        </w:rPr>
      </w:pPr>
    </w:p>
    <w:p w:rsidR="00656356" w:rsidRPr="00101940" w:rsidRDefault="00656356" w:rsidP="004F6871">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 xml:space="preserve">8.3 </w:t>
      </w:r>
      <w:r w:rsidRPr="00101940">
        <w:rPr>
          <w:rFonts w:ascii="Arial" w:eastAsia="Times New Roman" w:hAnsi="Arial" w:cs="Arial"/>
          <w:b/>
          <w:lang w:eastAsia="zh-CN"/>
        </w:rPr>
        <w:t>La</w:t>
      </w:r>
      <w:r w:rsidRPr="00101940">
        <w:rPr>
          <w:rFonts w:ascii="Arial" w:eastAsia="Times New Roman" w:hAnsi="Arial" w:cs="Arial"/>
          <w:b/>
          <w:bCs/>
          <w:lang w:eastAsia="zh-CN"/>
        </w:rPr>
        <w:t xml:space="preserve"> Parte</w:t>
      </w:r>
      <w:r w:rsidRPr="00101940">
        <w:rPr>
          <w:rFonts w:ascii="Arial" w:eastAsia="Times New Roman" w:hAnsi="Arial" w:cs="Arial"/>
          <w:lang w:eastAsia="zh-CN"/>
        </w:rPr>
        <w:t xml:space="preserve"> que invoque el evento o hecho extraordinario notificará y probará a la otra su comienzo, naturaleza y eventual duración; así como oportunamente su terminación, certificada por autoridad competente para tales efectos, mediante documentos que la justifiquen que se entregarán en el término de quince (15) días, contados a partir de la fecha de terminación del propio evento.</w:t>
      </w:r>
    </w:p>
    <w:p w:rsidR="00656356" w:rsidRPr="00101940" w:rsidRDefault="00656356" w:rsidP="004F6871">
      <w:pPr>
        <w:suppressAutoHyphens/>
        <w:spacing w:after="0"/>
        <w:jc w:val="both"/>
        <w:rPr>
          <w:rFonts w:ascii="Arial" w:eastAsia="Times New Roman" w:hAnsi="Arial" w:cs="Arial"/>
          <w:lang w:eastAsia="zh-CN"/>
        </w:rPr>
      </w:pPr>
    </w:p>
    <w:p w:rsidR="00656356" w:rsidRPr="00101940" w:rsidRDefault="00656356" w:rsidP="004F6871">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 xml:space="preserve">8.4 </w:t>
      </w:r>
      <w:r w:rsidRPr="00101940">
        <w:rPr>
          <w:rFonts w:ascii="Arial" w:eastAsia="Times New Roman" w:hAnsi="Arial" w:cs="Arial"/>
          <w:lang w:eastAsia="zh-CN"/>
        </w:rPr>
        <w:t xml:space="preserve">El plazo de cumplimiento de las obligaciones contractuales se entenderá prorrogado por un período igual al de duración de dichas contingencias. Si estas contingencias duraran más de sesenta (60) días </w:t>
      </w:r>
      <w:r w:rsidRPr="00101940">
        <w:rPr>
          <w:rFonts w:ascii="Arial" w:eastAsia="Times New Roman" w:hAnsi="Arial" w:cs="Arial"/>
          <w:b/>
          <w:bCs/>
          <w:lang w:eastAsia="zh-CN"/>
        </w:rPr>
        <w:t xml:space="preserve">Las Partes </w:t>
      </w:r>
      <w:r w:rsidRPr="00101940">
        <w:rPr>
          <w:rFonts w:ascii="Arial" w:eastAsia="Times New Roman" w:hAnsi="Arial" w:cs="Arial"/>
          <w:lang w:eastAsia="zh-CN"/>
        </w:rPr>
        <w:t>analizarán la situación creada y determinarán las medidas a tomar con relación a ello.</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lastRenderedPageBreak/>
        <w:t>NOVENA: MODIFICACIÓN DEL CONTRATO</w:t>
      </w:r>
    </w:p>
    <w:p w:rsidR="00656356" w:rsidRPr="00101940" w:rsidRDefault="00656356" w:rsidP="004F6871">
      <w:pPr>
        <w:numPr>
          <w:ilvl w:val="0"/>
          <w:numId w:val="4"/>
        </w:numPr>
        <w:suppressAutoHyphens/>
        <w:autoSpaceDE w:val="0"/>
        <w:spacing w:after="0"/>
        <w:ind w:left="0" w:firstLine="0"/>
        <w:jc w:val="both"/>
        <w:rPr>
          <w:rFonts w:ascii="Arial" w:hAnsi="Arial" w:cs="Arial"/>
          <w:vanish/>
          <w:lang w:val="en-US" w:eastAsia="zh-CN"/>
        </w:rPr>
      </w:pPr>
    </w:p>
    <w:p w:rsidR="00656356" w:rsidRDefault="00656356" w:rsidP="004F6871">
      <w:pPr>
        <w:suppressAutoHyphens/>
        <w:autoSpaceDE w:val="0"/>
        <w:spacing w:after="0"/>
        <w:jc w:val="both"/>
        <w:rPr>
          <w:rFonts w:ascii="Arial" w:hAnsi="Arial" w:cs="Arial"/>
          <w:lang w:eastAsia="zh-CN"/>
        </w:rPr>
      </w:pPr>
      <w:r>
        <w:rPr>
          <w:rFonts w:ascii="Arial" w:hAnsi="Arial" w:cs="Arial"/>
          <w:lang w:eastAsia="zh-CN"/>
        </w:rPr>
        <w:t>9</w:t>
      </w:r>
      <w:r w:rsidRPr="00101940">
        <w:rPr>
          <w:rFonts w:ascii="Arial" w:hAnsi="Arial" w:cs="Arial"/>
          <w:lang w:eastAsia="zh-CN"/>
        </w:rPr>
        <w:t>.1</w:t>
      </w:r>
      <w:r w:rsidRPr="00101940">
        <w:rPr>
          <w:rFonts w:ascii="Arial" w:hAnsi="Arial" w:cs="Arial"/>
          <w:b/>
          <w:lang w:eastAsia="zh-CN"/>
        </w:rPr>
        <w:t xml:space="preserve"> Las Partes</w:t>
      </w:r>
      <w:r w:rsidRPr="00101940">
        <w:rPr>
          <w:rFonts w:ascii="Arial" w:hAnsi="Arial" w:cs="Arial"/>
          <w:lang w:eastAsia="zh-CN"/>
        </w:rPr>
        <w:t xml:space="preserve"> podrán modificar, previo consenso, el presente </w:t>
      </w:r>
      <w:r w:rsidRPr="00101940">
        <w:rPr>
          <w:rFonts w:ascii="Arial" w:hAnsi="Arial" w:cs="Arial"/>
          <w:b/>
          <w:lang w:eastAsia="zh-CN"/>
        </w:rPr>
        <w:t>Contrato</w:t>
      </w:r>
      <w:r w:rsidRPr="00101940">
        <w:rPr>
          <w:rFonts w:ascii="Arial" w:hAnsi="Arial" w:cs="Arial"/>
          <w:lang w:eastAsia="zh-CN"/>
        </w:rPr>
        <w:t xml:space="preserve"> según sus necesidades e intereses y mediante la firma de un </w:t>
      </w:r>
      <w:r w:rsidRPr="00101940">
        <w:rPr>
          <w:rFonts w:ascii="Arial" w:hAnsi="Arial" w:cs="Arial"/>
          <w:b/>
          <w:lang w:eastAsia="zh-CN"/>
        </w:rPr>
        <w:t>Suplemento</w:t>
      </w:r>
      <w:r w:rsidRPr="00101940">
        <w:rPr>
          <w:rFonts w:ascii="Arial" w:hAnsi="Arial" w:cs="Arial"/>
          <w:lang w:eastAsia="zh-CN"/>
        </w:rPr>
        <w:t>.</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DÉCIMA: NOTIFICACIONES Y RECLAMACIONES</w:t>
      </w:r>
    </w:p>
    <w:p w:rsidR="00656356" w:rsidRDefault="00656356" w:rsidP="004F6871">
      <w:pPr>
        <w:pStyle w:val="Prrafodelista"/>
        <w:tabs>
          <w:tab w:val="left" w:pos="567"/>
        </w:tabs>
        <w:suppressAutoHyphens/>
        <w:autoSpaceDE w:val="0"/>
        <w:spacing w:after="0"/>
        <w:ind w:left="0"/>
        <w:jc w:val="both"/>
        <w:rPr>
          <w:rFonts w:ascii="Arial" w:hAnsi="Arial" w:cs="Arial"/>
          <w:lang w:eastAsia="zh-CN"/>
        </w:rPr>
      </w:pPr>
      <w:r>
        <w:rPr>
          <w:rFonts w:ascii="Arial" w:hAnsi="Arial" w:cs="Arial"/>
          <w:lang w:eastAsia="zh-CN"/>
        </w:rPr>
        <w:t xml:space="preserve">10.1 </w:t>
      </w:r>
      <w:r w:rsidRPr="00101940">
        <w:rPr>
          <w:rFonts w:ascii="Arial" w:hAnsi="Arial" w:cs="Arial"/>
          <w:lang w:eastAsia="zh-CN"/>
        </w:rPr>
        <w:t xml:space="preserve">Todas las notificaciones, solicitudes, constancias y cualesquiera otras comunicaciones en relación a este </w:t>
      </w:r>
      <w:r w:rsidRPr="00101940">
        <w:rPr>
          <w:rFonts w:ascii="Arial" w:hAnsi="Arial" w:cs="Arial"/>
          <w:b/>
          <w:lang w:eastAsia="zh-CN"/>
        </w:rPr>
        <w:t>Contrato</w:t>
      </w:r>
      <w:r w:rsidRPr="00101940">
        <w:rPr>
          <w:rFonts w:ascii="Arial" w:hAnsi="Arial" w:cs="Arial"/>
          <w:lang w:eastAsia="zh-CN"/>
        </w:rPr>
        <w:t xml:space="preserve">, se realizarán por escrito y serán debidamente suscritas por </w:t>
      </w:r>
      <w:r w:rsidRPr="00023E90">
        <w:rPr>
          <w:rFonts w:ascii="Arial" w:hAnsi="Arial" w:cs="Arial"/>
          <w:b/>
          <w:lang w:eastAsia="zh-CN"/>
        </w:rPr>
        <w:t>Las</w:t>
      </w:r>
      <w:r w:rsidRPr="00101940">
        <w:rPr>
          <w:rFonts w:ascii="Arial" w:hAnsi="Arial" w:cs="Arial"/>
          <w:lang w:eastAsia="zh-CN"/>
        </w:rPr>
        <w:t xml:space="preserve"> </w:t>
      </w:r>
      <w:r w:rsidRPr="00101940">
        <w:rPr>
          <w:rFonts w:ascii="Arial" w:hAnsi="Arial" w:cs="Arial"/>
          <w:b/>
          <w:lang w:eastAsia="zh-CN"/>
        </w:rPr>
        <w:t>Partes</w:t>
      </w:r>
      <w:r w:rsidRPr="00101940">
        <w:rPr>
          <w:rFonts w:ascii="Arial" w:hAnsi="Arial" w:cs="Arial"/>
          <w:lang w:eastAsia="zh-CN"/>
        </w:rPr>
        <w:t xml:space="preserve">. Dichas comunicaciones surtirán efecto a partir de la fecha de acuse de recibo de la otra </w:t>
      </w:r>
      <w:r w:rsidRPr="00023E90">
        <w:rPr>
          <w:rFonts w:ascii="Arial" w:hAnsi="Arial" w:cs="Arial"/>
          <w:b/>
          <w:lang w:eastAsia="zh-CN"/>
        </w:rPr>
        <w:t>Parte</w:t>
      </w:r>
      <w:r w:rsidRPr="00101940">
        <w:rPr>
          <w:rFonts w:ascii="Arial" w:hAnsi="Arial" w:cs="Arial"/>
          <w:lang w:eastAsia="zh-CN"/>
        </w:rPr>
        <w:t>.</w:t>
      </w:r>
    </w:p>
    <w:p w:rsidR="00656356" w:rsidRDefault="00656356" w:rsidP="004F6871">
      <w:pPr>
        <w:pStyle w:val="Prrafodelista"/>
        <w:tabs>
          <w:tab w:val="left" w:pos="567"/>
        </w:tabs>
        <w:suppressAutoHyphens/>
        <w:autoSpaceDE w:val="0"/>
        <w:spacing w:after="0"/>
        <w:ind w:left="0"/>
        <w:jc w:val="both"/>
        <w:rPr>
          <w:rFonts w:ascii="Arial" w:hAnsi="Arial" w:cs="Arial"/>
          <w:lang w:eastAsia="zh-CN"/>
        </w:rPr>
      </w:pPr>
    </w:p>
    <w:p w:rsidR="00656356" w:rsidRPr="00101940" w:rsidRDefault="00656356" w:rsidP="004F6871">
      <w:pPr>
        <w:pStyle w:val="Prrafodelista"/>
        <w:tabs>
          <w:tab w:val="left" w:pos="567"/>
        </w:tabs>
        <w:suppressAutoHyphens/>
        <w:autoSpaceDE w:val="0"/>
        <w:spacing w:after="0"/>
        <w:ind w:left="0"/>
        <w:jc w:val="both"/>
        <w:rPr>
          <w:rFonts w:ascii="Arial" w:hAnsi="Arial" w:cs="Arial"/>
          <w:lang w:eastAsia="zh-CN"/>
        </w:rPr>
      </w:pPr>
      <w:r>
        <w:rPr>
          <w:rFonts w:ascii="Arial" w:hAnsi="Arial" w:cs="Arial"/>
          <w:lang w:eastAsia="zh-CN"/>
        </w:rPr>
        <w:t xml:space="preserve">10.2 </w:t>
      </w:r>
      <w:r w:rsidRPr="00CB4B4E">
        <w:rPr>
          <w:rFonts w:ascii="Arial" w:hAnsi="Arial" w:cs="Arial"/>
          <w:b/>
          <w:lang w:eastAsia="zh-CN"/>
        </w:rPr>
        <w:t>Las  Partes</w:t>
      </w:r>
      <w:r w:rsidRPr="00CB4B4E">
        <w:rPr>
          <w:rFonts w:ascii="Arial" w:hAnsi="Arial" w:cs="Arial"/>
          <w:lang w:eastAsia="zh-CN"/>
        </w:rPr>
        <w:t xml:space="preserve"> tendrán la obligación de  comunicar por escrito en el domicilio legal del requerido, ya sea de manera personal o mediante correo certificado, las circunstancias que puedan llevar a que una de ellas vaya a incumplir con algunas de las obligaciones previstas en el presente contrato, dicha comunicación o aviso debe realizarse siempre dentro de los </w:t>
      </w:r>
      <w:r>
        <w:rPr>
          <w:rFonts w:ascii="Arial" w:hAnsi="Arial" w:cs="Arial"/>
          <w:lang w:eastAsia="zh-CN"/>
        </w:rPr>
        <w:t>cinco (</w:t>
      </w:r>
      <w:r w:rsidRPr="00CB4B4E">
        <w:rPr>
          <w:rFonts w:ascii="Arial" w:hAnsi="Arial" w:cs="Arial"/>
          <w:lang w:eastAsia="zh-CN"/>
        </w:rPr>
        <w:t>5</w:t>
      </w:r>
      <w:r>
        <w:rPr>
          <w:rFonts w:ascii="Arial" w:hAnsi="Arial" w:cs="Arial"/>
          <w:lang w:eastAsia="zh-CN"/>
        </w:rPr>
        <w:t>)</w:t>
      </w:r>
      <w:r w:rsidRPr="00CB4B4E">
        <w:rPr>
          <w:rFonts w:ascii="Arial" w:hAnsi="Arial" w:cs="Arial"/>
          <w:lang w:eastAsia="zh-CN"/>
        </w:rPr>
        <w:t xml:space="preserve"> días anteriores a la fecha de vencimiento del término previsto para su cumplimiento, debiendo evaluar la otra parte las circunstancias planteadas, y adoptar lo que en derecho proceda.</w:t>
      </w:r>
    </w:p>
    <w:p w:rsidR="00656356" w:rsidRPr="00101940" w:rsidRDefault="00656356" w:rsidP="004F6871">
      <w:pPr>
        <w:pStyle w:val="Prrafodelista"/>
        <w:suppressAutoHyphens/>
        <w:autoSpaceDE w:val="0"/>
        <w:spacing w:after="0"/>
        <w:ind w:left="0"/>
        <w:jc w:val="both"/>
        <w:rPr>
          <w:rFonts w:ascii="Arial" w:hAnsi="Arial" w:cs="Arial"/>
          <w:b/>
          <w:bCs/>
          <w:lang w:eastAsia="zh-CN"/>
        </w:rPr>
      </w:pPr>
    </w:p>
    <w:p w:rsidR="00656356" w:rsidRPr="00101940" w:rsidRDefault="00656356" w:rsidP="004F6871">
      <w:pPr>
        <w:pStyle w:val="Prrafodelista"/>
        <w:tabs>
          <w:tab w:val="left" w:pos="567"/>
        </w:tabs>
        <w:suppressAutoHyphens/>
        <w:autoSpaceDE w:val="0"/>
        <w:spacing w:after="0"/>
        <w:ind w:left="0"/>
        <w:jc w:val="both"/>
        <w:rPr>
          <w:rFonts w:ascii="Arial" w:hAnsi="Arial" w:cs="Arial"/>
          <w:lang w:eastAsia="zh-CN"/>
        </w:rPr>
      </w:pPr>
      <w:r>
        <w:rPr>
          <w:rFonts w:ascii="Arial" w:hAnsi="Arial" w:cs="Arial"/>
          <w:bCs/>
          <w:lang w:eastAsia="zh-CN"/>
        </w:rPr>
        <w:t xml:space="preserve">10.3 </w:t>
      </w:r>
      <w:r w:rsidRPr="00101940">
        <w:rPr>
          <w:rFonts w:ascii="Arial" w:hAnsi="Arial" w:cs="Arial"/>
          <w:b/>
          <w:bCs/>
          <w:lang w:eastAsia="zh-CN"/>
        </w:rPr>
        <w:t>Las Partes</w:t>
      </w:r>
      <w:r w:rsidRPr="00101940">
        <w:rPr>
          <w:rFonts w:ascii="Arial" w:hAnsi="Arial" w:cs="Arial"/>
          <w:lang w:eastAsia="zh-CN"/>
        </w:rPr>
        <w:t xml:space="preserve"> podrán reclamarse entre sí, por escrito, ante el incumplimiento de algunas de sus obligaciones. </w:t>
      </w:r>
      <w:r w:rsidRPr="00023E90">
        <w:rPr>
          <w:rFonts w:ascii="Arial" w:hAnsi="Arial" w:cs="Arial"/>
          <w:lang w:eastAsia="zh-CN"/>
        </w:rPr>
        <w:t>La</w:t>
      </w:r>
      <w:r w:rsidRPr="00101940">
        <w:rPr>
          <w:rFonts w:ascii="Arial" w:hAnsi="Arial" w:cs="Arial"/>
          <w:lang w:eastAsia="zh-CN"/>
        </w:rPr>
        <w:t xml:space="preserve"> </w:t>
      </w:r>
      <w:r w:rsidRPr="00101940">
        <w:rPr>
          <w:rFonts w:ascii="Arial" w:hAnsi="Arial" w:cs="Arial"/>
          <w:b/>
          <w:bCs/>
          <w:lang w:eastAsia="zh-CN"/>
        </w:rPr>
        <w:t>Parte</w:t>
      </w:r>
      <w:r w:rsidRPr="00101940">
        <w:rPr>
          <w:rFonts w:ascii="Arial" w:hAnsi="Arial" w:cs="Arial"/>
          <w:lang w:eastAsia="zh-CN"/>
        </w:rPr>
        <w:t xml:space="preserve"> que reclama deberá hacerlo dentro de los quince (15) días posteriores al incumplimiento. </w:t>
      </w:r>
      <w:r w:rsidRPr="00023E90">
        <w:rPr>
          <w:rFonts w:ascii="Arial" w:hAnsi="Arial" w:cs="Arial"/>
          <w:lang w:eastAsia="zh-CN"/>
        </w:rPr>
        <w:t>La</w:t>
      </w:r>
      <w:r w:rsidRPr="00101940">
        <w:rPr>
          <w:rFonts w:ascii="Arial" w:hAnsi="Arial" w:cs="Arial"/>
          <w:lang w:eastAsia="zh-CN"/>
        </w:rPr>
        <w:t xml:space="preserve"> </w:t>
      </w:r>
      <w:r w:rsidRPr="00101940">
        <w:rPr>
          <w:rFonts w:ascii="Arial" w:hAnsi="Arial" w:cs="Arial"/>
          <w:b/>
          <w:bCs/>
          <w:lang w:eastAsia="zh-CN"/>
        </w:rPr>
        <w:t>Parte</w:t>
      </w:r>
      <w:r w:rsidRPr="00101940">
        <w:rPr>
          <w:rFonts w:ascii="Arial" w:hAnsi="Arial" w:cs="Arial"/>
          <w:lang w:eastAsia="zh-CN"/>
        </w:rPr>
        <w:t xml:space="preserve"> que recibe la reclamación deberá responder a la misma de igual forma en un plazo no mayor a </w:t>
      </w:r>
      <w:r>
        <w:rPr>
          <w:rFonts w:ascii="Arial" w:hAnsi="Arial" w:cs="Arial"/>
          <w:lang w:eastAsia="zh-CN"/>
        </w:rPr>
        <w:t>quince</w:t>
      </w:r>
      <w:r w:rsidRPr="00101940">
        <w:rPr>
          <w:rFonts w:ascii="Arial" w:hAnsi="Arial" w:cs="Arial"/>
          <w:lang w:eastAsia="zh-CN"/>
        </w:rPr>
        <w:t xml:space="preserve"> (</w:t>
      </w:r>
      <w:r>
        <w:rPr>
          <w:rFonts w:ascii="Arial" w:hAnsi="Arial" w:cs="Arial"/>
          <w:lang w:eastAsia="zh-CN"/>
        </w:rPr>
        <w:t>15</w:t>
      </w:r>
      <w:r w:rsidRPr="00101940">
        <w:rPr>
          <w:rFonts w:ascii="Arial" w:hAnsi="Arial" w:cs="Arial"/>
          <w:lang w:eastAsia="zh-CN"/>
        </w:rPr>
        <w:t>) días.</w:t>
      </w:r>
    </w:p>
    <w:p w:rsidR="00656356" w:rsidRPr="00101940" w:rsidRDefault="00656356" w:rsidP="004F6871">
      <w:pPr>
        <w:tabs>
          <w:tab w:val="left" w:pos="709"/>
        </w:tabs>
        <w:suppressAutoHyphens/>
        <w:autoSpaceDE w:val="0"/>
        <w:spacing w:after="0"/>
        <w:jc w:val="both"/>
        <w:rPr>
          <w:rFonts w:ascii="Arial" w:hAnsi="Arial" w:cs="Arial"/>
          <w:lang w:eastAsia="zh-CN"/>
        </w:rPr>
      </w:pPr>
    </w:p>
    <w:p w:rsidR="00656356" w:rsidRPr="00101940" w:rsidRDefault="00656356" w:rsidP="004F6871">
      <w:pPr>
        <w:pStyle w:val="Prrafodelista"/>
        <w:tabs>
          <w:tab w:val="left" w:pos="567"/>
        </w:tabs>
        <w:suppressAutoHyphens/>
        <w:autoSpaceDE w:val="0"/>
        <w:spacing w:after="0"/>
        <w:ind w:left="0"/>
        <w:jc w:val="both"/>
        <w:rPr>
          <w:rFonts w:ascii="Arial" w:hAnsi="Arial" w:cs="Arial"/>
          <w:lang w:eastAsia="zh-CN"/>
        </w:rPr>
      </w:pPr>
      <w:r>
        <w:rPr>
          <w:rFonts w:ascii="Arial" w:hAnsi="Arial" w:cs="Arial"/>
          <w:lang w:eastAsia="zh-CN"/>
        </w:rPr>
        <w:t xml:space="preserve">10.4 </w:t>
      </w:r>
      <w:r w:rsidRPr="00101940">
        <w:rPr>
          <w:rFonts w:ascii="Arial" w:hAnsi="Arial" w:cs="Arial"/>
          <w:lang w:eastAsia="zh-CN"/>
        </w:rPr>
        <w:t xml:space="preserve">Cualquier disputa o controversia entre </w:t>
      </w:r>
      <w:r w:rsidRPr="00101940">
        <w:rPr>
          <w:rFonts w:ascii="Arial" w:hAnsi="Arial" w:cs="Arial"/>
          <w:b/>
          <w:lang w:eastAsia="zh-CN"/>
        </w:rPr>
        <w:t>Las Partes</w:t>
      </w:r>
      <w:r w:rsidRPr="00101940">
        <w:rPr>
          <w:rFonts w:ascii="Arial" w:hAnsi="Arial" w:cs="Arial"/>
          <w:lang w:eastAsia="zh-CN"/>
        </w:rPr>
        <w:t xml:space="preserve"> con relación a este </w:t>
      </w:r>
      <w:r w:rsidRPr="00101940">
        <w:rPr>
          <w:rFonts w:ascii="Arial" w:hAnsi="Arial" w:cs="Arial"/>
          <w:b/>
          <w:lang w:eastAsia="zh-CN"/>
        </w:rPr>
        <w:t>Contrato</w:t>
      </w:r>
      <w:r w:rsidRPr="00101940">
        <w:rPr>
          <w:rFonts w:ascii="Arial" w:hAnsi="Arial" w:cs="Arial"/>
          <w:lang w:eastAsia="zh-CN"/>
        </w:rPr>
        <w:t xml:space="preserve">, se resolverá de forma amigable, en caso de no llegarse a un acuerdo satisfactorio, dichas diferencias quedarán a la solución de la máxima dirección de </w:t>
      </w:r>
      <w:r>
        <w:rPr>
          <w:rFonts w:ascii="Arial" w:hAnsi="Arial" w:cs="Arial"/>
        </w:rPr>
        <w:t xml:space="preserve">cada una de </w:t>
      </w:r>
      <w:r w:rsidRPr="00492DC0">
        <w:rPr>
          <w:rFonts w:ascii="Arial" w:hAnsi="Arial" w:cs="Arial"/>
          <w:b/>
        </w:rPr>
        <w:t>Las Partes</w:t>
      </w:r>
      <w:r w:rsidRPr="00101940">
        <w:rPr>
          <w:rFonts w:ascii="Arial" w:hAnsi="Arial" w:cs="Arial"/>
          <w:lang w:eastAsia="zh-CN"/>
        </w:rPr>
        <w:t>.</w:t>
      </w:r>
    </w:p>
    <w:p w:rsidR="00656356" w:rsidRPr="00101940" w:rsidRDefault="00656356" w:rsidP="004F6871">
      <w:pPr>
        <w:tabs>
          <w:tab w:val="left" w:pos="709"/>
        </w:tabs>
        <w:suppressAutoHyphens/>
        <w:autoSpaceDE w:val="0"/>
        <w:spacing w:after="0"/>
        <w:jc w:val="both"/>
        <w:rPr>
          <w:rFonts w:ascii="Arial" w:hAnsi="Arial" w:cs="Arial"/>
          <w:lang w:eastAsia="zh-CN"/>
        </w:rPr>
      </w:pPr>
    </w:p>
    <w:p w:rsidR="00656356" w:rsidRPr="00101940" w:rsidRDefault="00656356" w:rsidP="004F6871">
      <w:pPr>
        <w:pStyle w:val="Prrafodelista"/>
        <w:tabs>
          <w:tab w:val="left" w:pos="567"/>
        </w:tabs>
        <w:suppressAutoHyphens/>
        <w:autoSpaceDE w:val="0"/>
        <w:spacing w:after="0"/>
        <w:ind w:left="0"/>
        <w:jc w:val="both"/>
        <w:rPr>
          <w:rFonts w:ascii="Arial" w:hAnsi="Arial" w:cs="Arial"/>
          <w:lang w:eastAsia="zh-CN"/>
        </w:rPr>
      </w:pPr>
      <w:r>
        <w:rPr>
          <w:rFonts w:ascii="Arial" w:hAnsi="Arial" w:cs="Arial"/>
          <w:lang w:eastAsia="zh-CN"/>
        </w:rPr>
        <w:t xml:space="preserve">10.5 </w:t>
      </w:r>
      <w:r w:rsidRPr="00101940">
        <w:rPr>
          <w:rFonts w:ascii="Arial" w:hAnsi="Arial" w:cs="Arial"/>
          <w:lang w:eastAsia="zh-CN"/>
        </w:rPr>
        <w:t xml:space="preserve">En caso que las controversias a que se refiere la cláusula anterior no puedan ser resueltas por </w:t>
      </w:r>
      <w:r w:rsidRPr="00101940">
        <w:rPr>
          <w:rFonts w:ascii="Arial" w:hAnsi="Arial" w:cs="Arial"/>
          <w:b/>
          <w:lang w:eastAsia="zh-CN"/>
        </w:rPr>
        <w:t>Las Partes</w:t>
      </w:r>
      <w:r w:rsidRPr="00101940">
        <w:rPr>
          <w:rFonts w:ascii="Arial" w:hAnsi="Arial" w:cs="Arial"/>
          <w:lang w:eastAsia="zh-CN"/>
        </w:rPr>
        <w:t>, serán sometidas a la jurisdicción de la Sala de lo Económico del Tribunal Pro</w:t>
      </w:r>
      <w:r>
        <w:rPr>
          <w:rFonts w:ascii="Arial" w:hAnsi="Arial" w:cs="Arial"/>
          <w:lang w:eastAsia="zh-CN"/>
        </w:rPr>
        <w:t>vincial Popular de La Habana.</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DÉCIMOPRIMERA: LEGISLACIÓN APLICABLE</w:t>
      </w:r>
    </w:p>
    <w:p w:rsidR="00656356" w:rsidRPr="00DB64D5" w:rsidRDefault="00656356" w:rsidP="004F6871">
      <w:pPr>
        <w:pStyle w:val="Prrafodelista"/>
        <w:numPr>
          <w:ilvl w:val="0"/>
          <w:numId w:val="5"/>
        </w:numPr>
        <w:tabs>
          <w:tab w:val="left" w:pos="567"/>
        </w:tabs>
        <w:suppressAutoHyphens/>
        <w:spacing w:after="0"/>
        <w:contextualSpacing w:val="0"/>
        <w:jc w:val="both"/>
        <w:rPr>
          <w:rFonts w:ascii="Arial" w:hAnsi="Arial" w:cs="Arial"/>
          <w:i/>
          <w:iCs/>
          <w:vanish/>
        </w:rPr>
      </w:pPr>
    </w:p>
    <w:p w:rsidR="00656356" w:rsidRPr="00DB64D5" w:rsidRDefault="00656356" w:rsidP="004F6871">
      <w:pPr>
        <w:tabs>
          <w:tab w:val="left" w:pos="567"/>
        </w:tabs>
        <w:suppressAutoHyphens/>
        <w:spacing w:after="0"/>
        <w:jc w:val="both"/>
        <w:rPr>
          <w:rFonts w:ascii="Arial" w:hAnsi="Arial" w:cs="Arial"/>
          <w:iCs/>
        </w:rPr>
      </w:pPr>
      <w:r>
        <w:rPr>
          <w:rFonts w:ascii="Arial" w:hAnsi="Arial" w:cs="Arial"/>
          <w:iCs/>
        </w:rPr>
        <w:t xml:space="preserve">10.1 </w:t>
      </w:r>
      <w:r w:rsidRPr="00DB64D5">
        <w:rPr>
          <w:rFonts w:ascii="Arial" w:hAnsi="Arial" w:cs="Arial"/>
          <w:iCs/>
        </w:rPr>
        <w:t>El</w:t>
      </w:r>
      <w:r>
        <w:rPr>
          <w:rFonts w:ascii="Arial" w:hAnsi="Arial" w:cs="Arial"/>
          <w:iCs/>
        </w:rPr>
        <w:t xml:space="preserve"> presente </w:t>
      </w:r>
      <w:r w:rsidRPr="00E46C58">
        <w:rPr>
          <w:rFonts w:ascii="Arial" w:hAnsi="Arial" w:cs="Arial"/>
          <w:b/>
          <w:iCs/>
        </w:rPr>
        <w:t>Contrato</w:t>
      </w:r>
      <w:r>
        <w:rPr>
          <w:rFonts w:ascii="Arial" w:hAnsi="Arial" w:cs="Arial"/>
          <w:iCs/>
        </w:rPr>
        <w:t xml:space="preserve"> se rige por:</w:t>
      </w:r>
    </w:p>
    <w:p w:rsidR="009B3201" w:rsidRDefault="009B3201" w:rsidP="009B3201">
      <w:pPr>
        <w:pStyle w:val="Prrafodelista"/>
        <w:numPr>
          <w:ilvl w:val="0"/>
          <w:numId w:val="30"/>
        </w:numPr>
        <w:autoSpaceDE w:val="0"/>
        <w:autoSpaceDN w:val="0"/>
        <w:adjustRightInd w:val="0"/>
        <w:spacing w:after="0"/>
        <w:jc w:val="both"/>
        <w:rPr>
          <w:rFonts w:ascii="Arial" w:hAnsi="Arial" w:cs="Arial"/>
          <w:iCs/>
        </w:rPr>
      </w:pPr>
      <w:r>
        <w:rPr>
          <w:rFonts w:ascii="Arial" w:hAnsi="Arial" w:cs="Arial"/>
          <w:iCs/>
        </w:rPr>
        <w:t>La Ley No 59 Código Civil.</w:t>
      </w:r>
    </w:p>
    <w:p w:rsidR="009B3201" w:rsidRDefault="009B3201" w:rsidP="009B3201">
      <w:pPr>
        <w:pStyle w:val="Prrafodelista"/>
        <w:numPr>
          <w:ilvl w:val="0"/>
          <w:numId w:val="30"/>
        </w:numPr>
        <w:autoSpaceDE w:val="0"/>
        <w:autoSpaceDN w:val="0"/>
        <w:adjustRightInd w:val="0"/>
        <w:spacing w:after="0"/>
        <w:jc w:val="both"/>
        <w:rPr>
          <w:rFonts w:ascii="Arial" w:hAnsi="Arial" w:cs="Arial"/>
          <w:iCs/>
        </w:rPr>
      </w:pPr>
      <w:r>
        <w:rPr>
          <w:rFonts w:ascii="Arial" w:hAnsi="Arial" w:cs="Arial"/>
          <w:iCs/>
        </w:rPr>
        <w:t>LPCAL con sus modificaciones introducidas por el Decreto Ley 241 del Procedimiento Económico.</w:t>
      </w:r>
    </w:p>
    <w:p w:rsidR="009B3201" w:rsidRDefault="009B3201" w:rsidP="009B3201">
      <w:pPr>
        <w:pStyle w:val="Prrafodelista"/>
        <w:numPr>
          <w:ilvl w:val="0"/>
          <w:numId w:val="30"/>
        </w:numPr>
        <w:autoSpaceDE w:val="0"/>
        <w:autoSpaceDN w:val="0"/>
        <w:adjustRightInd w:val="0"/>
        <w:spacing w:after="0"/>
        <w:jc w:val="both"/>
        <w:rPr>
          <w:rFonts w:ascii="Arial" w:hAnsi="Arial" w:cs="Arial"/>
          <w:iCs/>
        </w:rPr>
      </w:pPr>
      <w:r>
        <w:rPr>
          <w:rFonts w:ascii="Arial" w:hAnsi="Arial" w:cs="Arial"/>
          <w:iCs/>
        </w:rPr>
        <w:t>Decreto Ley No. 304 “De la Contratación Económica” de fecha 1ro de noviembre de 2012,</w:t>
      </w:r>
    </w:p>
    <w:p w:rsidR="009B3201" w:rsidRDefault="009B3201" w:rsidP="009B3201">
      <w:pPr>
        <w:pStyle w:val="Prrafodelista"/>
        <w:numPr>
          <w:ilvl w:val="0"/>
          <w:numId w:val="30"/>
        </w:numPr>
        <w:autoSpaceDE w:val="0"/>
        <w:autoSpaceDN w:val="0"/>
        <w:adjustRightInd w:val="0"/>
        <w:spacing w:after="0"/>
        <w:jc w:val="both"/>
        <w:rPr>
          <w:rFonts w:ascii="Arial" w:hAnsi="Arial" w:cs="Arial"/>
          <w:iCs/>
        </w:rPr>
      </w:pPr>
      <w:r>
        <w:rPr>
          <w:rFonts w:ascii="Arial" w:hAnsi="Arial" w:cs="Arial"/>
          <w:iCs/>
        </w:rPr>
        <w:t>Decreto 310 “De los Tipos de Contratos” de fecha 17 de diciembre de 2012.</w:t>
      </w:r>
    </w:p>
    <w:p w:rsidR="009B3201" w:rsidRDefault="009B3201" w:rsidP="009B3201">
      <w:pPr>
        <w:pStyle w:val="Prrafodelista"/>
        <w:numPr>
          <w:ilvl w:val="0"/>
          <w:numId w:val="30"/>
        </w:numPr>
        <w:autoSpaceDE w:val="0"/>
        <w:autoSpaceDN w:val="0"/>
        <w:adjustRightInd w:val="0"/>
        <w:spacing w:after="0"/>
        <w:jc w:val="both"/>
        <w:rPr>
          <w:rFonts w:ascii="Arial" w:hAnsi="Arial" w:cs="Arial"/>
          <w:iCs/>
        </w:rPr>
      </w:pPr>
      <w:r>
        <w:rPr>
          <w:rFonts w:ascii="Arial" w:hAnsi="Arial" w:cs="Arial"/>
          <w:iCs/>
        </w:rPr>
        <w:t>La Resolución 101 de 18 de noviembre del 2011 del BCC “Normas Bancarias para los Cobros y Pagos”.</w:t>
      </w:r>
    </w:p>
    <w:p w:rsidR="009B3201" w:rsidRDefault="009B3201" w:rsidP="009B3201">
      <w:pPr>
        <w:pStyle w:val="Prrafodelista"/>
        <w:numPr>
          <w:ilvl w:val="0"/>
          <w:numId w:val="30"/>
        </w:numPr>
        <w:autoSpaceDE w:val="0"/>
        <w:autoSpaceDN w:val="0"/>
        <w:adjustRightInd w:val="0"/>
        <w:spacing w:after="0"/>
        <w:jc w:val="both"/>
        <w:rPr>
          <w:rFonts w:ascii="Arial" w:hAnsi="Arial" w:cs="Arial"/>
          <w:iCs/>
        </w:rPr>
      </w:pPr>
      <w:r>
        <w:rPr>
          <w:rFonts w:ascii="Arial" w:hAnsi="Arial" w:cs="Arial"/>
          <w:iCs/>
        </w:rPr>
        <w:t xml:space="preserve">Resolución Conjunta No. 1 de 2005 del Ministerio de Finanzas y Precios y el Ministerio de Economía y Planificación, modificada por Resolución Conjunta No. 1 </w:t>
      </w:r>
      <w:r>
        <w:rPr>
          <w:rFonts w:ascii="Arial" w:hAnsi="Arial" w:cs="Arial"/>
          <w:iCs/>
        </w:rPr>
        <w:lastRenderedPageBreak/>
        <w:t>de 2016 del Ministerio de Finanzas y Precios y el Ministerio de Economía y Planificación.</w:t>
      </w:r>
    </w:p>
    <w:p w:rsidR="00656356" w:rsidRDefault="00656356" w:rsidP="004F6871">
      <w:pPr>
        <w:autoSpaceDE w:val="0"/>
        <w:autoSpaceDN w:val="0"/>
        <w:adjustRightInd w:val="0"/>
        <w:jc w:val="both"/>
        <w:rPr>
          <w:rFonts w:ascii="Arial" w:hAnsi="Arial" w:cs="Arial"/>
          <w:iCs/>
        </w:rPr>
      </w:pPr>
      <w:r w:rsidRPr="00DB64D5">
        <w:rPr>
          <w:rFonts w:ascii="Arial" w:hAnsi="Arial" w:cs="Arial"/>
          <w:iCs/>
        </w:rPr>
        <w:t>Así como por cuantas las disposiciones legales, tanto sustantivas como adjetivas sean de aplicación al caso.</w:t>
      </w:r>
    </w:p>
    <w:p w:rsidR="00656356" w:rsidRDefault="00656356" w:rsidP="004F6871">
      <w:pPr>
        <w:tabs>
          <w:tab w:val="left" w:pos="0"/>
        </w:tabs>
        <w:suppressAutoHyphens/>
        <w:spacing w:after="0"/>
        <w:jc w:val="both"/>
        <w:rPr>
          <w:rFonts w:ascii="Arial" w:hAnsi="Arial" w:cs="Arial"/>
        </w:rPr>
      </w:pPr>
      <w:r>
        <w:rPr>
          <w:rFonts w:ascii="Arial" w:hAnsi="Arial" w:cs="Arial"/>
        </w:rPr>
        <w:t>10.2 La promulgación de normas jurídicas que deroguen o modifiquen las normas expresadas en el apartado anterior no será motivo de modificación contractual.</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DÉCIMOSEGUNDA: TERMINACIÓN DEL CONTRATO</w:t>
      </w:r>
    </w:p>
    <w:p w:rsidR="00656356" w:rsidRPr="008A691B" w:rsidRDefault="00656356" w:rsidP="004F6871">
      <w:pPr>
        <w:pStyle w:val="Prrafodelista"/>
        <w:numPr>
          <w:ilvl w:val="0"/>
          <w:numId w:val="5"/>
        </w:numPr>
        <w:tabs>
          <w:tab w:val="left" w:pos="567"/>
        </w:tabs>
        <w:suppressAutoHyphens/>
        <w:spacing w:after="0"/>
        <w:contextualSpacing w:val="0"/>
        <w:jc w:val="both"/>
        <w:rPr>
          <w:rFonts w:ascii="Arial" w:eastAsia="Times New Roman" w:hAnsi="Arial" w:cs="Arial"/>
          <w:vanish/>
          <w:lang w:eastAsia="zh-CN"/>
        </w:rPr>
      </w:pPr>
    </w:p>
    <w:p w:rsidR="00656356" w:rsidRPr="00101940" w:rsidRDefault="00656356" w:rsidP="004F6871">
      <w:pPr>
        <w:tabs>
          <w:tab w:val="left" w:pos="0"/>
        </w:tabs>
        <w:suppressAutoHyphens/>
        <w:spacing w:after="0"/>
        <w:jc w:val="both"/>
        <w:rPr>
          <w:rFonts w:ascii="Arial" w:eastAsia="Times New Roman" w:hAnsi="Arial" w:cs="Arial"/>
          <w:lang w:eastAsia="zh-CN"/>
        </w:rPr>
      </w:pPr>
      <w:r>
        <w:rPr>
          <w:rFonts w:ascii="Arial" w:eastAsia="Times New Roman" w:hAnsi="Arial" w:cs="Arial"/>
          <w:lang w:eastAsia="zh-CN"/>
        </w:rPr>
        <w:t xml:space="preserve">12.1 </w:t>
      </w:r>
      <w:r w:rsidRPr="00101940">
        <w:rPr>
          <w:rFonts w:ascii="Arial" w:eastAsia="Times New Roman" w:hAnsi="Arial" w:cs="Arial"/>
          <w:lang w:eastAsia="zh-CN"/>
        </w:rPr>
        <w:t xml:space="preserve">Una de </w:t>
      </w:r>
      <w:r w:rsidRPr="00101940">
        <w:rPr>
          <w:rFonts w:ascii="Arial" w:eastAsia="Times New Roman" w:hAnsi="Arial" w:cs="Arial"/>
          <w:b/>
          <w:bCs/>
          <w:lang w:eastAsia="zh-CN"/>
        </w:rPr>
        <w:t>Las Partes</w:t>
      </w:r>
      <w:r w:rsidRPr="00101940">
        <w:rPr>
          <w:rFonts w:ascii="Arial" w:eastAsia="Times New Roman" w:hAnsi="Arial" w:cs="Arial"/>
          <w:lang w:eastAsia="zh-CN"/>
        </w:rPr>
        <w:t xml:space="preserve"> podrá dar por terminada la relación jurídica existente debido al incumplimiento por la otra </w:t>
      </w:r>
      <w:r w:rsidRPr="00B119B5">
        <w:rPr>
          <w:rFonts w:ascii="Arial" w:eastAsia="Times New Roman" w:hAnsi="Arial" w:cs="Arial"/>
          <w:b/>
          <w:bCs/>
          <w:lang w:eastAsia="zh-CN"/>
        </w:rPr>
        <w:t>Parte</w:t>
      </w:r>
      <w:r w:rsidRPr="00101940">
        <w:rPr>
          <w:rFonts w:ascii="Arial" w:eastAsia="Times New Roman" w:hAnsi="Arial" w:cs="Arial"/>
          <w:lang w:eastAsia="zh-CN"/>
        </w:rPr>
        <w:t xml:space="preserve"> de sus obligaciones, según lo dispuesto </w:t>
      </w:r>
      <w:r>
        <w:rPr>
          <w:rFonts w:ascii="Arial" w:eastAsia="Times New Roman" w:hAnsi="Arial" w:cs="Arial"/>
          <w:lang w:eastAsia="zh-CN"/>
        </w:rPr>
        <w:t>en la legislación vigente</w:t>
      </w:r>
      <w:r w:rsidRPr="00101940">
        <w:rPr>
          <w:rFonts w:ascii="Arial" w:eastAsia="Times New Roman" w:hAnsi="Arial" w:cs="Arial"/>
          <w:lang w:eastAsia="zh-CN"/>
        </w:rPr>
        <w:t xml:space="preserve">. La existencia del incumplimiento será denunciada de la forma establecida en este </w:t>
      </w:r>
      <w:r w:rsidRPr="00B119B5">
        <w:rPr>
          <w:rFonts w:ascii="Arial" w:eastAsia="Times New Roman" w:hAnsi="Arial" w:cs="Arial"/>
          <w:b/>
          <w:lang w:eastAsia="zh-CN"/>
        </w:rPr>
        <w:t>Contrato</w:t>
      </w:r>
      <w:r w:rsidRPr="00101940">
        <w:rPr>
          <w:rFonts w:ascii="Arial" w:eastAsia="Times New Roman" w:hAnsi="Arial" w:cs="Arial"/>
          <w:lang w:eastAsia="zh-CN"/>
        </w:rPr>
        <w:t xml:space="preserve">. </w:t>
      </w:r>
      <w:r w:rsidRPr="00101940">
        <w:rPr>
          <w:rFonts w:ascii="Arial" w:eastAsia="Times New Roman" w:hAnsi="Arial" w:cs="Arial"/>
          <w:b/>
          <w:lang w:eastAsia="zh-CN"/>
        </w:rPr>
        <w:t>La</w:t>
      </w:r>
      <w:r w:rsidRPr="00101940">
        <w:rPr>
          <w:rFonts w:ascii="Arial" w:eastAsia="Times New Roman" w:hAnsi="Arial" w:cs="Arial"/>
          <w:lang w:eastAsia="zh-CN"/>
        </w:rPr>
        <w:t xml:space="preserve"> </w:t>
      </w:r>
      <w:r w:rsidRPr="00101940">
        <w:rPr>
          <w:rFonts w:ascii="Arial" w:eastAsia="Times New Roman" w:hAnsi="Arial" w:cs="Arial"/>
          <w:b/>
          <w:bCs/>
          <w:lang w:eastAsia="zh-CN"/>
        </w:rPr>
        <w:t>Parte</w:t>
      </w:r>
      <w:r w:rsidRPr="00101940">
        <w:rPr>
          <w:rFonts w:ascii="Arial" w:eastAsia="Times New Roman" w:hAnsi="Arial" w:cs="Arial"/>
          <w:lang w:eastAsia="zh-CN"/>
        </w:rPr>
        <w:t xml:space="preserve"> infractora puede responder a dicha reclamación y luego tendrá un plazo de quince (15) días para subsanar la causa del incumplimiento. Al final de este plazo, si la causa de incumplimiento no hubiera sido subsanada, el </w:t>
      </w:r>
      <w:r w:rsidRPr="00101940">
        <w:rPr>
          <w:rFonts w:ascii="Arial" w:eastAsia="Times New Roman" w:hAnsi="Arial" w:cs="Arial"/>
          <w:b/>
          <w:bCs/>
          <w:lang w:eastAsia="zh-CN"/>
        </w:rPr>
        <w:t>Contrato</w:t>
      </w:r>
      <w:r w:rsidRPr="00101940">
        <w:rPr>
          <w:rFonts w:ascii="Arial" w:eastAsia="Times New Roman" w:hAnsi="Arial" w:cs="Arial"/>
          <w:lang w:eastAsia="zh-CN"/>
        </w:rPr>
        <w:t xml:space="preserve"> quedará resuelto automáticamente si así lo requiriese </w:t>
      </w:r>
      <w:r w:rsidRPr="00492DC0">
        <w:rPr>
          <w:rFonts w:ascii="Arial" w:eastAsia="Times New Roman" w:hAnsi="Arial" w:cs="Arial"/>
          <w:lang w:eastAsia="zh-CN"/>
        </w:rPr>
        <w:t>la</w:t>
      </w:r>
      <w:r w:rsidRPr="00101940">
        <w:rPr>
          <w:rFonts w:ascii="Arial" w:eastAsia="Times New Roman" w:hAnsi="Arial" w:cs="Arial"/>
          <w:b/>
          <w:lang w:eastAsia="zh-CN"/>
        </w:rPr>
        <w:t xml:space="preserve"> </w:t>
      </w:r>
      <w:r w:rsidRPr="00101940">
        <w:rPr>
          <w:rFonts w:ascii="Arial" w:eastAsia="Times New Roman" w:hAnsi="Arial" w:cs="Arial"/>
          <w:b/>
          <w:bCs/>
          <w:lang w:eastAsia="zh-CN"/>
        </w:rPr>
        <w:t>Parte</w:t>
      </w:r>
      <w:r w:rsidRPr="00101940">
        <w:rPr>
          <w:rFonts w:ascii="Arial" w:eastAsia="Times New Roman" w:hAnsi="Arial" w:cs="Arial"/>
          <w:lang w:eastAsia="zh-CN"/>
        </w:rPr>
        <w:t xml:space="preserve"> reclamante.</w:t>
      </w:r>
    </w:p>
    <w:p w:rsidR="00656356" w:rsidRPr="00101940" w:rsidRDefault="00656356" w:rsidP="004F6871">
      <w:pPr>
        <w:suppressAutoHyphens/>
        <w:spacing w:after="0"/>
        <w:jc w:val="both"/>
        <w:rPr>
          <w:rFonts w:ascii="Arial" w:eastAsia="Times New Roman" w:hAnsi="Arial" w:cs="Arial"/>
          <w:lang w:eastAsia="zh-CN"/>
        </w:rPr>
      </w:pPr>
    </w:p>
    <w:p w:rsidR="00656356" w:rsidRPr="00101940" w:rsidRDefault="00656356" w:rsidP="004F6871">
      <w:pPr>
        <w:tabs>
          <w:tab w:val="left" w:pos="567"/>
        </w:tabs>
        <w:suppressAutoHyphens/>
        <w:spacing w:after="0"/>
        <w:jc w:val="both"/>
        <w:rPr>
          <w:rFonts w:ascii="Arial" w:eastAsia="Times New Roman" w:hAnsi="Arial" w:cs="Arial"/>
          <w:lang w:eastAsia="zh-CN"/>
        </w:rPr>
      </w:pPr>
      <w:r>
        <w:rPr>
          <w:rFonts w:ascii="Arial" w:eastAsia="Times New Roman" w:hAnsi="Arial" w:cs="Arial"/>
          <w:lang w:eastAsia="zh-CN"/>
        </w:rPr>
        <w:t xml:space="preserve">12.2 </w:t>
      </w:r>
      <w:r w:rsidRPr="00101940">
        <w:rPr>
          <w:rFonts w:ascii="Arial" w:eastAsia="Times New Roman" w:hAnsi="Arial" w:cs="Arial"/>
          <w:lang w:eastAsia="zh-CN"/>
        </w:rPr>
        <w:t xml:space="preserve">La terminación del </w:t>
      </w:r>
      <w:r w:rsidRPr="00101940">
        <w:rPr>
          <w:rFonts w:ascii="Arial" w:eastAsia="Times New Roman" w:hAnsi="Arial" w:cs="Arial"/>
          <w:b/>
          <w:bCs/>
          <w:lang w:eastAsia="zh-CN"/>
        </w:rPr>
        <w:t>Contrato</w:t>
      </w:r>
      <w:r w:rsidRPr="00101940">
        <w:rPr>
          <w:rFonts w:ascii="Arial" w:eastAsia="Times New Roman" w:hAnsi="Arial" w:cs="Arial"/>
          <w:lang w:eastAsia="zh-CN"/>
        </w:rPr>
        <w:t xml:space="preserve"> no liberará a </w:t>
      </w:r>
      <w:r w:rsidRPr="00101940">
        <w:rPr>
          <w:rFonts w:ascii="Arial" w:eastAsia="Times New Roman" w:hAnsi="Arial" w:cs="Arial"/>
          <w:b/>
          <w:bCs/>
          <w:lang w:eastAsia="zh-CN"/>
        </w:rPr>
        <w:t>Las Partes</w:t>
      </w:r>
      <w:r w:rsidRPr="00101940">
        <w:rPr>
          <w:rFonts w:ascii="Arial" w:eastAsia="Times New Roman" w:hAnsi="Arial" w:cs="Arial"/>
          <w:lang w:eastAsia="zh-CN"/>
        </w:rPr>
        <w:t xml:space="preserve"> de las obligaciones de pago que se encuentren pendientes de cumplimiento.</w:t>
      </w:r>
    </w:p>
    <w:p w:rsidR="00656356" w:rsidRPr="00101940" w:rsidRDefault="00656356" w:rsidP="004F6871">
      <w:pPr>
        <w:suppressAutoHyphens/>
        <w:spacing w:after="0"/>
        <w:jc w:val="both"/>
        <w:rPr>
          <w:rFonts w:ascii="Arial" w:eastAsia="Times New Roman" w:hAnsi="Arial" w:cs="Arial"/>
          <w:lang w:eastAsia="zh-CN"/>
        </w:rPr>
      </w:pPr>
    </w:p>
    <w:p w:rsidR="00656356" w:rsidRPr="00101940" w:rsidRDefault="00656356" w:rsidP="004F6871">
      <w:pPr>
        <w:tabs>
          <w:tab w:val="left" w:pos="567"/>
        </w:tabs>
        <w:suppressAutoHyphens/>
        <w:spacing w:after="0"/>
        <w:jc w:val="both"/>
        <w:rPr>
          <w:rFonts w:ascii="Arial" w:eastAsia="Times New Roman" w:hAnsi="Arial" w:cs="Arial"/>
          <w:lang w:eastAsia="zh-CN"/>
        </w:rPr>
      </w:pPr>
      <w:r>
        <w:rPr>
          <w:rFonts w:ascii="Arial" w:eastAsia="Times New Roman" w:hAnsi="Arial" w:cs="Arial"/>
          <w:lang w:eastAsia="zh-CN"/>
        </w:rPr>
        <w:t xml:space="preserve">12.3 </w:t>
      </w:r>
      <w:r w:rsidRPr="00101940">
        <w:rPr>
          <w:rFonts w:ascii="Arial" w:eastAsia="Times New Roman" w:hAnsi="Arial" w:cs="Arial"/>
          <w:lang w:eastAsia="zh-CN"/>
        </w:rPr>
        <w:t xml:space="preserve">La terminación del presente </w:t>
      </w:r>
      <w:r w:rsidRPr="0025121B">
        <w:rPr>
          <w:rFonts w:ascii="Arial" w:eastAsia="Times New Roman" w:hAnsi="Arial" w:cs="Arial"/>
          <w:b/>
          <w:lang w:eastAsia="zh-CN"/>
        </w:rPr>
        <w:t>Contrato</w:t>
      </w:r>
      <w:r w:rsidRPr="00101940">
        <w:rPr>
          <w:rFonts w:ascii="Arial" w:eastAsia="Times New Roman" w:hAnsi="Arial" w:cs="Arial"/>
          <w:lang w:eastAsia="zh-CN"/>
        </w:rPr>
        <w:t xml:space="preserve"> antes del cumplimiento de su vigencia se expresará mediante </w:t>
      </w:r>
      <w:r w:rsidRPr="00101940">
        <w:rPr>
          <w:rFonts w:ascii="Arial" w:eastAsia="Times New Roman" w:hAnsi="Arial" w:cs="Arial"/>
          <w:b/>
          <w:lang w:eastAsia="zh-CN"/>
        </w:rPr>
        <w:t>Suplemento</w:t>
      </w:r>
      <w:r w:rsidRPr="00101940">
        <w:rPr>
          <w:rFonts w:ascii="Arial" w:eastAsia="Times New Roman" w:hAnsi="Arial" w:cs="Arial"/>
          <w:lang w:eastAsia="zh-CN"/>
        </w:rPr>
        <w:t>.</w:t>
      </w:r>
    </w:p>
    <w:p w:rsidR="00656356" w:rsidRPr="002A54BC" w:rsidRDefault="00656356" w:rsidP="004F6871">
      <w:pPr>
        <w:numPr>
          <w:ilvl w:val="1"/>
          <w:numId w:val="5"/>
        </w:numPr>
        <w:suppressAutoHyphens/>
        <w:spacing w:after="0"/>
        <w:ind w:left="0" w:firstLine="0"/>
        <w:jc w:val="both"/>
        <w:rPr>
          <w:rFonts w:ascii="Arial" w:hAnsi="Arial" w:cs="Arial"/>
          <w:vanish/>
          <w:lang w:eastAsia="zh-CN"/>
        </w:rPr>
      </w:pPr>
    </w:p>
    <w:p w:rsidR="00656356" w:rsidRPr="002A54BC" w:rsidRDefault="00656356" w:rsidP="004F6871">
      <w:pPr>
        <w:numPr>
          <w:ilvl w:val="0"/>
          <w:numId w:val="5"/>
        </w:numPr>
        <w:suppressAutoHyphens/>
        <w:autoSpaceDE w:val="0"/>
        <w:spacing w:after="0"/>
        <w:ind w:left="0" w:firstLine="0"/>
        <w:jc w:val="both"/>
        <w:rPr>
          <w:rFonts w:ascii="Arial" w:hAnsi="Arial" w:cs="Arial"/>
          <w:vanish/>
          <w:lang w:eastAsia="zh-CN"/>
        </w:rPr>
      </w:pP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DÉCIMOTERCERA: VIGENCIA</w:t>
      </w:r>
    </w:p>
    <w:p w:rsidR="00656356" w:rsidRPr="00101940" w:rsidRDefault="00656356" w:rsidP="004F6871">
      <w:pPr>
        <w:numPr>
          <w:ilvl w:val="0"/>
          <w:numId w:val="6"/>
        </w:numPr>
        <w:tabs>
          <w:tab w:val="left" w:pos="0"/>
        </w:tabs>
        <w:suppressAutoHyphens/>
        <w:autoSpaceDE w:val="0"/>
        <w:spacing w:after="0"/>
        <w:ind w:left="0" w:firstLine="0"/>
        <w:jc w:val="both"/>
        <w:rPr>
          <w:rFonts w:ascii="Arial" w:hAnsi="Arial" w:cs="Arial"/>
          <w:vanish/>
          <w:lang w:val="en-US" w:eastAsia="zh-CN"/>
        </w:rPr>
      </w:pPr>
    </w:p>
    <w:p w:rsidR="00656356" w:rsidRPr="00101940" w:rsidRDefault="00656356" w:rsidP="004F6871">
      <w:pPr>
        <w:numPr>
          <w:ilvl w:val="0"/>
          <w:numId w:val="6"/>
        </w:numPr>
        <w:tabs>
          <w:tab w:val="left" w:pos="0"/>
        </w:tabs>
        <w:suppressAutoHyphens/>
        <w:autoSpaceDE w:val="0"/>
        <w:spacing w:after="0"/>
        <w:ind w:left="0" w:firstLine="0"/>
        <w:jc w:val="both"/>
        <w:rPr>
          <w:rFonts w:ascii="Arial" w:hAnsi="Arial" w:cs="Arial"/>
          <w:vanish/>
          <w:lang w:val="en-US" w:eastAsia="zh-CN"/>
        </w:rPr>
      </w:pPr>
    </w:p>
    <w:p w:rsidR="00656356" w:rsidRPr="002F2E1A" w:rsidRDefault="00656356" w:rsidP="004F6871">
      <w:pPr>
        <w:tabs>
          <w:tab w:val="left" w:pos="142"/>
          <w:tab w:val="left" w:pos="567"/>
          <w:tab w:val="left" w:pos="709"/>
        </w:tabs>
        <w:suppressAutoHyphens/>
        <w:spacing w:after="0"/>
        <w:jc w:val="both"/>
        <w:rPr>
          <w:rFonts w:ascii="Arial" w:eastAsia="Times New Roman" w:hAnsi="Arial" w:cs="Arial"/>
          <w:lang w:eastAsia="zh-CN"/>
        </w:rPr>
      </w:pPr>
      <w:r>
        <w:rPr>
          <w:rFonts w:ascii="Arial" w:eastAsia="Times New Roman" w:hAnsi="Arial" w:cs="Arial"/>
          <w:lang w:eastAsia="zh-CN"/>
        </w:rPr>
        <w:t xml:space="preserve">13.1 </w:t>
      </w:r>
      <w:r w:rsidRPr="0077104D">
        <w:rPr>
          <w:rFonts w:ascii="Arial" w:eastAsia="Times New Roman" w:hAnsi="Arial" w:cs="Arial"/>
          <w:lang w:eastAsia="zh-CN"/>
        </w:rPr>
        <w:t xml:space="preserve">Este </w:t>
      </w:r>
      <w:r w:rsidRPr="0077104D">
        <w:rPr>
          <w:rFonts w:ascii="Arial" w:eastAsia="Times New Roman" w:hAnsi="Arial" w:cs="Arial"/>
          <w:b/>
          <w:lang w:eastAsia="zh-CN"/>
        </w:rPr>
        <w:t>Contrato</w:t>
      </w:r>
      <w:r w:rsidRPr="0077104D">
        <w:rPr>
          <w:rFonts w:ascii="Arial" w:eastAsia="Times New Roman" w:hAnsi="Arial" w:cs="Arial"/>
          <w:lang w:eastAsia="zh-CN"/>
        </w:rPr>
        <w:t xml:space="preserve"> entrará en vigor a partir de la fecha de su firma y se considerará vigente hasta tanto se cumplan todas las obligaciones que en él se estipulan, salvo que una de las partes solicite su terminación anticipada, según lo previsto en el presente </w:t>
      </w:r>
      <w:r w:rsidRPr="0077104D">
        <w:rPr>
          <w:rFonts w:ascii="Arial" w:eastAsia="Times New Roman" w:hAnsi="Arial" w:cs="Arial"/>
          <w:b/>
          <w:lang w:eastAsia="zh-CN"/>
        </w:rPr>
        <w:t>Contrato</w:t>
      </w:r>
      <w:r w:rsidRPr="0077104D">
        <w:rPr>
          <w:rFonts w:ascii="Arial" w:eastAsia="Times New Roman" w:hAnsi="Arial" w:cs="Arial"/>
          <w:lang w:eastAsia="zh-CN"/>
        </w:rPr>
        <w:t>.</w:t>
      </w:r>
    </w:p>
    <w:p w:rsidR="00656356" w:rsidRPr="00656356" w:rsidRDefault="00656356" w:rsidP="004F6871">
      <w:pPr>
        <w:pStyle w:val="Ttulo1"/>
        <w:spacing w:before="240" w:after="120"/>
        <w:rPr>
          <w:rFonts w:ascii="Arial" w:hAnsi="Arial"/>
          <w:b/>
          <w:color w:val="auto"/>
          <w:sz w:val="22"/>
        </w:rPr>
      </w:pPr>
      <w:r w:rsidRPr="00656356">
        <w:rPr>
          <w:rFonts w:ascii="Arial" w:hAnsi="Arial"/>
          <w:b/>
          <w:color w:val="auto"/>
          <w:sz w:val="22"/>
        </w:rPr>
        <w:t xml:space="preserve">DECIMOCUARTA: DISPOSICIONES FINALES  </w:t>
      </w:r>
    </w:p>
    <w:p w:rsidR="00656356" w:rsidRPr="00101940" w:rsidRDefault="00656356" w:rsidP="004F6871">
      <w:pPr>
        <w:numPr>
          <w:ilvl w:val="0"/>
          <w:numId w:val="7"/>
        </w:numPr>
        <w:tabs>
          <w:tab w:val="left" w:pos="0"/>
        </w:tabs>
        <w:suppressAutoHyphens/>
        <w:autoSpaceDE w:val="0"/>
        <w:spacing w:after="0"/>
        <w:ind w:left="0" w:firstLine="0"/>
        <w:jc w:val="both"/>
        <w:rPr>
          <w:rFonts w:ascii="Arial" w:hAnsi="Arial" w:cs="Arial"/>
          <w:vanish/>
          <w:lang w:val="en-US" w:eastAsia="zh-CN"/>
        </w:rPr>
      </w:pPr>
    </w:p>
    <w:p w:rsidR="00656356" w:rsidRPr="00101940" w:rsidRDefault="00656356" w:rsidP="004F6871">
      <w:pPr>
        <w:numPr>
          <w:ilvl w:val="0"/>
          <w:numId w:val="7"/>
        </w:numPr>
        <w:tabs>
          <w:tab w:val="left" w:pos="0"/>
        </w:tabs>
        <w:suppressAutoHyphens/>
        <w:autoSpaceDE w:val="0"/>
        <w:spacing w:after="0"/>
        <w:ind w:left="0" w:firstLine="0"/>
        <w:jc w:val="both"/>
        <w:rPr>
          <w:rFonts w:ascii="Arial" w:hAnsi="Arial" w:cs="Arial"/>
          <w:vanish/>
          <w:lang w:val="en-US" w:eastAsia="zh-CN"/>
        </w:rPr>
      </w:pPr>
    </w:p>
    <w:p w:rsidR="00656356" w:rsidRPr="00101940" w:rsidRDefault="00656356" w:rsidP="004F6871">
      <w:pPr>
        <w:numPr>
          <w:ilvl w:val="0"/>
          <w:numId w:val="7"/>
        </w:numPr>
        <w:tabs>
          <w:tab w:val="left" w:pos="0"/>
        </w:tabs>
        <w:suppressAutoHyphens/>
        <w:autoSpaceDE w:val="0"/>
        <w:spacing w:after="0"/>
        <w:ind w:left="0" w:firstLine="0"/>
        <w:jc w:val="both"/>
        <w:rPr>
          <w:rFonts w:ascii="Arial" w:hAnsi="Arial" w:cs="Arial"/>
          <w:vanish/>
          <w:lang w:val="en-US" w:eastAsia="zh-CN"/>
        </w:rPr>
      </w:pPr>
    </w:p>
    <w:p w:rsidR="00656356" w:rsidRPr="00101940" w:rsidRDefault="00656356" w:rsidP="004F6871">
      <w:pPr>
        <w:tabs>
          <w:tab w:val="left" w:pos="567"/>
        </w:tabs>
        <w:suppressAutoHyphens/>
        <w:autoSpaceDE w:val="0"/>
        <w:spacing w:after="0"/>
        <w:jc w:val="both"/>
        <w:rPr>
          <w:rFonts w:ascii="Arial" w:hAnsi="Arial" w:cs="Arial"/>
          <w:lang w:eastAsia="zh-CN"/>
        </w:rPr>
      </w:pPr>
      <w:r>
        <w:rPr>
          <w:rFonts w:ascii="Arial" w:hAnsi="Arial" w:cs="Arial"/>
          <w:lang w:eastAsia="zh-CN"/>
        </w:rPr>
        <w:t xml:space="preserve">14.1 </w:t>
      </w:r>
      <w:r w:rsidRPr="00101940">
        <w:rPr>
          <w:rFonts w:ascii="Arial" w:hAnsi="Arial" w:cs="Arial"/>
          <w:lang w:eastAsia="zh-CN"/>
        </w:rPr>
        <w:t xml:space="preserve">Ninguna de </w:t>
      </w:r>
      <w:r w:rsidRPr="00101940">
        <w:rPr>
          <w:rFonts w:ascii="Arial" w:hAnsi="Arial" w:cs="Arial"/>
          <w:b/>
          <w:lang w:eastAsia="zh-CN"/>
        </w:rPr>
        <w:t>Las Partes</w:t>
      </w:r>
      <w:r w:rsidRPr="00101940">
        <w:rPr>
          <w:rFonts w:ascii="Arial" w:hAnsi="Arial" w:cs="Arial"/>
          <w:lang w:eastAsia="zh-CN"/>
        </w:rPr>
        <w:t xml:space="preserve">, asume responsabilidad por las obligaciones que la otra contraiga para la ejecución de los </w:t>
      </w:r>
      <w:r w:rsidRPr="00101940">
        <w:rPr>
          <w:rFonts w:ascii="Arial" w:hAnsi="Arial" w:cs="Arial"/>
          <w:b/>
          <w:lang w:eastAsia="zh-CN"/>
        </w:rPr>
        <w:t>Proyectos</w:t>
      </w:r>
      <w:r w:rsidRPr="00101940">
        <w:rPr>
          <w:rFonts w:ascii="Arial" w:hAnsi="Arial" w:cs="Arial"/>
          <w:lang w:eastAsia="zh-CN"/>
        </w:rPr>
        <w:t>.</w:t>
      </w:r>
    </w:p>
    <w:p w:rsidR="00656356" w:rsidRPr="00101940" w:rsidRDefault="00656356" w:rsidP="004F6871">
      <w:pPr>
        <w:suppressAutoHyphens/>
        <w:autoSpaceDE w:val="0"/>
        <w:spacing w:after="0"/>
        <w:jc w:val="both"/>
        <w:rPr>
          <w:rFonts w:ascii="Arial" w:hAnsi="Arial" w:cs="Arial"/>
          <w:lang w:eastAsia="zh-CN"/>
        </w:rPr>
      </w:pPr>
    </w:p>
    <w:p w:rsidR="00656356" w:rsidRPr="00101940" w:rsidRDefault="00656356" w:rsidP="004F6871">
      <w:pPr>
        <w:tabs>
          <w:tab w:val="left" w:pos="567"/>
        </w:tabs>
        <w:suppressAutoHyphens/>
        <w:autoSpaceDE w:val="0"/>
        <w:spacing w:after="0"/>
        <w:jc w:val="both"/>
        <w:rPr>
          <w:rFonts w:ascii="Arial" w:hAnsi="Arial" w:cs="Arial"/>
          <w:lang w:eastAsia="zh-CN"/>
        </w:rPr>
      </w:pPr>
      <w:r>
        <w:rPr>
          <w:rFonts w:ascii="Arial" w:hAnsi="Arial" w:cs="Arial"/>
          <w:lang w:eastAsia="zh-CN"/>
        </w:rPr>
        <w:t xml:space="preserve">14.2 </w:t>
      </w:r>
      <w:r w:rsidRPr="00101940">
        <w:rPr>
          <w:rFonts w:ascii="Arial" w:hAnsi="Arial" w:cs="Arial"/>
          <w:lang w:eastAsia="zh-CN"/>
        </w:rPr>
        <w:t xml:space="preserve">Excepto se establezca de otra forma los plazos de días establecidos en el </w:t>
      </w:r>
      <w:r w:rsidRPr="00101940">
        <w:rPr>
          <w:rFonts w:ascii="Arial" w:hAnsi="Arial" w:cs="Arial"/>
          <w:b/>
          <w:lang w:eastAsia="zh-CN"/>
        </w:rPr>
        <w:t>Contrato</w:t>
      </w:r>
      <w:r w:rsidRPr="00101940">
        <w:rPr>
          <w:rFonts w:ascii="Arial" w:hAnsi="Arial" w:cs="Arial"/>
          <w:lang w:eastAsia="zh-CN"/>
        </w:rPr>
        <w:t xml:space="preserve"> se refiere a días </w:t>
      </w:r>
      <w:r>
        <w:rPr>
          <w:rFonts w:ascii="Arial" w:hAnsi="Arial" w:cs="Arial"/>
          <w:lang w:eastAsia="zh-CN"/>
        </w:rPr>
        <w:t>naturales</w:t>
      </w:r>
      <w:r w:rsidRPr="00101940">
        <w:rPr>
          <w:rFonts w:ascii="Arial" w:hAnsi="Arial" w:cs="Arial"/>
          <w:lang w:eastAsia="zh-CN"/>
        </w:rPr>
        <w:t>.</w:t>
      </w:r>
    </w:p>
    <w:p w:rsidR="00656356" w:rsidRPr="00101940" w:rsidRDefault="00656356" w:rsidP="004F6871">
      <w:pPr>
        <w:suppressAutoHyphens/>
        <w:autoSpaceDE w:val="0"/>
        <w:spacing w:after="0"/>
        <w:jc w:val="both"/>
        <w:rPr>
          <w:rFonts w:ascii="Arial" w:hAnsi="Arial" w:cs="Arial"/>
          <w:lang w:eastAsia="zh-CN"/>
        </w:rPr>
      </w:pPr>
    </w:p>
    <w:p w:rsidR="00656356" w:rsidRPr="00101940" w:rsidRDefault="00656356" w:rsidP="004F6871">
      <w:pPr>
        <w:suppressAutoHyphens/>
        <w:spacing w:after="0"/>
        <w:jc w:val="both"/>
        <w:rPr>
          <w:rFonts w:ascii="Arial" w:hAnsi="Arial" w:cs="Arial"/>
          <w:lang w:eastAsia="zh-CN"/>
        </w:rPr>
      </w:pPr>
      <w:r w:rsidRPr="00101940">
        <w:rPr>
          <w:rFonts w:ascii="Arial" w:hAnsi="Arial" w:cs="Arial"/>
          <w:lang w:eastAsia="zh-CN"/>
        </w:rPr>
        <w:t xml:space="preserve">Y para constancia lo firman en dos (2) ejemplares, al mismo tenor y efectos legales, en La Habana, a los _______ días del mes de ___________________ </w:t>
      </w:r>
      <w:proofErr w:type="spellStart"/>
      <w:r w:rsidRPr="00101940">
        <w:rPr>
          <w:rFonts w:ascii="Arial" w:hAnsi="Arial" w:cs="Arial"/>
          <w:lang w:eastAsia="zh-CN"/>
        </w:rPr>
        <w:t>de</w:t>
      </w:r>
      <w:proofErr w:type="spellEnd"/>
      <w:r w:rsidRPr="00101940">
        <w:rPr>
          <w:rFonts w:ascii="Arial" w:hAnsi="Arial" w:cs="Arial"/>
          <w:lang w:eastAsia="zh-CN"/>
        </w:rPr>
        <w:t xml:space="preserve"> _______.</w:t>
      </w:r>
    </w:p>
    <w:p w:rsidR="00656356" w:rsidRDefault="00656356" w:rsidP="004F6871">
      <w:pPr>
        <w:suppressAutoHyphens/>
        <w:spacing w:after="0"/>
        <w:jc w:val="both"/>
        <w:rPr>
          <w:rFonts w:ascii="Arial" w:hAnsi="Arial" w:cs="Arial"/>
          <w:lang w:eastAsia="ar-SA"/>
        </w:rPr>
      </w:pPr>
    </w:p>
    <w:p w:rsidR="00656356" w:rsidRDefault="00656356" w:rsidP="004F6871">
      <w:pPr>
        <w:suppressAutoHyphens/>
        <w:spacing w:after="0"/>
        <w:jc w:val="both"/>
        <w:rPr>
          <w:rFonts w:ascii="Arial" w:hAnsi="Arial" w:cs="Arial"/>
          <w:lang w:eastAsia="ar-SA"/>
        </w:rPr>
      </w:pPr>
    </w:p>
    <w:tbl>
      <w:tblPr>
        <w:tblW w:w="5000" w:type="pct"/>
        <w:jc w:val="center"/>
        <w:tblLook w:val="04A0" w:firstRow="1" w:lastRow="0" w:firstColumn="1" w:lastColumn="0" w:noHBand="0" w:noVBand="1"/>
      </w:tblPr>
      <w:tblGrid>
        <w:gridCol w:w="3680"/>
        <w:gridCol w:w="990"/>
        <w:gridCol w:w="4168"/>
      </w:tblGrid>
      <w:tr w:rsidR="00656356" w:rsidRPr="00101940" w:rsidTr="004F6871">
        <w:trPr>
          <w:trHeight w:val="1342"/>
          <w:jc w:val="center"/>
        </w:trPr>
        <w:tc>
          <w:tcPr>
            <w:tcW w:w="2082" w:type="pct"/>
            <w:tcBorders>
              <w:top w:val="single" w:sz="4" w:space="0" w:color="auto"/>
            </w:tcBorders>
            <w:hideMark/>
          </w:tcPr>
          <w:p w:rsidR="00656356" w:rsidRDefault="006811DA" w:rsidP="004F6871">
            <w:pPr>
              <w:spacing w:after="0"/>
              <w:jc w:val="center"/>
              <w:rPr>
                <w:rFonts w:ascii="Arial" w:hAnsi="Arial" w:cs="Arial"/>
                <w:b/>
              </w:rPr>
            </w:pPr>
            <w:r w:rsidRPr="006811DA">
              <w:rPr>
                <w:rFonts w:ascii="Arial" w:hAnsi="Arial" w:cs="Arial"/>
                <w:b/>
              </w:rPr>
              <w:t>Marelys Peláez Cervantes</w:t>
            </w:r>
          </w:p>
          <w:p w:rsidR="006811DA" w:rsidRDefault="006811DA" w:rsidP="004F6871">
            <w:pPr>
              <w:spacing w:after="0"/>
              <w:jc w:val="center"/>
              <w:rPr>
                <w:rFonts w:ascii="Arial" w:hAnsi="Arial" w:cs="Arial"/>
                <w:b/>
              </w:rPr>
            </w:pPr>
            <w:r w:rsidRPr="006811DA">
              <w:rPr>
                <w:rFonts w:ascii="Arial" w:hAnsi="Arial" w:cs="Arial"/>
                <w:b/>
              </w:rPr>
              <w:t>Directora de Desarrollo Tecnológico</w:t>
            </w:r>
          </w:p>
          <w:p w:rsidR="006811DA" w:rsidRPr="00101940" w:rsidRDefault="006811DA" w:rsidP="004F6871">
            <w:pPr>
              <w:spacing w:after="0"/>
              <w:jc w:val="center"/>
              <w:rPr>
                <w:rFonts w:ascii="Arial" w:eastAsia="Times New Roman" w:hAnsi="Arial" w:cs="Arial"/>
                <w:b/>
              </w:rPr>
            </w:pPr>
            <w:r w:rsidRPr="006811DA">
              <w:rPr>
                <w:rFonts w:ascii="Arial" w:hAnsi="Arial" w:cs="Arial"/>
                <w:b/>
              </w:rPr>
              <w:t>Empresa de Impermeabilizantes</w:t>
            </w:r>
          </w:p>
        </w:tc>
        <w:tc>
          <w:tcPr>
            <w:tcW w:w="560" w:type="pct"/>
          </w:tcPr>
          <w:p w:rsidR="00656356" w:rsidRPr="00101940" w:rsidRDefault="00656356" w:rsidP="004F6871">
            <w:pPr>
              <w:snapToGrid w:val="0"/>
              <w:spacing w:after="0"/>
              <w:jc w:val="center"/>
              <w:rPr>
                <w:rFonts w:ascii="Arial" w:eastAsia="Times New Roman" w:hAnsi="Arial" w:cs="Arial"/>
                <w:b/>
              </w:rPr>
            </w:pPr>
          </w:p>
        </w:tc>
        <w:tc>
          <w:tcPr>
            <w:tcW w:w="2358" w:type="pct"/>
            <w:tcBorders>
              <w:top w:val="single" w:sz="4" w:space="0" w:color="auto"/>
            </w:tcBorders>
            <w:hideMark/>
          </w:tcPr>
          <w:p w:rsidR="00656356" w:rsidRPr="00101940" w:rsidRDefault="00656356" w:rsidP="004F6871">
            <w:pPr>
              <w:spacing w:after="0"/>
              <w:jc w:val="center"/>
              <w:rPr>
                <w:rFonts w:ascii="Arial" w:eastAsia="Times New Roman" w:hAnsi="Arial" w:cs="Arial"/>
                <w:b/>
                <w:szCs w:val="24"/>
              </w:rPr>
            </w:pPr>
            <w:r w:rsidRPr="00D713CC">
              <w:rPr>
                <w:rFonts w:ascii="Arial" w:eastAsia="Times New Roman" w:hAnsi="Arial" w:cs="Arial"/>
                <w:b/>
                <w:lang w:eastAsia="es-ES"/>
              </w:rPr>
              <w:t>MSc. Rafael Luis Torralbas Ezpeleta</w:t>
            </w:r>
          </w:p>
          <w:p w:rsidR="00656356" w:rsidRPr="00101940" w:rsidRDefault="00656356" w:rsidP="004F6871">
            <w:pPr>
              <w:spacing w:after="0"/>
              <w:jc w:val="center"/>
              <w:rPr>
                <w:rFonts w:ascii="Arial" w:eastAsia="Times New Roman" w:hAnsi="Arial" w:cs="Arial"/>
                <w:b/>
              </w:rPr>
            </w:pPr>
            <w:r>
              <w:rPr>
                <w:rFonts w:ascii="Arial" w:eastAsia="Times New Roman" w:hAnsi="Arial" w:cs="Arial"/>
                <w:b/>
                <w:szCs w:val="24"/>
              </w:rPr>
              <w:t>Director</w:t>
            </w:r>
            <w:r w:rsidRPr="001D713A">
              <w:rPr>
                <w:rFonts w:ascii="Arial" w:eastAsia="Times New Roman" w:hAnsi="Arial" w:cs="Arial"/>
                <w:b/>
                <w:szCs w:val="24"/>
              </w:rPr>
              <w:t xml:space="preserve"> de la Dirección de Transferencia de Tecnología</w:t>
            </w:r>
          </w:p>
          <w:p w:rsidR="00656356" w:rsidRPr="00101940" w:rsidRDefault="00656356" w:rsidP="004F6871">
            <w:pPr>
              <w:spacing w:after="0"/>
              <w:jc w:val="center"/>
              <w:rPr>
                <w:rFonts w:ascii="Arial" w:eastAsia="Times New Roman" w:hAnsi="Arial" w:cs="Arial"/>
                <w:b/>
              </w:rPr>
            </w:pPr>
            <w:r w:rsidRPr="00101940">
              <w:rPr>
                <w:rFonts w:ascii="Arial" w:eastAsia="Times New Roman" w:hAnsi="Arial" w:cs="Arial"/>
                <w:b/>
              </w:rPr>
              <w:t>Universidad de las Ciencias Informáticas</w:t>
            </w:r>
          </w:p>
        </w:tc>
      </w:tr>
    </w:tbl>
    <w:p w:rsidR="00803267" w:rsidRDefault="00803267" w:rsidP="004F6871">
      <w:pPr>
        <w:spacing w:after="0"/>
        <w:ind w:right="-1652"/>
        <w:jc w:val="center"/>
        <w:rPr>
          <w:rFonts w:ascii="Arial" w:eastAsia="Times New Roman" w:hAnsi="Arial" w:cs="Arial"/>
          <w:b/>
          <w:bCs/>
          <w:color w:val="000000"/>
          <w:sz w:val="24"/>
          <w:szCs w:val="24"/>
          <w:lang w:eastAsia="zh-CN"/>
        </w:rPr>
        <w:sectPr w:rsidR="00803267" w:rsidSect="004F6871">
          <w:footerReference w:type="default" r:id="rId10"/>
          <w:footerReference w:type="first" r:id="rId11"/>
          <w:pgSz w:w="12240" w:h="15840" w:code="1"/>
          <w:pgMar w:top="1418" w:right="1701" w:bottom="851" w:left="1701" w:header="709" w:footer="709" w:gutter="0"/>
          <w:cols w:space="708"/>
          <w:titlePg/>
          <w:docGrid w:linePitch="360"/>
        </w:sectPr>
      </w:pPr>
    </w:p>
    <w:p w:rsidR="00223DBB" w:rsidRPr="00947B28" w:rsidRDefault="007210BF" w:rsidP="004F6871">
      <w:pPr>
        <w:spacing w:after="0"/>
        <w:jc w:val="center"/>
        <w:rPr>
          <w:rFonts w:ascii="Arial" w:hAnsi="Arial" w:cs="Arial"/>
          <w:i/>
        </w:rPr>
      </w:pPr>
      <w:r>
        <w:rPr>
          <w:rFonts w:ascii="Arial" w:hAnsi="Arial" w:cs="Arial"/>
          <w:b/>
          <w:bCs/>
          <w:color w:val="000000"/>
        </w:rPr>
        <w:lastRenderedPageBreak/>
        <w:t xml:space="preserve">Anexo 1: </w:t>
      </w:r>
      <w:r w:rsidRPr="00947B28">
        <w:rPr>
          <w:rFonts w:ascii="Arial" w:hAnsi="Arial" w:cs="Arial"/>
          <w:b/>
          <w:bCs/>
          <w:color w:val="000000"/>
        </w:rPr>
        <w:t>Oferta Técnico Comercial</w:t>
      </w:r>
      <w:bookmarkStart w:id="0" w:name="_GoBack"/>
      <w:bookmarkEnd w:id="0"/>
    </w:p>
    <w:p w:rsidR="007210BF" w:rsidRDefault="007210BF" w:rsidP="004F6871">
      <w:pPr>
        <w:tabs>
          <w:tab w:val="left" w:pos="1620"/>
        </w:tabs>
        <w:spacing w:after="0"/>
        <w:jc w:val="both"/>
        <w:rPr>
          <w:rFonts w:ascii="Arial" w:hAnsi="Arial" w:cs="Arial"/>
          <w:i/>
        </w:rPr>
      </w:pPr>
    </w:p>
    <w:tbl>
      <w:tblPr>
        <w:tblW w:w="0" w:type="auto"/>
        <w:tblLook w:val="04A0" w:firstRow="1" w:lastRow="0" w:firstColumn="1" w:lastColumn="0" w:noHBand="0" w:noVBand="1"/>
      </w:tblPr>
      <w:tblGrid>
        <w:gridCol w:w="1242"/>
        <w:gridCol w:w="9722"/>
        <w:gridCol w:w="1919"/>
        <w:gridCol w:w="1512"/>
      </w:tblGrid>
      <w:tr w:rsidR="000C2CA1" w:rsidRPr="00192A0A" w:rsidTr="00402AF5">
        <w:tc>
          <w:tcPr>
            <w:tcW w:w="1242" w:type="dxa"/>
            <w:shd w:val="clear" w:color="auto" w:fill="auto"/>
          </w:tcPr>
          <w:p w:rsidR="004B27BE" w:rsidRPr="00192A0A" w:rsidRDefault="004B27BE" w:rsidP="004F6871">
            <w:pPr>
              <w:spacing w:after="0"/>
              <w:jc w:val="center"/>
              <w:rPr>
                <w:rFonts w:ascii="Arial" w:hAnsi="Arial" w:cs="Arial"/>
                <w:b/>
                <w:bCs/>
                <w:i/>
                <w:iCs/>
                <w:color w:val="000000"/>
              </w:rPr>
            </w:pPr>
            <w:r w:rsidRPr="00192A0A">
              <w:rPr>
                <w:rFonts w:ascii="Arial" w:hAnsi="Arial" w:cs="Arial"/>
                <w:b/>
                <w:bCs/>
                <w:i/>
                <w:iCs/>
                <w:color w:val="000000"/>
              </w:rPr>
              <w:t>Proyecto:</w:t>
            </w:r>
          </w:p>
        </w:tc>
        <w:tc>
          <w:tcPr>
            <w:tcW w:w="9722" w:type="dxa"/>
            <w:shd w:val="clear" w:color="auto" w:fill="auto"/>
          </w:tcPr>
          <w:p w:rsidR="004B27BE" w:rsidRPr="00192A0A" w:rsidRDefault="004B27BE" w:rsidP="008435BC">
            <w:pPr>
              <w:spacing w:after="0"/>
              <w:rPr>
                <w:rFonts w:ascii="Arial" w:eastAsia="Times New Roman" w:hAnsi="Arial" w:cs="Arial"/>
                <w:b/>
                <w:bCs/>
                <w:color w:val="000000"/>
                <w:lang w:eastAsia="zh-CN"/>
              </w:rPr>
            </w:pPr>
            <w:r w:rsidRPr="006D12AF">
              <w:rPr>
                <w:rFonts w:ascii="Arial" w:eastAsia="Times New Roman" w:hAnsi="Arial" w:cs="Arial"/>
                <w:b/>
                <w:bCs/>
                <w:color w:val="000000"/>
                <w:lang w:eastAsia="zh-CN"/>
              </w:rPr>
              <w:t>Portal web para</w:t>
            </w:r>
            <w:r w:rsidR="000C2CA1">
              <w:rPr>
                <w:rFonts w:ascii="Arial" w:eastAsia="Times New Roman" w:hAnsi="Arial" w:cs="Arial"/>
                <w:b/>
                <w:bCs/>
                <w:color w:val="000000"/>
                <w:lang w:eastAsia="zh-CN"/>
              </w:rPr>
              <w:t xml:space="preserve"> </w:t>
            </w:r>
            <w:r w:rsidR="008435BC">
              <w:rPr>
                <w:rFonts w:ascii="Arial" w:eastAsia="Times New Roman" w:hAnsi="Arial" w:cs="Arial"/>
                <w:b/>
                <w:bCs/>
                <w:color w:val="000000"/>
                <w:lang w:eastAsia="zh-CN"/>
              </w:rPr>
              <w:t>la Empresa Impermeabilizadora de La Lisa</w:t>
            </w:r>
          </w:p>
        </w:tc>
        <w:tc>
          <w:tcPr>
            <w:tcW w:w="1919" w:type="dxa"/>
            <w:shd w:val="clear" w:color="auto" w:fill="auto"/>
          </w:tcPr>
          <w:p w:rsidR="004B27BE" w:rsidRPr="00192A0A" w:rsidRDefault="004B27BE" w:rsidP="004F6871">
            <w:pPr>
              <w:spacing w:after="0"/>
              <w:jc w:val="right"/>
              <w:rPr>
                <w:rFonts w:ascii="Arial" w:hAnsi="Arial" w:cs="Arial"/>
                <w:color w:val="000000"/>
              </w:rPr>
            </w:pPr>
            <w:r w:rsidRPr="00192A0A">
              <w:rPr>
                <w:rFonts w:ascii="Arial" w:hAnsi="Arial" w:cs="Arial"/>
                <w:b/>
                <w:bCs/>
                <w:i/>
                <w:iCs/>
                <w:color w:val="000000"/>
              </w:rPr>
              <w:t xml:space="preserve">Código: </w:t>
            </w:r>
          </w:p>
        </w:tc>
        <w:tc>
          <w:tcPr>
            <w:tcW w:w="1512" w:type="dxa"/>
            <w:shd w:val="clear" w:color="auto" w:fill="auto"/>
          </w:tcPr>
          <w:p w:rsidR="004B27BE" w:rsidRPr="00CF5D99" w:rsidRDefault="008435BC" w:rsidP="004F6871">
            <w:pPr>
              <w:spacing w:after="0"/>
              <w:rPr>
                <w:rFonts w:ascii="Arial" w:hAnsi="Arial" w:cs="Arial"/>
                <w:b/>
                <w:color w:val="000000"/>
              </w:rPr>
            </w:pPr>
            <w:r>
              <w:rPr>
                <w:rFonts w:ascii="Arial" w:hAnsi="Arial" w:cs="Arial"/>
                <w:b/>
                <w:color w:val="000000"/>
              </w:rPr>
              <w:t>2018.122</w:t>
            </w:r>
          </w:p>
        </w:tc>
      </w:tr>
      <w:tr w:rsidR="008435BC" w:rsidRPr="00192A0A" w:rsidTr="00402AF5">
        <w:tc>
          <w:tcPr>
            <w:tcW w:w="1242" w:type="dxa"/>
            <w:shd w:val="clear" w:color="auto" w:fill="auto"/>
          </w:tcPr>
          <w:p w:rsidR="008435BC" w:rsidRPr="00192A0A" w:rsidRDefault="008435BC" w:rsidP="008435BC">
            <w:pPr>
              <w:spacing w:after="0"/>
              <w:jc w:val="center"/>
              <w:rPr>
                <w:rFonts w:ascii="Arial" w:hAnsi="Arial" w:cs="Arial"/>
                <w:b/>
                <w:bCs/>
                <w:i/>
                <w:iCs/>
                <w:color w:val="000000"/>
              </w:rPr>
            </w:pPr>
            <w:r w:rsidRPr="00192A0A">
              <w:rPr>
                <w:rFonts w:ascii="Arial" w:hAnsi="Arial" w:cs="Arial"/>
                <w:b/>
                <w:bCs/>
                <w:i/>
                <w:iCs/>
                <w:color w:val="000000"/>
              </w:rPr>
              <w:t>Cliente:</w:t>
            </w:r>
          </w:p>
        </w:tc>
        <w:tc>
          <w:tcPr>
            <w:tcW w:w="9722" w:type="dxa"/>
            <w:shd w:val="clear" w:color="auto" w:fill="auto"/>
          </w:tcPr>
          <w:p w:rsidR="008435BC" w:rsidRPr="00192A0A" w:rsidRDefault="008435BC" w:rsidP="008435BC">
            <w:pPr>
              <w:spacing w:after="0"/>
              <w:rPr>
                <w:rFonts w:ascii="Arial" w:eastAsia="Times New Roman" w:hAnsi="Arial" w:cs="Arial"/>
                <w:b/>
                <w:bCs/>
                <w:color w:val="000000"/>
                <w:lang w:eastAsia="zh-CN"/>
              </w:rPr>
            </w:pPr>
            <w:r>
              <w:rPr>
                <w:rFonts w:ascii="Arial" w:eastAsia="Times New Roman" w:hAnsi="Arial" w:cs="Arial"/>
                <w:b/>
                <w:bCs/>
                <w:color w:val="000000"/>
                <w:lang w:eastAsia="zh-CN"/>
              </w:rPr>
              <w:t xml:space="preserve"> Empresa Impermeabilizadora de La Lisa</w:t>
            </w:r>
          </w:p>
        </w:tc>
        <w:tc>
          <w:tcPr>
            <w:tcW w:w="1919" w:type="dxa"/>
            <w:shd w:val="clear" w:color="auto" w:fill="auto"/>
          </w:tcPr>
          <w:p w:rsidR="008435BC" w:rsidRPr="00192A0A" w:rsidRDefault="008435BC" w:rsidP="008435BC">
            <w:pPr>
              <w:spacing w:after="0"/>
              <w:jc w:val="right"/>
              <w:rPr>
                <w:rFonts w:ascii="Arial" w:hAnsi="Arial" w:cs="Arial"/>
                <w:color w:val="000000"/>
              </w:rPr>
            </w:pPr>
          </w:p>
        </w:tc>
        <w:tc>
          <w:tcPr>
            <w:tcW w:w="1512" w:type="dxa"/>
            <w:shd w:val="clear" w:color="auto" w:fill="auto"/>
          </w:tcPr>
          <w:p w:rsidR="008435BC" w:rsidRPr="00CF5D99" w:rsidRDefault="008435BC" w:rsidP="008435BC">
            <w:pPr>
              <w:spacing w:after="0" w:line="240" w:lineRule="auto"/>
              <w:rPr>
                <w:rFonts w:ascii="Arial" w:hAnsi="Arial" w:cs="Arial"/>
                <w:b/>
                <w:color w:val="000000"/>
              </w:rPr>
            </w:pPr>
          </w:p>
        </w:tc>
      </w:tr>
      <w:tr w:rsidR="008435BC" w:rsidRPr="00192A0A" w:rsidTr="00402AF5">
        <w:tc>
          <w:tcPr>
            <w:tcW w:w="1242" w:type="dxa"/>
            <w:shd w:val="clear" w:color="auto" w:fill="auto"/>
            <w:vAlign w:val="bottom"/>
          </w:tcPr>
          <w:p w:rsidR="008435BC" w:rsidRPr="00192A0A" w:rsidRDefault="008435BC" w:rsidP="008435BC">
            <w:pPr>
              <w:spacing w:after="0"/>
              <w:jc w:val="both"/>
              <w:rPr>
                <w:rFonts w:ascii="Arial" w:hAnsi="Arial" w:cs="Arial"/>
                <w:b/>
                <w:bCs/>
                <w:i/>
                <w:iCs/>
                <w:color w:val="000000"/>
              </w:rPr>
            </w:pPr>
          </w:p>
        </w:tc>
        <w:tc>
          <w:tcPr>
            <w:tcW w:w="9722" w:type="dxa"/>
            <w:shd w:val="clear" w:color="auto" w:fill="auto"/>
          </w:tcPr>
          <w:p w:rsidR="008435BC" w:rsidRPr="00192A0A" w:rsidRDefault="008435BC" w:rsidP="008435BC">
            <w:pPr>
              <w:spacing w:after="0"/>
              <w:rPr>
                <w:rFonts w:ascii="Arial" w:hAnsi="Arial" w:cs="Arial"/>
                <w:color w:val="000000"/>
              </w:rPr>
            </w:pPr>
          </w:p>
        </w:tc>
        <w:tc>
          <w:tcPr>
            <w:tcW w:w="1919" w:type="dxa"/>
            <w:shd w:val="clear" w:color="auto" w:fill="auto"/>
          </w:tcPr>
          <w:p w:rsidR="008435BC" w:rsidRPr="00192A0A" w:rsidRDefault="008435BC" w:rsidP="008435BC">
            <w:pPr>
              <w:spacing w:after="0"/>
              <w:jc w:val="right"/>
              <w:rPr>
                <w:rFonts w:ascii="Arial" w:hAnsi="Arial" w:cs="Arial"/>
                <w:color w:val="000000"/>
              </w:rPr>
            </w:pPr>
          </w:p>
        </w:tc>
        <w:tc>
          <w:tcPr>
            <w:tcW w:w="1512" w:type="dxa"/>
            <w:shd w:val="clear" w:color="auto" w:fill="auto"/>
          </w:tcPr>
          <w:p w:rsidR="008435BC" w:rsidRPr="00CF5D99" w:rsidRDefault="008435BC" w:rsidP="008435BC">
            <w:pPr>
              <w:spacing w:after="0" w:line="240" w:lineRule="auto"/>
              <w:rPr>
                <w:rFonts w:ascii="Arial" w:hAnsi="Arial" w:cs="Arial"/>
                <w:b/>
                <w:color w:val="000000"/>
              </w:rPr>
            </w:pPr>
          </w:p>
        </w:tc>
      </w:tr>
    </w:tbl>
    <w:p w:rsidR="004B27BE" w:rsidRDefault="004B27BE" w:rsidP="004F6871">
      <w:pPr>
        <w:spacing w:after="0"/>
        <w:jc w:val="both"/>
        <w:rPr>
          <w:rFonts w:ascii="Arial" w:hAnsi="Arial" w:cs="Arial"/>
        </w:rPr>
      </w:pPr>
    </w:p>
    <w:tbl>
      <w:tblPr>
        <w:tblW w:w="4729" w:type="pct"/>
        <w:jc w:val="center"/>
        <w:tblLayout w:type="fixed"/>
        <w:tblCellMar>
          <w:left w:w="70" w:type="dxa"/>
          <w:right w:w="70" w:type="dxa"/>
        </w:tblCellMar>
        <w:tblLook w:val="04A0" w:firstRow="1" w:lastRow="0" w:firstColumn="1" w:lastColumn="0" w:noHBand="0" w:noVBand="1"/>
      </w:tblPr>
      <w:tblGrid>
        <w:gridCol w:w="2334"/>
        <w:gridCol w:w="1162"/>
        <w:gridCol w:w="378"/>
        <w:gridCol w:w="373"/>
        <w:gridCol w:w="373"/>
        <w:gridCol w:w="373"/>
        <w:gridCol w:w="387"/>
        <w:gridCol w:w="22"/>
        <w:gridCol w:w="5586"/>
        <w:gridCol w:w="1315"/>
        <w:gridCol w:w="1307"/>
      </w:tblGrid>
      <w:tr w:rsidR="003C0066" w:rsidRPr="00866141" w:rsidTr="003C0066">
        <w:trPr>
          <w:trHeight w:val="554"/>
          <w:jc w:val="center"/>
        </w:trPr>
        <w:tc>
          <w:tcPr>
            <w:tcW w:w="858" w:type="pct"/>
            <w:vMerge w:val="restart"/>
            <w:tcBorders>
              <w:top w:val="single" w:sz="4" w:space="0" w:color="auto"/>
              <w:left w:val="single" w:sz="4" w:space="0" w:color="auto"/>
              <w:right w:val="single" w:sz="4" w:space="0" w:color="auto"/>
            </w:tcBorders>
            <w:shd w:val="clear" w:color="auto" w:fill="auto"/>
            <w:noWrap/>
            <w:vAlign w:val="center"/>
            <w:hideMark/>
          </w:tcPr>
          <w:p w:rsidR="003C0066" w:rsidRPr="000908B9" w:rsidRDefault="003C0066" w:rsidP="004F6871">
            <w:pPr>
              <w:spacing w:after="0"/>
              <w:jc w:val="center"/>
              <w:rPr>
                <w:rFonts w:ascii="Arial" w:hAnsi="Arial" w:cs="Arial"/>
                <w:b/>
                <w:bCs/>
                <w:color w:val="000000"/>
              </w:rPr>
            </w:pPr>
            <w:r w:rsidRPr="000908B9">
              <w:rPr>
                <w:rFonts w:ascii="Arial" w:hAnsi="Arial" w:cs="Arial"/>
                <w:b/>
                <w:bCs/>
                <w:color w:val="000000"/>
              </w:rPr>
              <w:t>Producto</w:t>
            </w:r>
          </w:p>
          <w:p w:rsidR="003C0066" w:rsidRPr="000908B9" w:rsidRDefault="003C0066" w:rsidP="004F6871">
            <w:pPr>
              <w:spacing w:after="0"/>
              <w:jc w:val="center"/>
              <w:rPr>
                <w:rFonts w:ascii="Arial" w:hAnsi="Arial" w:cs="Arial"/>
                <w:b/>
                <w:bCs/>
                <w:color w:val="000000"/>
              </w:rPr>
            </w:pPr>
            <w:r w:rsidRPr="000908B9">
              <w:rPr>
                <w:rFonts w:ascii="Arial" w:hAnsi="Arial" w:cs="Arial"/>
                <w:b/>
                <w:bCs/>
                <w:color w:val="000000"/>
              </w:rPr>
              <w:t>o</w:t>
            </w:r>
          </w:p>
          <w:p w:rsidR="003C0066" w:rsidRPr="000908B9" w:rsidRDefault="003C0066" w:rsidP="004F6871">
            <w:pPr>
              <w:spacing w:after="0"/>
              <w:jc w:val="center"/>
              <w:rPr>
                <w:rFonts w:ascii="Arial" w:hAnsi="Arial" w:cs="Arial"/>
                <w:b/>
                <w:bCs/>
                <w:color w:val="000000"/>
              </w:rPr>
            </w:pPr>
            <w:r w:rsidRPr="000908B9">
              <w:rPr>
                <w:rFonts w:ascii="Arial" w:hAnsi="Arial" w:cs="Arial"/>
                <w:b/>
                <w:bCs/>
                <w:color w:val="000000"/>
              </w:rPr>
              <w:t>Servicio</w:t>
            </w:r>
          </w:p>
        </w:tc>
        <w:tc>
          <w:tcPr>
            <w:tcW w:w="42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C0066" w:rsidRPr="000908B9" w:rsidRDefault="003C0066" w:rsidP="004F6871">
            <w:pPr>
              <w:spacing w:after="0"/>
              <w:jc w:val="center"/>
              <w:rPr>
                <w:rFonts w:ascii="Arial" w:hAnsi="Arial" w:cs="Arial"/>
                <w:b/>
                <w:bCs/>
                <w:color w:val="000000"/>
              </w:rPr>
            </w:pPr>
            <w:r w:rsidRPr="000908B9">
              <w:rPr>
                <w:rFonts w:ascii="Arial" w:hAnsi="Arial" w:cs="Arial"/>
                <w:b/>
                <w:bCs/>
                <w:color w:val="000000"/>
              </w:rPr>
              <w:t>Duración</w:t>
            </w:r>
          </w:p>
          <w:p w:rsidR="003C0066" w:rsidRPr="000908B9" w:rsidRDefault="003C0066" w:rsidP="004F6871">
            <w:pPr>
              <w:spacing w:after="0"/>
              <w:jc w:val="center"/>
              <w:rPr>
                <w:rFonts w:ascii="Arial" w:hAnsi="Arial" w:cs="Arial"/>
                <w:b/>
                <w:bCs/>
                <w:color w:val="000000"/>
              </w:rPr>
            </w:pPr>
            <w:r w:rsidRPr="000908B9">
              <w:rPr>
                <w:rFonts w:ascii="Arial" w:hAnsi="Arial" w:cs="Arial"/>
                <w:b/>
                <w:bCs/>
                <w:color w:val="000000"/>
              </w:rPr>
              <w:t>(Días hábiles)</w:t>
            </w:r>
          </w:p>
        </w:tc>
        <w:tc>
          <w:tcPr>
            <w:tcW w:w="700" w:type="pct"/>
            <w:gridSpan w:val="6"/>
            <w:tcBorders>
              <w:top w:val="single" w:sz="4" w:space="0" w:color="auto"/>
              <w:left w:val="nil"/>
              <w:bottom w:val="single" w:sz="4" w:space="0" w:color="auto"/>
              <w:right w:val="single" w:sz="4" w:space="0" w:color="auto"/>
            </w:tcBorders>
            <w:vAlign w:val="center"/>
          </w:tcPr>
          <w:p w:rsidR="003C0066" w:rsidRPr="000908B9" w:rsidRDefault="003C0066" w:rsidP="004F6871">
            <w:pPr>
              <w:spacing w:after="0"/>
              <w:ind w:left="95"/>
              <w:jc w:val="center"/>
              <w:rPr>
                <w:rFonts w:ascii="Arial" w:hAnsi="Arial" w:cs="Arial"/>
                <w:b/>
                <w:bCs/>
                <w:color w:val="000000"/>
              </w:rPr>
            </w:pPr>
            <w:r>
              <w:rPr>
                <w:rFonts w:ascii="Arial" w:hAnsi="Arial" w:cs="Arial"/>
                <w:b/>
                <w:bCs/>
                <w:color w:val="000000"/>
              </w:rPr>
              <w:t>Meses</w:t>
            </w:r>
          </w:p>
        </w:tc>
        <w:tc>
          <w:tcPr>
            <w:tcW w:w="2052"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C0066" w:rsidRPr="000908B9" w:rsidRDefault="003C0066" w:rsidP="004F6871">
            <w:pPr>
              <w:spacing w:after="0"/>
              <w:jc w:val="center"/>
              <w:rPr>
                <w:rFonts w:ascii="Arial" w:hAnsi="Arial" w:cs="Arial"/>
                <w:b/>
                <w:bCs/>
                <w:color w:val="000000"/>
              </w:rPr>
            </w:pPr>
            <w:r w:rsidRPr="000908B9">
              <w:rPr>
                <w:rFonts w:ascii="Arial" w:hAnsi="Arial" w:cs="Arial"/>
                <w:b/>
                <w:bCs/>
                <w:color w:val="000000"/>
              </w:rPr>
              <w:t>Entregables</w:t>
            </w:r>
          </w:p>
        </w:tc>
        <w:tc>
          <w:tcPr>
            <w:tcW w:w="483" w:type="pct"/>
            <w:tcBorders>
              <w:top w:val="single" w:sz="4" w:space="0" w:color="auto"/>
              <w:left w:val="single" w:sz="4" w:space="0" w:color="auto"/>
              <w:bottom w:val="single" w:sz="4" w:space="0" w:color="000000"/>
              <w:right w:val="single" w:sz="4" w:space="0" w:color="auto"/>
            </w:tcBorders>
            <w:shd w:val="clear" w:color="auto" w:fill="auto"/>
            <w:vAlign w:val="center"/>
            <w:hideMark/>
          </w:tcPr>
          <w:p w:rsidR="003C0066" w:rsidRPr="000908B9" w:rsidRDefault="003C0066" w:rsidP="004F6871">
            <w:pPr>
              <w:spacing w:after="0"/>
              <w:jc w:val="center"/>
              <w:rPr>
                <w:rFonts w:ascii="Arial" w:hAnsi="Arial" w:cs="Arial"/>
                <w:b/>
                <w:bCs/>
                <w:color w:val="000000"/>
              </w:rPr>
            </w:pPr>
            <w:r>
              <w:rPr>
                <w:rFonts w:ascii="Arial" w:hAnsi="Arial" w:cs="Arial"/>
                <w:b/>
                <w:bCs/>
                <w:color w:val="000000"/>
              </w:rPr>
              <w:t>Hitos de pago CUP</w:t>
            </w:r>
          </w:p>
        </w:tc>
        <w:tc>
          <w:tcPr>
            <w:tcW w:w="480" w:type="pct"/>
            <w:tcBorders>
              <w:top w:val="single" w:sz="4" w:space="0" w:color="auto"/>
              <w:left w:val="single" w:sz="4" w:space="0" w:color="auto"/>
              <w:bottom w:val="single" w:sz="4" w:space="0" w:color="000000"/>
              <w:right w:val="single" w:sz="4" w:space="0" w:color="auto"/>
            </w:tcBorders>
          </w:tcPr>
          <w:p w:rsidR="003C0066" w:rsidRDefault="003C0066" w:rsidP="004F6871">
            <w:pPr>
              <w:spacing w:after="0"/>
              <w:jc w:val="center"/>
              <w:rPr>
                <w:rFonts w:ascii="Arial" w:hAnsi="Arial" w:cs="Arial"/>
                <w:b/>
                <w:bCs/>
                <w:color w:val="000000"/>
              </w:rPr>
            </w:pPr>
            <w:r>
              <w:rPr>
                <w:rFonts w:ascii="Arial" w:hAnsi="Arial" w:cs="Arial"/>
                <w:b/>
                <w:bCs/>
                <w:color w:val="000000"/>
              </w:rPr>
              <w:t>Hitos de pago CUC</w:t>
            </w:r>
          </w:p>
        </w:tc>
      </w:tr>
      <w:tr w:rsidR="00EE6A7D" w:rsidRPr="00947B28" w:rsidTr="003C0066">
        <w:trPr>
          <w:trHeight w:val="292"/>
          <w:jc w:val="center"/>
        </w:trPr>
        <w:tc>
          <w:tcPr>
            <w:tcW w:w="858" w:type="pct"/>
            <w:vMerge/>
            <w:tcBorders>
              <w:left w:val="single" w:sz="4" w:space="0" w:color="auto"/>
              <w:bottom w:val="single" w:sz="4" w:space="0" w:color="auto"/>
              <w:right w:val="single" w:sz="4" w:space="0" w:color="auto"/>
            </w:tcBorders>
            <w:shd w:val="clear" w:color="auto" w:fill="auto"/>
            <w:noWrap/>
            <w:vAlign w:val="center"/>
            <w:hideMark/>
          </w:tcPr>
          <w:p w:rsidR="00EE6A7D" w:rsidRPr="000908B9" w:rsidRDefault="00EE6A7D" w:rsidP="004F6871">
            <w:pPr>
              <w:spacing w:after="0"/>
              <w:jc w:val="center"/>
              <w:rPr>
                <w:rFonts w:ascii="Arial" w:hAnsi="Arial" w:cs="Arial"/>
                <w:b/>
                <w:bCs/>
                <w:color w:val="000000"/>
              </w:rPr>
            </w:pPr>
          </w:p>
        </w:tc>
        <w:tc>
          <w:tcPr>
            <w:tcW w:w="427" w:type="pct"/>
            <w:vMerge/>
            <w:tcBorders>
              <w:top w:val="single" w:sz="4" w:space="0" w:color="auto"/>
              <w:left w:val="single" w:sz="4" w:space="0" w:color="auto"/>
              <w:bottom w:val="single" w:sz="4" w:space="0" w:color="000000"/>
              <w:right w:val="single" w:sz="4" w:space="0" w:color="auto"/>
            </w:tcBorders>
            <w:vAlign w:val="center"/>
            <w:hideMark/>
          </w:tcPr>
          <w:p w:rsidR="00EE6A7D" w:rsidRPr="000908B9" w:rsidRDefault="00EE6A7D" w:rsidP="004F6871">
            <w:pPr>
              <w:spacing w:after="0"/>
              <w:jc w:val="center"/>
              <w:rPr>
                <w:rFonts w:ascii="Arial" w:hAnsi="Arial" w:cs="Arial"/>
                <w:b/>
                <w:bCs/>
                <w:color w:val="000000"/>
              </w:rPr>
            </w:pPr>
          </w:p>
        </w:tc>
        <w:tc>
          <w:tcPr>
            <w:tcW w:w="139" w:type="pct"/>
            <w:tcBorders>
              <w:top w:val="nil"/>
              <w:left w:val="nil"/>
              <w:bottom w:val="single" w:sz="4" w:space="0" w:color="auto"/>
              <w:right w:val="single" w:sz="4" w:space="0" w:color="000000"/>
            </w:tcBorders>
            <w:shd w:val="clear" w:color="auto" w:fill="auto"/>
            <w:noWrap/>
            <w:vAlign w:val="center"/>
            <w:hideMark/>
          </w:tcPr>
          <w:p w:rsidR="00EE6A7D" w:rsidRPr="000908B9" w:rsidRDefault="00EE6A7D" w:rsidP="004F6871">
            <w:pPr>
              <w:spacing w:after="0"/>
              <w:jc w:val="center"/>
              <w:rPr>
                <w:rFonts w:ascii="Arial" w:hAnsi="Arial" w:cs="Arial"/>
                <w:b/>
                <w:bCs/>
                <w:color w:val="000000"/>
              </w:rPr>
            </w:pPr>
            <w:r w:rsidRPr="000908B9">
              <w:rPr>
                <w:rFonts w:ascii="Arial" w:hAnsi="Arial" w:cs="Arial"/>
                <w:b/>
                <w:bCs/>
                <w:color w:val="000000"/>
              </w:rPr>
              <w:t>1</w:t>
            </w:r>
          </w:p>
        </w:tc>
        <w:tc>
          <w:tcPr>
            <w:tcW w:w="137" w:type="pct"/>
            <w:tcBorders>
              <w:top w:val="nil"/>
              <w:left w:val="single" w:sz="4" w:space="0" w:color="000000"/>
              <w:bottom w:val="single" w:sz="4" w:space="0" w:color="auto"/>
              <w:right w:val="single" w:sz="4" w:space="0" w:color="000000"/>
            </w:tcBorders>
            <w:shd w:val="clear" w:color="auto" w:fill="auto"/>
            <w:vAlign w:val="center"/>
          </w:tcPr>
          <w:p w:rsidR="00EE6A7D" w:rsidRPr="000908B9" w:rsidRDefault="00EE6A7D" w:rsidP="004F6871">
            <w:pPr>
              <w:spacing w:after="0"/>
              <w:jc w:val="center"/>
              <w:rPr>
                <w:rFonts w:ascii="Arial" w:hAnsi="Arial" w:cs="Arial"/>
                <w:b/>
                <w:bCs/>
                <w:color w:val="000000"/>
              </w:rPr>
            </w:pPr>
            <w:r w:rsidRPr="000908B9">
              <w:rPr>
                <w:rFonts w:ascii="Arial" w:hAnsi="Arial" w:cs="Arial"/>
                <w:b/>
                <w:bCs/>
                <w:color w:val="000000"/>
              </w:rPr>
              <w:t>2</w:t>
            </w:r>
          </w:p>
        </w:tc>
        <w:tc>
          <w:tcPr>
            <w:tcW w:w="137" w:type="pct"/>
            <w:tcBorders>
              <w:top w:val="nil"/>
              <w:left w:val="single" w:sz="4" w:space="0" w:color="000000"/>
              <w:bottom w:val="single" w:sz="4" w:space="0" w:color="auto"/>
              <w:right w:val="single" w:sz="4" w:space="0" w:color="000000"/>
            </w:tcBorders>
            <w:shd w:val="clear" w:color="auto" w:fill="auto"/>
            <w:vAlign w:val="center"/>
          </w:tcPr>
          <w:p w:rsidR="00EE6A7D" w:rsidRPr="000908B9" w:rsidRDefault="00EE6A7D" w:rsidP="004F6871">
            <w:pPr>
              <w:spacing w:after="0"/>
              <w:jc w:val="center"/>
              <w:rPr>
                <w:rFonts w:ascii="Arial" w:hAnsi="Arial" w:cs="Arial"/>
                <w:b/>
                <w:bCs/>
                <w:color w:val="000000"/>
              </w:rPr>
            </w:pPr>
            <w:r w:rsidRPr="000908B9">
              <w:rPr>
                <w:rFonts w:ascii="Arial" w:hAnsi="Arial" w:cs="Arial"/>
                <w:b/>
                <w:bCs/>
                <w:color w:val="000000"/>
              </w:rPr>
              <w:t>3</w:t>
            </w:r>
          </w:p>
        </w:tc>
        <w:tc>
          <w:tcPr>
            <w:tcW w:w="137" w:type="pct"/>
            <w:tcBorders>
              <w:top w:val="nil"/>
              <w:left w:val="single" w:sz="4" w:space="0" w:color="000000"/>
              <w:bottom w:val="single" w:sz="4" w:space="0" w:color="auto"/>
              <w:right w:val="single" w:sz="4" w:space="0" w:color="000000"/>
            </w:tcBorders>
            <w:shd w:val="clear" w:color="auto" w:fill="auto"/>
            <w:vAlign w:val="center"/>
          </w:tcPr>
          <w:p w:rsidR="00EE6A7D" w:rsidRPr="000908B9" w:rsidRDefault="00EE6A7D" w:rsidP="004F6871">
            <w:pPr>
              <w:spacing w:after="0"/>
              <w:jc w:val="center"/>
              <w:rPr>
                <w:rFonts w:ascii="Arial" w:hAnsi="Arial" w:cs="Arial"/>
                <w:b/>
                <w:bCs/>
                <w:color w:val="000000"/>
              </w:rPr>
            </w:pPr>
            <w:r w:rsidRPr="000908B9">
              <w:rPr>
                <w:rFonts w:ascii="Arial" w:hAnsi="Arial" w:cs="Arial"/>
                <w:b/>
                <w:bCs/>
                <w:color w:val="000000"/>
              </w:rPr>
              <w:t>4</w:t>
            </w:r>
          </w:p>
        </w:tc>
        <w:tc>
          <w:tcPr>
            <w:tcW w:w="142" w:type="pct"/>
            <w:tcBorders>
              <w:top w:val="nil"/>
              <w:left w:val="single" w:sz="4" w:space="0" w:color="000000"/>
              <w:bottom w:val="single" w:sz="4" w:space="0" w:color="auto"/>
              <w:right w:val="single" w:sz="4" w:space="0" w:color="000000"/>
            </w:tcBorders>
            <w:shd w:val="clear" w:color="auto" w:fill="auto"/>
            <w:vAlign w:val="center"/>
          </w:tcPr>
          <w:p w:rsidR="00EE6A7D" w:rsidRPr="000908B9" w:rsidRDefault="00EE6A7D" w:rsidP="004F6871">
            <w:pPr>
              <w:spacing w:after="0"/>
              <w:jc w:val="center"/>
              <w:rPr>
                <w:rFonts w:ascii="Arial" w:hAnsi="Arial" w:cs="Arial"/>
                <w:b/>
                <w:bCs/>
                <w:color w:val="000000"/>
              </w:rPr>
            </w:pPr>
            <w:r w:rsidRPr="000908B9">
              <w:rPr>
                <w:rFonts w:ascii="Arial" w:hAnsi="Arial" w:cs="Arial"/>
                <w:b/>
                <w:bCs/>
                <w:color w:val="000000"/>
              </w:rPr>
              <w:t>5</w:t>
            </w:r>
          </w:p>
        </w:tc>
        <w:tc>
          <w:tcPr>
            <w:tcW w:w="2060" w:type="pct"/>
            <w:gridSpan w:val="2"/>
            <w:tcBorders>
              <w:top w:val="single" w:sz="4" w:space="0" w:color="auto"/>
              <w:left w:val="single" w:sz="4" w:space="0" w:color="auto"/>
              <w:bottom w:val="single" w:sz="4" w:space="0" w:color="000000"/>
              <w:right w:val="single" w:sz="4" w:space="0" w:color="auto"/>
            </w:tcBorders>
            <w:vAlign w:val="center"/>
            <w:hideMark/>
          </w:tcPr>
          <w:p w:rsidR="00EE6A7D" w:rsidRPr="000908B9" w:rsidRDefault="00EE6A7D" w:rsidP="004F6871">
            <w:pPr>
              <w:spacing w:after="0"/>
              <w:jc w:val="center"/>
              <w:rPr>
                <w:rFonts w:ascii="Arial" w:hAnsi="Arial" w:cs="Arial"/>
                <w:b/>
                <w:bCs/>
                <w:color w:val="000000"/>
              </w:rPr>
            </w:pPr>
          </w:p>
        </w:tc>
        <w:tc>
          <w:tcPr>
            <w:tcW w:w="483" w:type="pct"/>
            <w:tcBorders>
              <w:top w:val="single" w:sz="4" w:space="0" w:color="auto"/>
              <w:left w:val="single" w:sz="4" w:space="0" w:color="auto"/>
              <w:bottom w:val="single" w:sz="4" w:space="0" w:color="000000"/>
              <w:right w:val="single" w:sz="4" w:space="0" w:color="auto"/>
            </w:tcBorders>
            <w:vAlign w:val="center"/>
            <w:hideMark/>
          </w:tcPr>
          <w:p w:rsidR="00EE6A7D" w:rsidRPr="000908B9" w:rsidRDefault="00EE6A7D" w:rsidP="004F6871">
            <w:pPr>
              <w:spacing w:after="0"/>
              <w:jc w:val="center"/>
              <w:rPr>
                <w:rFonts w:ascii="Arial" w:hAnsi="Arial" w:cs="Arial"/>
                <w:b/>
                <w:bCs/>
                <w:color w:val="000000"/>
              </w:rPr>
            </w:pPr>
          </w:p>
        </w:tc>
        <w:tc>
          <w:tcPr>
            <w:tcW w:w="480" w:type="pct"/>
            <w:tcBorders>
              <w:top w:val="single" w:sz="4" w:space="0" w:color="auto"/>
              <w:left w:val="single" w:sz="4" w:space="0" w:color="auto"/>
              <w:bottom w:val="single" w:sz="4" w:space="0" w:color="000000"/>
              <w:right w:val="single" w:sz="4" w:space="0" w:color="auto"/>
            </w:tcBorders>
          </w:tcPr>
          <w:p w:rsidR="00EE6A7D" w:rsidRPr="000908B9" w:rsidRDefault="00EE6A7D" w:rsidP="004F6871">
            <w:pPr>
              <w:spacing w:after="0"/>
              <w:jc w:val="center"/>
              <w:rPr>
                <w:rFonts w:ascii="Arial" w:hAnsi="Arial" w:cs="Arial"/>
                <w:b/>
                <w:bCs/>
                <w:color w:val="000000"/>
              </w:rPr>
            </w:pPr>
          </w:p>
        </w:tc>
      </w:tr>
      <w:tr w:rsidR="00EE6A7D" w:rsidRPr="00692019" w:rsidTr="003C0066">
        <w:trPr>
          <w:trHeight w:val="19"/>
          <w:jc w:val="center"/>
        </w:trPr>
        <w:tc>
          <w:tcPr>
            <w:tcW w:w="8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EE6A7D" w:rsidRPr="00A51E17" w:rsidRDefault="00EE6A7D" w:rsidP="004F6871">
            <w:pPr>
              <w:spacing w:after="0"/>
              <w:jc w:val="center"/>
              <w:rPr>
                <w:sz w:val="24"/>
                <w:szCs w:val="24"/>
              </w:rPr>
            </w:pPr>
            <w:r w:rsidRPr="00A51E17">
              <w:rPr>
                <w:sz w:val="24"/>
                <w:szCs w:val="24"/>
              </w:rPr>
              <w:t>Inicio del Proyecto</w:t>
            </w:r>
          </w:p>
        </w:tc>
        <w:tc>
          <w:tcPr>
            <w:tcW w:w="427" w:type="pct"/>
            <w:tcBorders>
              <w:top w:val="nil"/>
              <w:left w:val="nil"/>
              <w:bottom w:val="single" w:sz="4" w:space="0" w:color="auto"/>
              <w:right w:val="single" w:sz="4" w:space="0" w:color="auto"/>
            </w:tcBorders>
            <w:shd w:val="clear" w:color="auto" w:fill="auto"/>
            <w:noWrap/>
            <w:vAlign w:val="center"/>
          </w:tcPr>
          <w:p w:rsidR="00EE6A7D" w:rsidRPr="00BD3F7F" w:rsidRDefault="00EE6A7D" w:rsidP="004F6871">
            <w:pPr>
              <w:spacing w:after="0"/>
              <w:jc w:val="center"/>
              <w:rPr>
                <w:rFonts w:eastAsia="Times New Roman"/>
                <w:sz w:val="20"/>
                <w:szCs w:val="20"/>
              </w:rPr>
            </w:pPr>
            <w:r w:rsidRPr="00BD3F7F">
              <w:rPr>
                <w:rFonts w:eastAsia="Times New Roman"/>
                <w:sz w:val="20"/>
                <w:szCs w:val="20"/>
              </w:rPr>
              <w:t>1</w:t>
            </w:r>
          </w:p>
        </w:tc>
        <w:tc>
          <w:tcPr>
            <w:tcW w:w="139" w:type="pct"/>
            <w:tcBorders>
              <w:top w:val="single" w:sz="4" w:space="0" w:color="auto"/>
              <w:left w:val="single" w:sz="4" w:space="0" w:color="auto"/>
              <w:bottom w:val="single" w:sz="4" w:space="0" w:color="auto"/>
              <w:right w:val="single" w:sz="4" w:space="0" w:color="000000"/>
            </w:tcBorders>
            <w:shd w:val="clear" w:color="auto" w:fill="2F5496"/>
            <w:noWrap/>
            <w:vAlign w:val="center"/>
            <w:hideMark/>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FFFFFF"/>
            <w:vAlign w:val="center"/>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FFFFFF"/>
            <w:vAlign w:val="center"/>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FFFFFF"/>
            <w:vAlign w:val="center"/>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142" w:type="pct"/>
            <w:tcBorders>
              <w:top w:val="single" w:sz="4" w:space="0" w:color="auto"/>
              <w:left w:val="single" w:sz="4" w:space="0" w:color="000000"/>
              <w:bottom w:val="single" w:sz="4" w:space="0" w:color="auto"/>
              <w:right w:val="single" w:sz="4" w:space="0" w:color="000000"/>
            </w:tcBorders>
            <w:shd w:val="clear" w:color="auto" w:fill="FFFFFF"/>
            <w:vAlign w:val="center"/>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2060" w:type="pct"/>
            <w:gridSpan w:val="2"/>
            <w:tcBorders>
              <w:top w:val="nil"/>
              <w:left w:val="nil"/>
              <w:bottom w:val="single" w:sz="4" w:space="0" w:color="auto"/>
              <w:right w:val="single" w:sz="4" w:space="0" w:color="auto"/>
            </w:tcBorders>
            <w:shd w:val="clear" w:color="auto" w:fill="auto"/>
            <w:noWrap/>
          </w:tcPr>
          <w:p w:rsidR="00EE6A7D" w:rsidRDefault="00EE6A7D" w:rsidP="004F6871">
            <w:pPr>
              <w:spacing w:after="0"/>
              <w:rPr>
                <w:bCs/>
                <w:color w:val="00000A"/>
              </w:rPr>
            </w:pPr>
            <w:r>
              <w:rPr>
                <w:bCs/>
                <w:color w:val="00000A"/>
              </w:rPr>
              <w:t>- Acta de Inicio.</w:t>
            </w:r>
          </w:p>
          <w:p w:rsidR="00EE6A7D" w:rsidRPr="00547F71" w:rsidRDefault="00EE6A7D" w:rsidP="004F6871">
            <w:pPr>
              <w:spacing w:after="0"/>
            </w:pPr>
            <w:r>
              <w:t>- Cronograma de proyecto.</w:t>
            </w:r>
          </w:p>
        </w:tc>
        <w:tc>
          <w:tcPr>
            <w:tcW w:w="483" w:type="pct"/>
            <w:tcBorders>
              <w:top w:val="nil"/>
              <w:left w:val="nil"/>
              <w:bottom w:val="single" w:sz="4" w:space="0" w:color="auto"/>
              <w:right w:val="single" w:sz="4" w:space="0" w:color="auto"/>
            </w:tcBorders>
            <w:shd w:val="clear" w:color="auto" w:fill="auto"/>
            <w:noWrap/>
            <w:vAlign w:val="center"/>
            <w:hideMark/>
          </w:tcPr>
          <w:p w:rsidR="00EE6A7D" w:rsidRPr="000908B9" w:rsidRDefault="00EE6A7D" w:rsidP="004F6871">
            <w:pPr>
              <w:spacing w:after="0"/>
              <w:jc w:val="center"/>
              <w:rPr>
                <w:rFonts w:ascii="Arial" w:hAnsi="Arial" w:cs="Arial"/>
                <w:color w:val="000000"/>
              </w:rPr>
            </w:pPr>
            <w:r>
              <w:rPr>
                <w:rFonts w:ascii="Arial" w:hAnsi="Arial" w:cs="Arial"/>
                <w:color w:val="000000"/>
              </w:rPr>
              <w:t>-</w:t>
            </w:r>
          </w:p>
        </w:tc>
        <w:tc>
          <w:tcPr>
            <w:tcW w:w="480" w:type="pct"/>
            <w:tcBorders>
              <w:top w:val="nil"/>
              <w:left w:val="nil"/>
              <w:bottom w:val="single" w:sz="4" w:space="0" w:color="auto"/>
              <w:right w:val="single" w:sz="4" w:space="0" w:color="auto"/>
            </w:tcBorders>
          </w:tcPr>
          <w:p w:rsidR="00EE6A7D" w:rsidRDefault="00EE6A7D" w:rsidP="004F6871">
            <w:pPr>
              <w:spacing w:after="0"/>
              <w:jc w:val="center"/>
              <w:rPr>
                <w:rFonts w:ascii="Arial" w:hAnsi="Arial" w:cs="Arial"/>
                <w:color w:val="000000"/>
              </w:rPr>
            </w:pPr>
          </w:p>
        </w:tc>
      </w:tr>
      <w:tr w:rsidR="00EE6A7D" w:rsidRPr="00692019" w:rsidTr="003C0066">
        <w:trPr>
          <w:trHeight w:val="19"/>
          <w:jc w:val="center"/>
        </w:trPr>
        <w:tc>
          <w:tcPr>
            <w:tcW w:w="8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EE6A7D" w:rsidRPr="00A51E17" w:rsidRDefault="00EE6A7D" w:rsidP="004F6871">
            <w:pPr>
              <w:spacing w:after="0"/>
              <w:jc w:val="center"/>
              <w:rPr>
                <w:sz w:val="24"/>
                <w:szCs w:val="24"/>
              </w:rPr>
            </w:pPr>
            <w:r w:rsidRPr="00A51E17">
              <w:rPr>
                <w:sz w:val="24"/>
                <w:szCs w:val="24"/>
              </w:rPr>
              <w:t>Aceptación de los requisitos</w:t>
            </w:r>
          </w:p>
        </w:tc>
        <w:tc>
          <w:tcPr>
            <w:tcW w:w="427" w:type="pct"/>
            <w:tcBorders>
              <w:top w:val="nil"/>
              <w:left w:val="nil"/>
              <w:bottom w:val="single" w:sz="4" w:space="0" w:color="auto"/>
              <w:right w:val="single" w:sz="4" w:space="0" w:color="auto"/>
            </w:tcBorders>
            <w:shd w:val="clear" w:color="auto" w:fill="auto"/>
            <w:noWrap/>
            <w:vAlign w:val="center"/>
          </w:tcPr>
          <w:p w:rsidR="00EE6A7D" w:rsidRPr="00BD3F7F" w:rsidRDefault="00EE6A7D" w:rsidP="004F6871">
            <w:pPr>
              <w:spacing w:after="0"/>
              <w:jc w:val="center"/>
              <w:rPr>
                <w:rFonts w:eastAsia="Times New Roman"/>
                <w:sz w:val="20"/>
                <w:szCs w:val="20"/>
              </w:rPr>
            </w:pPr>
            <w:r w:rsidRPr="00BD3F7F">
              <w:rPr>
                <w:rFonts w:eastAsia="Times New Roman"/>
                <w:sz w:val="20"/>
                <w:szCs w:val="20"/>
              </w:rPr>
              <w:t>19</w:t>
            </w:r>
          </w:p>
        </w:tc>
        <w:tc>
          <w:tcPr>
            <w:tcW w:w="139" w:type="pct"/>
            <w:tcBorders>
              <w:top w:val="single" w:sz="4" w:space="0" w:color="auto"/>
              <w:left w:val="single" w:sz="4" w:space="0" w:color="auto"/>
              <w:bottom w:val="single" w:sz="4" w:space="0" w:color="auto"/>
              <w:right w:val="single" w:sz="4" w:space="0" w:color="000000"/>
            </w:tcBorders>
            <w:shd w:val="clear" w:color="auto" w:fill="2F5496"/>
            <w:noWrap/>
            <w:vAlign w:val="center"/>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2F5496"/>
            <w:vAlign w:val="center"/>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FFFFFF"/>
            <w:vAlign w:val="center"/>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FFFFFF"/>
            <w:vAlign w:val="center"/>
          </w:tcPr>
          <w:p w:rsidR="00EE6A7D" w:rsidRPr="000908B9" w:rsidRDefault="00EE6A7D" w:rsidP="004F6871">
            <w:pPr>
              <w:spacing w:after="0"/>
              <w:jc w:val="center"/>
              <w:rPr>
                <w:rFonts w:ascii="Arial" w:hAnsi="Arial" w:cs="Arial"/>
                <w:color w:val="000000"/>
              </w:rPr>
            </w:pPr>
          </w:p>
        </w:tc>
        <w:tc>
          <w:tcPr>
            <w:tcW w:w="142" w:type="pct"/>
            <w:tcBorders>
              <w:top w:val="single" w:sz="4" w:space="0" w:color="auto"/>
              <w:left w:val="single" w:sz="4" w:space="0" w:color="000000"/>
              <w:bottom w:val="single" w:sz="4" w:space="0" w:color="auto"/>
              <w:right w:val="single" w:sz="4" w:space="0" w:color="000000"/>
            </w:tcBorders>
            <w:shd w:val="clear" w:color="auto" w:fill="FFFFFF"/>
            <w:vAlign w:val="center"/>
          </w:tcPr>
          <w:p w:rsidR="00EE6A7D" w:rsidRPr="000908B9" w:rsidRDefault="00EE6A7D" w:rsidP="004F6871">
            <w:pPr>
              <w:spacing w:after="0"/>
              <w:jc w:val="center"/>
              <w:rPr>
                <w:rFonts w:ascii="Arial" w:hAnsi="Arial" w:cs="Arial"/>
                <w:color w:val="000000"/>
              </w:rPr>
            </w:pPr>
          </w:p>
        </w:tc>
        <w:tc>
          <w:tcPr>
            <w:tcW w:w="2060" w:type="pct"/>
            <w:gridSpan w:val="2"/>
            <w:tcBorders>
              <w:top w:val="nil"/>
              <w:left w:val="nil"/>
              <w:bottom w:val="single" w:sz="4" w:space="0" w:color="auto"/>
              <w:right w:val="single" w:sz="4" w:space="0" w:color="auto"/>
            </w:tcBorders>
            <w:shd w:val="clear" w:color="auto" w:fill="auto"/>
            <w:noWrap/>
          </w:tcPr>
          <w:p w:rsidR="00EE6A7D" w:rsidRPr="00547F71" w:rsidRDefault="00EE6A7D" w:rsidP="004F6871">
            <w:pPr>
              <w:spacing w:after="0"/>
            </w:pPr>
            <w:r>
              <w:t>- Acta de Aceptación de los requisitos.</w:t>
            </w:r>
          </w:p>
        </w:tc>
        <w:tc>
          <w:tcPr>
            <w:tcW w:w="483" w:type="pct"/>
            <w:tcBorders>
              <w:top w:val="nil"/>
              <w:left w:val="nil"/>
              <w:bottom w:val="single" w:sz="4" w:space="0" w:color="auto"/>
              <w:right w:val="single" w:sz="4" w:space="0" w:color="auto"/>
            </w:tcBorders>
            <w:shd w:val="clear" w:color="auto" w:fill="auto"/>
            <w:noWrap/>
            <w:vAlign w:val="center"/>
          </w:tcPr>
          <w:p w:rsidR="00EE6A7D" w:rsidRPr="000908B9" w:rsidRDefault="00EE6A7D" w:rsidP="004F6871">
            <w:pPr>
              <w:spacing w:after="0"/>
              <w:jc w:val="center"/>
              <w:rPr>
                <w:rFonts w:ascii="Arial" w:hAnsi="Arial" w:cs="Arial"/>
                <w:color w:val="000000"/>
              </w:rPr>
            </w:pPr>
            <w:r>
              <w:rPr>
                <w:rFonts w:ascii="Arial" w:hAnsi="Arial" w:cs="Arial"/>
                <w:color w:val="000000"/>
              </w:rPr>
              <w:t>-</w:t>
            </w:r>
          </w:p>
        </w:tc>
        <w:tc>
          <w:tcPr>
            <w:tcW w:w="480" w:type="pct"/>
            <w:tcBorders>
              <w:top w:val="nil"/>
              <w:left w:val="nil"/>
              <w:bottom w:val="single" w:sz="4" w:space="0" w:color="auto"/>
              <w:right w:val="single" w:sz="4" w:space="0" w:color="auto"/>
            </w:tcBorders>
          </w:tcPr>
          <w:p w:rsidR="00EE6A7D" w:rsidRDefault="00EE6A7D" w:rsidP="004F6871">
            <w:pPr>
              <w:spacing w:after="0"/>
              <w:jc w:val="center"/>
              <w:rPr>
                <w:rFonts w:ascii="Arial" w:hAnsi="Arial" w:cs="Arial"/>
                <w:color w:val="000000"/>
              </w:rPr>
            </w:pPr>
          </w:p>
        </w:tc>
      </w:tr>
      <w:tr w:rsidR="00EE6A7D" w:rsidRPr="00692019" w:rsidTr="003C0066">
        <w:trPr>
          <w:trHeight w:val="19"/>
          <w:jc w:val="center"/>
        </w:trPr>
        <w:tc>
          <w:tcPr>
            <w:tcW w:w="8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EE6A7D" w:rsidRPr="00A51E17" w:rsidRDefault="00EE6A7D" w:rsidP="004F6871">
            <w:pPr>
              <w:spacing w:after="0"/>
              <w:jc w:val="center"/>
              <w:rPr>
                <w:sz w:val="24"/>
                <w:szCs w:val="24"/>
              </w:rPr>
            </w:pPr>
            <w:r w:rsidRPr="00A51E17">
              <w:rPr>
                <w:sz w:val="24"/>
                <w:szCs w:val="24"/>
              </w:rPr>
              <w:t>Análisis y diseño</w:t>
            </w:r>
          </w:p>
        </w:tc>
        <w:tc>
          <w:tcPr>
            <w:tcW w:w="427" w:type="pct"/>
            <w:tcBorders>
              <w:top w:val="nil"/>
              <w:left w:val="nil"/>
              <w:bottom w:val="single" w:sz="4" w:space="0" w:color="auto"/>
              <w:right w:val="single" w:sz="4" w:space="0" w:color="auto"/>
            </w:tcBorders>
            <w:shd w:val="clear" w:color="auto" w:fill="auto"/>
            <w:noWrap/>
            <w:vAlign w:val="center"/>
          </w:tcPr>
          <w:p w:rsidR="00EE6A7D" w:rsidRPr="00BD3F7F" w:rsidRDefault="00EE6A7D" w:rsidP="004F6871">
            <w:pPr>
              <w:spacing w:after="0"/>
              <w:jc w:val="center"/>
              <w:rPr>
                <w:rFonts w:eastAsia="Times New Roman"/>
                <w:sz w:val="20"/>
                <w:szCs w:val="20"/>
              </w:rPr>
            </w:pPr>
            <w:r w:rsidRPr="00BD3F7F">
              <w:rPr>
                <w:rFonts w:eastAsia="Times New Roman"/>
                <w:sz w:val="20"/>
                <w:szCs w:val="20"/>
              </w:rPr>
              <w:t>30</w:t>
            </w:r>
          </w:p>
        </w:tc>
        <w:tc>
          <w:tcPr>
            <w:tcW w:w="139" w:type="pct"/>
            <w:tcBorders>
              <w:top w:val="single" w:sz="4" w:space="0" w:color="auto"/>
              <w:left w:val="single" w:sz="4" w:space="0" w:color="auto"/>
              <w:bottom w:val="single" w:sz="4" w:space="0" w:color="000000"/>
              <w:right w:val="single" w:sz="4" w:space="0" w:color="000000"/>
            </w:tcBorders>
            <w:shd w:val="clear" w:color="auto" w:fill="2F5496"/>
            <w:noWrap/>
            <w:vAlign w:val="center"/>
            <w:hideMark/>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000000"/>
              <w:right w:val="single" w:sz="4" w:space="0" w:color="000000"/>
            </w:tcBorders>
            <w:shd w:val="clear" w:color="auto" w:fill="2F5496"/>
            <w:vAlign w:val="center"/>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000000"/>
              <w:right w:val="single" w:sz="4" w:space="0" w:color="000000"/>
            </w:tcBorders>
            <w:shd w:val="clear" w:color="auto" w:fill="auto"/>
            <w:vAlign w:val="center"/>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000000"/>
              <w:right w:val="single" w:sz="4" w:space="0" w:color="000000"/>
            </w:tcBorders>
            <w:shd w:val="clear" w:color="auto" w:fill="auto"/>
            <w:vAlign w:val="center"/>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142" w:type="pct"/>
            <w:tcBorders>
              <w:top w:val="single" w:sz="4" w:space="0" w:color="auto"/>
              <w:left w:val="single" w:sz="4" w:space="0" w:color="000000"/>
              <w:bottom w:val="single" w:sz="4" w:space="0" w:color="000000"/>
              <w:right w:val="single" w:sz="4" w:space="0" w:color="000000"/>
            </w:tcBorders>
            <w:shd w:val="clear" w:color="auto" w:fill="auto"/>
            <w:vAlign w:val="center"/>
          </w:tcPr>
          <w:p w:rsidR="00EE6A7D" w:rsidRPr="000908B9" w:rsidRDefault="00EE6A7D" w:rsidP="004F6871">
            <w:pPr>
              <w:spacing w:after="0"/>
              <w:jc w:val="center"/>
              <w:rPr>
                <w:rFonts w:ascii="Arial" w:hAnsi="Arial" w:cs="Arial"/>
                <w:color w:val="000000"/>
              </w:rPr>
            </w:pPr>
          </w:p>
          <w:p w:rsidR="00EE6A7D" w:rsidRPr="000908B9" w:rsidRDefault="00EE6A7D" w:rsidP="004F6871">
            <w:pPr>
              <w:spacing w:after="0"/>
              <w:jc w:val="center"/>
              <w:rPr>
                <w:rFonts w:ascii="Arial" w:hAnsi="Arial" w:cs="Arial"/>
                <w:color w:val="000000"/>
              </w:rPr>
            </w:pPr>
          </w:p>
        </w:tc>
        <w:tc>
          <w:tcPr>
            <w:tcW w:w="2060" w:type="pct"/>
            <w:gridSpan w:val="2"/>
            <w:tcBorders>
              <w:top w:val="nil"/>
              <w:left w:val="nil"/>
              <w:bottom w:val="single" w:sz="4" w:space="0" w:color="auto"/>
              <w:right w:val="single" w:sz="4" w:space="0" w:color="auto"/>
            </w:tcBorders>
            <w:shd w:val="clear" w:color="auto" w:fill="auto"/>
            <w:noWrap/>
          </w:tcPr>
          <w:p w:rsidR="00EE6A7D" w:rsidRDefault="00EE6A7D" w:rsidP="004F6871">
            <w:pPr>
              <w:spacing w:after="0"/>
            </w:pPr>
            <w:r>
              <w:t xml:space="preserve">- Acta de Aceptación de la Arquitectura </w:t>
            </w:r>
          </w:p>
          <w:p w:rsidR="00EE6A7D" w:rsidRPr="00547F71" w:rsidRDefault="00EE6A7D" w:rsidP="004F6871">
            <w:pPr>
              <w:spacing w:after="0"/>
            </w:pPr>
            <w:r>
              <w:t>- Acta de Aceptación del Diseño</w:t>
            </w:r>
          </w:p>
        </w:tc>
        <w:tc>
          <w:tcPr>
            <w:tcW w:w="483" w:type="pct"/>
            <w:tcBorders>
              <w:top w:val="nil"/>
              <w:left w:val="nil"/>
              <w:bottom w:val="single" w:sz="4" w:space="0" w:color="auto"/>
              <w:right w:val="single" w:sz="4" w:space="0" w:color="auto"/>
            </w:tcBorders>
            <w:shd w:val="clear" w:color="auto" w:fill="auto"/>
            <w:noWrap/>
            <w:vAlign w:val="center"/>
          </w:tcPr>
          <w:p w:rsidR="00EE6A7D" w:rsidRPr="000908B9" w:rsidRDefault="00EE6A7D" w:rsidP="004F6871">
            <w:pPr>
              <w:spacing w:after="0"/>
              <w:jc w:val="center"/>
              <w:rPr>
                <w:rFonts w:ascii="Arial" w:hAnsi="Arial" w:cs="Arial"/>
                <w:color w:val="000000"/>
              </w:rPr>
            </w:pPr>
            <w:r>
              <w:rPr>
                <w:rFonts w:ascii="Arial" w:hAnsi="Arial" w:cs="Arial"/>
                <w:color w:val="000000"/>
              </w:rPr>
              <w:t>-</w:t>
            </w:r>
          </w:p>
        </w:tc>
        <w:tc>
          <w:tcPr>
            <w:tcW w:w="480" w:type="pct"/>
            <w:tcBorders>
              <w:top w:val="nil"/>
              <w:left w:val="nil"/>
              <w:bottom w:val="single" w:sz="4" w:space="0" w:color="auto"/>
              <w:right w:val="single" w:sz="4" w:space="0" w:color="auto"/>
            </w:tcBorders>
          </w:tcPr>
          <w:p w:rsidR="00EE6A7D" w:rsidRDefault="00EE6A7D" w:rsidP="004F6871">
            <w:pPr>
              <w:spacing w:after="0"/>
              <w:jc w:val="center"/>
              <w:rPr>
                <w:rFonts w:ascii="Arial" w:hAnsi="Arial" w:cs="Arial"/>
                <w:color w:val="000000"/>
              </w:rPr>
            </w:pPr>
          </w:p>
        </w:tc>
      </w:tr>
      <w:tr w:rsidR="00EE6A7D" w:rsidRPr="00692019" w:rsidTr="003C0066">
        <w:trPr>
          <w:trHeight w:val="19"/>
          <w:jc w:val="center"/>
        </w:trPr>
        <w:tc>
          <w:tcPr>
            <w:tcW w:w="858" w:type="pct"/>
            <w:tcBorders>
              <w:left w:val="single" w:sz="4" w:space="0" w:color="auto"/>
              <w:bottom w:val="single" w:sz="4" w:space="0" w:color="auto"/>
              <w:right w:val="single" w:sz="4" w:space="0" w:color="auto"/>
            </w:tcBorders>
            <w:shd w:val="clear" w:color="auto" w:fill="auto"/>
            <w:noWrap/>
            <w:vAlign w:val="center"/>
          </w:tcPr>
          <w:p w:rsidR="00EE6A7D" w:rsidRPr="00A51E17" w:rsidRDefault="00EE6A7D" w:rsidP="004F6871">
            <w:pPr>
              <w:spacing w:after="0"/>
              <w:jc w:val="center"/>
              <w:rPr>
                <w:sz w:val="24"/>
                <w:szCs w:val="24"/>
              </w:rPr>
            </w:pPr>
            <w:r w:rsidRPr="00A51E17">
              <w:rPr>
                <w:sz w:val="24"/>
                <w:szCs w:val="24"/>
              </w:rPr>
              <w:t>Implementación</w:t>
            </w:r>
          </w:p>
        </w:tc>
        <w:tc>
          <w:tcPr>
            <w:tcW w:w="427" w:type="pct"/>
            <w:tcBorders>
              <w:top w:val="single" w:sz="4" w:space="0" w:color="auto"/>
              <w:left w:val="nil"/>
              <w:bottom w:val="single" w:sz="4" w:space="0" w:color="auto"/>
              <w:right w:val="single" w:sz="4" w:space="0" w:color="auto"/>
            </w:tcBorders>
            <w:shd w:val="clear" w:color="auto" w:fill="auto"/>
            <w:noWrap/>
            <w:vAlign w:val="center"/>
          </w:tcPr>
          <w:p w:rsidR="00EE6A7D" w:rsidRPr="00BD3F7F" w:rsidRDefault="00EE6A7D" w:rsidP="004F6871">
            <w:pPr>
              <w:spacing w:after="0"/>
              <w:jc w:val="center"/>
              <w:rPr>
                <w:rFonts w:eastAsia="Times New Roman"/>
                <w:sz w:val="20"/>
                <w:szCs w:val="20"/>
              </w:rPr>
            </w:pPr>
            <w:r w:rsidRPr="00BD3F7F">
              <w:rPr>
                <w:rFonts w:eastAsia="Times New Roman"/>
                <w:sz w:val="20"/>
                <w:szCs w:val="20"/>
              </w:rPr>
              <w:t>56</w:t>
            </w:r>
          </w:p>
        </w:tc>
        <w:tc>
          <w:tcPr>
            <w:tcW w:w="139" w:type="pct"/>
            <w:tcBorders>
              <w:top w:val="single" w:sz="4" w:space="0" w:color="auto"/>
              <w:left w:val="single" w:sz="4" w:space="0" w:color="auto"/>
              <w:bottom w:val="single" w:sz="4" w:space="0" w:color="auto"/>
              <w:right w:val="single" w:sz="4" w:space="0" w:color="000000"/>
            </w:tcBorders>
            <w:shd w:val="clear" w:color="auto" w:fill="2F5496"/>
            <w:noWrap/>
            <w:vAlign w:val="center"/>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2F5496"/>
            <w:vAlign w:val="center"/>
          </w:tcPr>
          <w:p w:rsidR="00EE6A7D" w:rsidRPr="006C52F9" w:rsidRDefault="00EE6A7D" w:rsidP="004F6871">
            <w:pPr>
              <w:spacing w:after="0"/>
              <w:jc w:val="center"/>
              <w:rPr>
                <w:rFonts w:ascii="Arial" w:hAnsi="Arial" w:cs="Arial"/>
                <w:color w:val="000000"/>
                <w:highlight w:val="darkBlue"/>
              </w:rPr>
            </w:pPr>
          </w:p>
        </w:tc>
        <w:tc>
          <w:tcPr>
            <w:tcW w:w="137" w:type="pct"/>
            <w:tcBorders>
              <w:top w:val="single" w:sz="4" w:space="0" w:color="000000"/>
              <w:left w:val="single" w:sz="4" w:space="0" w:color="000000"/>
              <w:bottom w:val="single" w:sz="4" w:space="0" w:color="auto"/>
              <w:right w:val="single" w:sz="4" w:space="0" w:color="000000"/>
            </w:tcBorders>
            <w:shd w:val="clear" w:color="auto" w:fill="2F5496"/>
            <w:vAlign w:val="center"/>
          </w:tcPr>
          <w:p w:rsidR="00EE6A7D" w:rsidRPr="006C52F9" w:rsidRDefault="00EE6A7D" w:rsidP="004F6871">
            <w:pPr>
              <w:spacing w:after="0"/>
              <w:jc w:val="center"/>
              <w:rPr>
                <w:rFonts w:ascii="Arial" w:hAnsi="Arial" w:cs="Arial"/>
                <w:color w:val="000000"/>
                <w:highlight w:val="darkBlue"/>
              </w:rPr>
            </w:pPr>
          </w:p>
        </w:tc>
        <w:tc>
          <w:tcPr>
            <w:tcW w:w="137" w:type="pct"/>
            <w:tcBorders>
              <w:top w:val="single" w:sz="4" w:space="0" w:color="000000"/>
              <w:left w:val="single" w:sz="4" w:space="0" w:color="000000"/>
              <w:bottom w:val="single" w:sz="4" w:space="0" w:color="auto"/>
              <w:right w:val="single" w:sz="4" w:space="0" w:color="000000"/>
            </w:tcBorders>
            <w:shd w:val="clear" w:color="auto" w:fill="auto"/>
            <w:vAlign w:val="center"/>
          </w:tcPr>
          <w:p w:rsidR="00EE6A7D" w:rsidRPr="006C52F9" w:rsidRDefault="00EE6A7D" w:rsidP="004F6871">
            <w:pPr>
              <w:spacing w:after="0"/>
              <w:jc w:val="center"/>
              <w:rPr>
                <w:rFonts w:ascii="Arial" w:hAnsi="Arial" w:cs="Arial"/>
                <w:color w:val="000000"/>
                <w:highlight w:val="darkBlue"/>
              </w:rPr>
            </w:pPr>
          </w:p>
        </w:tc>
        <w:tc>
          <w:tcPr>
            <w:tcW w:w="142" w:type="pct"/>
            <w:tcBorders>
              <w:top w:val="single" w:sz="4" w:space="0" w:color="000000"/>
              <w:left w:val="single" w:sz="4" w:space="0" w:color="000000"/>
              <w:bottom w:val="single" w:sz="4" w:space="0" w:color="auto"/>
              <w:right w:val="single" w:sz="4" w:space="0" w:color="000000"/>
            </w:tcBorders>
            <w:shd w:val="clear" w:color="auto" w:fill="auto"/>
            <w:vAlign w:val="center"/>
          </w:tcPr>
          <w:p w:rsidR="00EE6A7D" w:rsidRPr="006C52F9" w:rsidRDefault="00EE6A7D" w:rsidP="004F6871">
            <w:pPr>
              <w:spacing w:after="0"/>
              <w:jc w:val="center"/>
              <w:rPr>
                <w:rFonts w:ascii="Arial" w:hAnsi="Arial" w:cs="Arial"/>
                <w:color w:val="000000"/>
                <w:highlight w:val="darkBlue"/>
              </w:rPr>
            </w:pPr>
          </w:p>
        </w:tc>
        <w:tc>
          <w:tcPr>
            <w:tcW w:w="2060" w:type="pct"/>
            <w:gridSpan w:val="2"/>
            <w:tcBorders>
              <w:top w:val="nil"/>
              <w:left w:val="nil"/>
              <w:bottom w:val="single" w:sz="4" w:space="0" w:color="auto"/>
              <w:right w:val="single" w:sz="4" w:space="0" w:color="auto"/>
            </w:tcBorders>
            <w:shd w:val="clear" w:color="auto" w:fill="auto"/>
            <w:noWrap/>
          </w:tcPr>
          <w:p w:rsidR="00EE6A7D" w:rsidRDefault="00EE6A7D" w:rsidP="004F6871">
            <w:pPr>
              <w:spacing w:after="0"/>
            </w:pPr>
            <w:r>
              <w:t>- Manual de usuario.</w:t>
            </w:r>
          </w:p>
          <w:p w:rsidR="00EE6A7D" w:rsidRDefault="00EE6A7D" w:rsidP="004F6871">
            <w:pPr>
              <w:spacing w:after="0"/>
            </w:pPr>
            <w:r>
              <w:t>- Manual de Instalación y Configuración.</w:t>
            </w:r>
          </w:p>
          <w:p w:rsidR="00EE6A7D" w:rsidRPr="00A653B8" w:rsidRDefault="00EE6A7D" w:rsidP="004F6871">
            <w:pPr>
              <w:spacing w:after="0"/>
            </w:pPr>
            <w:r>
              <w:t>- Código Fuente.</w:t>
            </w:r>
          </w:p>
        </w:tc>
        <w:tc>
          <w:tcPr>
            <w:tcW w:w="483" w:type="pct"/>
            <w:tcBorders>
              <w:top w:val="single" w:sz="4" w:space="0" w:color="auto"/>
              <w:left w:val="nil"/>
              <w:bottom w:val="single" w:sz="4" w:space="0" w:color="auto"/>
              <w:right w:val="single" w:sz="4" w:space="0" w:color="auto"/>
            </w:tcBorders>
            <w:shd w:val="clear" w:color="auto" w:fill="FFFFFF"/>
            <w:noWrap/>
            <w:vAlign w:val="center"/>
          </w:tcPr>
          <w:p w:rsidR="00EE6A7D" w:rsidRDefault="00EE6A7D" w:rsidP="004F6871">
            <w:pPr>
              <w:spacing w:after="0"/>
              <w:jc w:val="center"/>
            </w:pPr>
            <w:r>
              <w:t>-</w:t>
            </w:r>
          </w:p>
        </w:tc>
        <w:tc>
          <w:tcPr>
            <w:tcW w:w="480" w:type="pct"/>
            <w:tcBorders>
              <w:top w:val="single" w:sz="4" w:space="0" w:color="auto"/>
              <w:left w:val="nil"/>
              <w:bottom w:val="single" w:sz="4" w:space="0" w:color="auto"/>
              <w:right w:val="single" w:sz="4" w:space="0" w:color="auto"/>
            </w:tcBorders>
            <w:shd w:val="clear" w:color="auto" w:fill="FFFFFF"/>
          </w:tcPr>
          <w:p w:rsidR="00EE6A7D" w:rsidRDefault="00EE6A7D" w:rsidP="004F6871">
            <w:pPr>
              <w:spacing w:after="0"/>
              <w:jc w:val="center"/>
            </w:pPr>
          </w:p>
        </w:tc>
      </w:tr>
      <w:tr w:rsidR="00EE6A7D" w:rsidRPr="00692019" w:rsidTr="003C0066">
        <w:trPr>
          <w:trHeight w:val="19"/>
          <w:jc w:val="center"/>
        </w:trPr>
        <w:tc>
          <w:tcPr>
            <w:tcW w:w="858" w:type="pct"/>
            <w:tcBorders>
              <w:left w:val="single" w:sz="4" w:space="0" w:color="auto"/>
              <w:bottom w:val="single" w:sz="4" w:space="0" w:color="auto"/>
              <w:right w:val="single" w:sz="4" w:space="0" w:color="auto"/>
            </w:tcBorders>
            <w:shd w:val="clear" w:color="auto" w:fill="auto"/>
            <w:noWrap/>
            <w:vAlign w:val="center"/>
          </w:tcPr>
          <w:p w:rsidR="00EE6A7D" w:rsidRPr="00A51E17" w:rsidRDefault="00EE6A7D" w:rsidP="004F6871">
            <w:pPr>
              <w:spacing w:after="0"/>
              <w:jc w:val="center"/>
              <w:rPr>
                <w:sz w:val="24"/>
                <w:szCs w:val="24"/>
              </w:rPr>
            </w:pPr>
            <w:r w:rsidRPr="00A51E17">
              <w:rPr>
                <w:sz w:val="24"/>
                <w:szCs w:val="24"/>
              </w:rPr>
              <w:t>Pruebas de Aceptación</w:t>
            </w:r>
          </w:p>
        </w:tc>
        <w:tc>
          <w:tcPr>
            <w:tcW w:w="427" w:type="pct"/>
            <w:tcBorders>
              <w:top w:val="single" w:sz="4" w:space="0" w:color="auto"/>
              <w:left w:val="nil"/>
              <w:bottom w:val="single" w:sz="4" w:space="0" w:color="auto"/>
              <w:right w:val="single" w:sz="4" w:space="0" w:color="auto"/>
            </w:tcBorders>
            <w:shd w:val="clear" w:color="auto" w:fill="auto"/>
            <w:noWrap/>
            <w:vAlign w:val="center"/>
          </w:tcPr>
          <w:p w:rsidR="00EE6A7D" w:rsidRPr="00BD3F7F" w:rsidRDefault="00EE6A7D" w:rsidP="004F6871">
            <w:pPr>
              <w:spacing w:after="0"/>
              <w:jc w:val="center"/>
              <w:rPr>
                <w:rFonts w:eastAsia="Times New Roman"/>
                <w:sz w:val="20"/>
                <w:szCs w:val="20"/>
              </w:rPr>
            </w:pPr>
            <w:r w:rsidRPr="00BD3F7F">
              <w:rPr>
                <w:rFonts w:eastAsia="Times New Roman"/>
                <w:sz w:val="20"/>
                <w:szCs w:val="20"/>
              </w:rPr>
              <w:t>7</w:t>
            </w:r>
          </w:p>
        </w:tc>
        <w:tc>
          <w:tcPr>
            <w:tcW w:w="139"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EE6A7D" w:rsidRPr="006C52F9" w:rsidRDefault="00EE6A7D" w:rsidP="004F6871">
            <w:pPr>
              <w:spacing w:after="0"/>
              <w:jc w:val="center"/>
              <w:rPr>
                <w:rFonts w:ascii="Arial" w:hAnsi="Arial" w:cs="Arial"/>
                <w:color w:val="000000"/>
                <w:highlight w:val="darkBlue"/>
              </w:rPr>
            </w:pPr>
          </w:p>
        </w:tc>
        <w:tc>
          <w:tcPr>
            <w:tcW w:w="137" w:type="pct"/>
            <w:tcBorders>
              <w:top w:val="single" w:sz="4" w:space="0" w:color="000000"/>
              <w:left w:val="single" w:sz="4" w:space="0" w:color="000000"/>
              <w:bottom w:val="single" w:sz="4" w:space="0" w:color="auto"/>
              <w:right w:val="single" w:sz="4" w:space="0" w:color="000000"/>
            </w:tcBorders>
            <w:shd w:val="clear" w:color="auto" w:fill="2F5496"/>
            <w:vAlign w:val="center"/>
          </w:tcPr>
          <w:p w:rsidR="00EE6A7D" w:rsidRPr="006C52F9" w:rsidRDefault="00EE6A7D" w:rsidP="004F6871">
            <w:pPr>
              <w:spacing w:after="0"/>
              <w:jc w:val="center"/>
              <w:rPr>
                <w:rFonts w:ascii="Arial" w:hAnsi="Arial" w:cs="Arial"/>
                <w:color w:val="000000"/>
                <w:highlight w:val="darkBlue"/>
              </w:rPr>
            </w:pPr>
          </w:p>
        </w:tc>
        <w:tc>
          <w:tcPr>
            <w:tcW w:w="137" w:type="pct"/>
            <w:tcBorders>
              <w:top w:val="single" w:sz="4" w:space="0" w:color="000000"/>
              <w:left w:val="single" w:sz="4" w:space="0" w:color="000000"/>
              <w:bottom w:val="single" w:sz="4" w:space="0" w:color="auto"/>
              <w:right w:val="single" w:sz="4" w:space="0" w:color="000000"/>
            </w:tcBorders>
            <w:shd w:val="clear" w:color="auto" w:fill="auto"/>
            <w:vAlign w:val="center"/>
          </w:tcPr>
          <w:p w:rsidR="00EE6A7D" w:rsidRPr="006C52F9" w:rsidRDefault="00EE6A7D" w:rsidP="004F6871">
            <w:pPr>
              <w:spacing w:after="0"/>
              <w:jc w:val="center"/>
              <w:rPr>
                <w:rFonts w:ascii="Arial" w:hAnsi="Arial" w:cs="Arial"/>
                <w:color w:val="000000"/>
                <w:highlight w:val="darkBlue"/>
              </w:rPr>
            </w:pPr>
          </w:p>
        </w:tc>
        <w:tc>
          <w:tcPr>
            <w:tcW w:w="142" w:type="pct"/>
            <w:tcBorders>
              <w:top w:val="single" w:sz="4" w:space="0" w:color="000000"/>
              <w:left w:val="single" w:sz="4" w:space="0" w:color="000000"/>
              <w:bottom w:val="single" w:sz="4" w:space="0" w:color="auto"/>
              <w:right w:val="single" w:sz="4" w:space="0" w:color="000000"/>
            </w:tcBorders>
            <w:shd w:val="clear" w:color="auto" w:fill="auto"/>
            <w:vAlign w:val="center"/>
          </w:tcPr>
          <w:p w:rsidR="00EE6A7D" w:rsidRPr="006C52F9" w:rsidRDefault="00EE6A7D" w:rsidP="004F6871">
            <w:pPr>
              <w:spacing w:after="0"/>
              <w:jc w:val="center"/>
              <w:rPr>
                <w:rFonts w:ascii="Arial" w:hAnsi="Arial" w:cs="Arial"/>
                <w:color w:val="000000"/>
                <w:highlight w:val="darkBlue"/>
              </w:rPr>
            </w:pPr>
          </w:p>
        </w:tc>
        <w:tc>
          <w:tcPr>
            <w:tcW w:w="2060" w:type="pct"/>
            <w:gridSpan w:val="2"/>
            <w:tcBorders>
              <w:top w:val="nil"/>
              <w:left w:val="nil"/>
              <w:bottom w:val="single" w:sz="4" w:space="0" w:color="auto"/>
              <w:right w:val="single" w:sz="4" w:space="0" w:color="auto"/>
            </w:tcBorders>
            <w:shd w:val="clear" w:color="auto" w:fill="auto"/>
            <w:noWrap/>
            <w:vAlign w:val="center"/>
          </w:tcPr>
          <w:p w:rsidR="00EE6A7D" w:rsidRDefault="00EE6A7D" w:rsidP="004F6871">
            <w:pPr>
              <w:spacing w:after="0"/>
            </w:pPr>
            <w:r>
              <w:t>- Acta de Aceptación del producto.</w:t>
            </w:r>
          </w:p>
        </w:tc>
        <w:tc>
          <w:tcPr>
            <w:tcW w:w="483" w:type="pct"/>
            <w:tcBorders>
              <w:top w:val="single" w:sz="4" w:space="0" w:color="auto"/>
              <w:left w:val="nil"/>
              <w:bottom w:val="single" w:sz="4" w:space="0" w:color="auto"/>
              <w:right w:val="single" w:sz="4" w:space="0" w:color="auto"/>
            </w:tcBorders>
            <w:shd w:val="clear" w:color="auto" w:fill="FFFFFF"/>
            <w:noWrap/>
            <w:vAlign w:val="center"/>
          </w:tcPr>
          <w:p w:rsidR="00EE6A7D" w:rsidRDefault="00EE6A7D" w:rsidP="004F6871">
            <w:pPr>
              <w:spacing w:after="0"/>
              <w:jc w:val="center"/>
            </w:pPr>
            <w:r>
              <w:t>-</w:t>
            </w:r>
          </w:p>
        </w:tc>
        <w:tc>
          <w:tcPr>
            <w:tcW w:w="480" w:type="pct"/>
            <w:tcBorders>
              <w:top w:val="single" w:sz="4" w:space="0" w:color="auto"/>
              <w:left w:val="nil"/>
              <w:bottom w:val="single" w:sz="4" w:space="0" w:color="auto"/>
              <w:right w:val="single" w:sz="4" w:space="0" w:color="auto"/>
            </w:tcBorders>
            <w:shd w:val="clear" w:color="auto" w:fill="FFFFFF"/>
          </w:tcPr>
          <w:p w:rsidR="00EE6A7D" w:rsidRDefault="00EE6A7D" w:rsidP="004F6871">
            <w:pPr>
              <w:spacing w:after="0"/>
              <w:jc w:val="center"/>
            </w:pPr>
          </w:p>
        </w:tc>
      </w:tr>
      <w:tr w:rsidR="00EE6A7D" w:rsidRPr="00692019" w:rsidTr="003C0066">
        <w:trPr>
          <w:trHeight w:val="19"/>
          <w:jc w:val="center"/>
        </w:trPr>
        <w:tc>
          <w:tcPr>
            <w:tcW w:w="8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EE6A7D" w:rsidRPr="00A51E17" w:rsidRDefault="00EE6A7D" w:rsidP="004F6871">
            <w:pPr>
              <w:spacing w:after="0"/>
              <w:jc w:val="center"/>
              <w:rPr>
                <w:sz w:val="24"/>
                <w:szCs w:val="24"/>
              </w:rPr>
            </w:pPr>
            <w:r w:rsidRPr="00A51E17">
              <w:rPr>
                <w:sz w:val="24"/>
                <w:szCs w:val="24"/>
              </w:rPr>
              <w:t>Cierre  del Proyecto</w:t>
            </w:r>
          </w:p>
        </w:tc>
        <w:tc>
          <w:tcPr>
            <w:tcW w:w="427" w:type="pct"/>
            <w:tcBorders>
              <w:top w:val="nil"/>
              <w:left w:val="nil"/>
              <w:bottom w:val="single" w:sz="4" w:space="0" w:color="auto"/>
              <w:right w:val="single" w:sz="4" w:space="0" w:color="auto"/>
            </w:tcBorders>
            <w:shd w:val="clear" w:color="auto" w:fill="auto"/>
            <w:noWrap/>
            <w:vAlign w:val="center"/>
          </w:tcPr>
          <w:p w:rsidR="00EE6A7D" w:rsidRPr="00BD3F7F" w:rsidRDefault="00EE6A7D" w:rsidP="004F6871">
            <w:pPr>
              <w:spacing w:after="0"/>
              <w:jc w:val="center"/>
              <w:rPr>
                <w:rFonts w:eastAsia="Times New Roman"/>
                <w:sz w:val="20"/>
                <w:szCs w:val="20"/>
              </w:rPr>
            </w:pPr>
            <w:r>
              <w:rPr>
                <w:rFonts w:eastAsia="Times New Roman"/>
                <w:sz w:val="20"/>
                <w:szCs w:val="20"/>
              </w:rPr>
              <w:t>1</w:t>
            </w:r>
          </w:p>
        </w:tc>
        <w:tc>
          <w:tcPr>
            <w:tcW w:w="139"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2F5496"/>
            <w:vAlign w:val="center"/>
          </w:tcPr>
          <w:p w:rsidR="00EE6A7D" w:rsidRPr="000908B9" w:rsidRDefault="00EE6A7D" w:rsidP="004F6871">
            <w:pPr>
              <w:spacing w:after="0"/>
              <w:jc w:val="center"/>
              <w:rPr>
                <w:rFonts w:ascii="Arial" w:hAnsi="Arial" w:cs="Arial"/>
                <w:color w:val="000000"/>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EE6A7D" w:rsidRPr="000908B9" w:rsidRDefault="00EE6A7D" w:rsidP="004F6871">
            <w:pPr>
              <w:spacing w:after="0"/>
              <w:jc w:val="center"/>
              <w:rPr>
                <w:rFonts w:ascii="Arial" w:hAnsi="Arial" w:cs="Arial"/>
                <w:color w:val="000000"/>
              </w:rPr>
            </w:pPr>
          </w:p>
        </w:tc>
        <w:tc>
          <w:tcPr>
            <w:tcW w:w="142" w:type="pct"/>
            <w:tcBorders>
              <w:top w:val="single" w:sz="4" w:space="0" w:color="auto"/>
              <w:left w:val="single" w:sz="4" w:space="0" w:color="000000"/>
              <w:bottom w:val="single" w:sz="4" w:space="0" w:color="auto"/>
              <w:right w:val="single" w:sz="4" w:space="0" w:color="000000"/>
            </w:tcBorders>
            <w:shd w:val="clear" w:color="auto" w:fill="auto"/>
            <w:vAlign w:val="center"/>
          </w:tcPr>
          <w:p w:rsidR="00EE6A7D" w:rsidRPr="000908B9" w:rsidRDefault="00EE6A7D" w:rsidP="004F6871">
            <w:pPr>
              <w:spacing w:after="0"/>
              <w:jc w:val="center"/>
              <w:rPr>
                <w:rFonts w:ascii="Arial" w:hAnsi="Arial" w:cs="Arial"/>
                <w:color w:val="000000"/>
              </w:rPr>
            </w:pPr>
          </w:p>
        </w:tc>
        <w:tc>
          <w:tcPr>
            <w:tcW w:w="2060" w:type="pct"/>
            <w:gridSpan w:val="2"/>
            <w:tcBorders>
              <w:top w:val="nil"/>
              <w:left w:val="nil"/>
              <w:bottom w:val="single" w:sz="4" w:space="0" w:color="auto"/>
              <w:right w:val="single" w:sz="4" w:space="0" w:color="auto"/>
            </w:tcBorders>
            <w:shd w:val="clear" w:color="auto" w:fill="auto"/>
            <w:noWrap/>
          </w:tcPr>
          <w:p w:rsidR="00EE6A7D" w:rsidRPr="00121205" w:rsidRDefault="00EE6A7D" w:rsidP="004F6871">
            <w:pPr>
              <w:spacing w:after="0"/>
            </w:pPr>
            <w:r>
              <w:t>- Acta de Terminación</w:t>
            </w:r>
            <w:r>
              <w:rPr>
                <w:bCs/>
                <w:color w:val="00000A"/>
              </w:rPr>
              <w:t xml:space="preserve"> del Proyecto.</w:t>
            </w:r>
          </w:p>
        </w:tc>
        <w:tc>
          <w:tcPr>
            <w:tcW w:w="483" w:type="pct"/>
            <w:tcBorders>
              <w:top w:val="nil"/>
              <w:left w:val="nil"/>
              <w:bottom w:val="single" w:sz="4" w:space="0" w:color="auto"/>
              <w:right w:val="single" w:sz="4" w:space="0" w:color="auto"/>
            </w:tcBorders>
            <w:shd w:val="clear" w:color="auto" w:fill="auto"/>
            <w:noWrap/>
            <w:vAlign w:val="center"/>
          </w:tcPr>
          <w:p w:rsidR="00EE6A7D" w:rsidRPr="00545B19" w:rsidRDefault="00EE6A7D" w:rsidP="004F6871">
            <w:pPr>
              <w:spacing w:after="0"/>
              <w:jc w:val="center"/>
              <w:rPr>
                <w:rFonts w:ascii="Arial" w:hAnsi="Arial" w:cs="Arial"/>
                <w:b/>
              </w:rPr>
            </w:pPr>
          </w:p>
        </w:tc>
        <w:tc>
          <w:tcPr>
            <w:tcW w:w="480" w:type="pct"/>
            <w:tcBorders>
              <w:top w:val="nil"/>
              <w:left w:val="nil"/>
              <w:bottom w:val="single" w:sz="4" w:space="0" w:color="auto"/>
              <w:right w:val="single" w:sz="4" w:space="0" w:color="auto"/>
            </w:tcBorders>
          </w:tcPr>
          <w:p w:rsidR="00EE6A7D" w:rsidRPr="00545B19" w:rsidRDefault="00B761C8" w:rsidP="004F6871">
            <w:pPr>
              <w:spacing w:after="0"/>
              <w:jc w:val="center"/>
              <w:rPr>
                <w:rFonts w:ascii="Arial" w:hAnsi="Arial" w:cs="Arial"/>
                <w:b/>
              </w:rPr>
            </w:pPr>
            <w:r>
              <w:rPr>
                <w:b/>
              </w:rPr>
              <w:t>9.400,63</w:t>
            </w:r>
          </w:p>
        </w:tc>
      </w:tr>
      <w:tr w:rsidR="00D6499F" w:rsidRPr="00947B28" w:rsidTr="003C0066">
        <w:trPr>
          <w:trHeight w:val="392"/>
          <w:jc w:val="center"/>
        </w:trPr>
        <w:tc>
          <w:tcPr>
            <w:tcW w:w="1976" w:type="pct"/>
            <w:gridSpan w:val="7"/>
            <w:vMerge w:val="restart"/>
            <w:tcBorders>
              <w:top w:val="single" w:sz="4" w:space="0" w:color="auto"/>
              <w:left w:val="single" w:sz="4" w:space="0" w:color="auto"/>
              <w:right w:val="single" w:sz="4" w:space="0" w:color="auto"/>
            </w:tcBorders>
            <w:shd w:val="clear" w:color="auto" w:fill="auto"/>
            <w:noWrap/>
            <w:vAlign w:val="center"/>
          </w:tcPr>
          <w:p w:rsidR="00D6499F" w:rsidRPr="000908B9" w:rsidRDefault="00D6499F" w:rsidP="00D6499F">
            <w:pPr>
              <w:spacing w:after="0"/>
              <w:rPr>
                <w:rFonts w:ascii="Arial" w:hAnsi="Arial" w:cs="Arial"/>
                <w:color w:val="000000"/>
              </w:rPr>
            </w:pPr>
          </w:p>
        </w:tc>
        <w:tc>
          <w:tcPr>
            <w:tcW w:w="20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6499F" w:rsidRPr="000908B9" w:rsidRDefault="00D6499F" w:rsidP="00D6499F">
            <w:pPr>
              <w:spacing w:after="0"/>
              <w:jc w:val="right"/>
              <w:rPr>
                <w:rFonts w:ascii="Arial" w:hAnsi="Arial" w:cs="Arial"/>
                <w:b/>
                <w:bCs/>
                <w:color w:val="000000"/>
              </w:rPr>
            </w:pPr>
            <w:r w:rsidRPr="000908B9">
              <w:rPr>
                <w:rFonts w:ascii="Arial" w:hAnsi="Arial" w:cs="Arial"/>
                <w:b/>
                <w:bCs/>
                <w:color w:val="000000"/>
              </w:rPr>
              <w:t>Total:</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6499F" w:rsidRPr="008B5F26" w:rsidRDefault="00D6499F" w:rsidP="00D6499F">
            <w:pPr>
              <w:spacing w:after="0"/>
              <w:jc w:val="center"/>
              <w:rPr>
                <w:rFonts w:ascii="Arial" w:hAnsi="Arial" w:cs="Arial"/>
              </w:rPr>
            </w:pPr>
          </w:p>
        </w:tc>
        <w:tc>
          <w:tcPr>
            <w:tcW w:w="480" w:type="pct"/>
            <w:tcBorders>
              <w:top w:val="single" w:sz="4" w:space="0" w:color="auto"/>
              <w:left w:val="single" w:sz="4" w:space="0" w:color="auto"/>
              <w:bottom w:val="single" w:sz="4" w:space="0" w:color="auto"/>
              <w:right w:val="single" w:sz="4" w:space="0" w:color="auto"/>
            </w:tcBorders>
            <w:shd w:val="clear" w:color="auto" w:fill="auto"/>
          </w:tcPr>
          <w:p w:rsidR="00D6499F" w:rsidRPr="00B761C8" w:rsidRDefault="00B761C8" w:rsidP="00D6499F">
            <w:pPr>
              <w:spacing w:after="0"/>
              <w:jc w:val="center"/>
              <w:rPr>
                <w:b/>
              </w:rPr>
            </w:pPr>
            <w:r>
              <w:rPr>
                <w:b/>
              </w:rPr>
              <w:t>12.534,17</w:t>
            </w:r>
          </w:p>
        </w:tc>
      </w:tr>
      <w:tr w:rsidR="00D6499F" w:rsidRPr="00947B28" w:rsidTr="003C0066">
        <w:trPr>
          <w:trHeight w:val="84"/>
          <w:jc w:val="center"/>
        </w:trPr>
        <w:tc>
          <w:tcPr>
            <w:tcW w:w="1976" w:type="pct"/>
            <w:gridSpan w:val="7"/>
            <w:vMerge/>
            <w:tcBorders>
              <w:left w:val="single" w:sz="4" w:space="0" w:color="auto"/>
              <w:right w:val="single" w:sz="4" w:space="0" w:color="auto"/>
            </w:tcBorders>
            <w:shd w:val="clear" w:color="auto" w:fill="auto"/>
            <w:noWrap/>
            <w:vAlign w:val="center"/>
          </w:tcPr>
          <w:p w:rsidR="00D6499F" w:rsidRPr="000908B9" w:rsidRDefault="00D6499F" w:rsidP="00D6499F">
            <w:pPr>
              <w:spacing w:after="0"/>
              <w:jc w:val="center"/>
              <w:rPr>
                <w:rFonts w:ascii="Arial" w:hAnsi="Arial" w:cs="Arial"/>
                <w:color w:val="000000"/>
              </w:rPr>
            </w:pPr>
          </w:p>
        </w:tc>
        <w:tc>
          <w:tcPr>
            <w:tcW w:w="20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6499F" w:rsidRPr="000908B9" w:rsidRDefault="00D6499F" w:rsidP="00D6499F">
            <w:pPr>
              <w:spacing w:after="0"/>
              <w:jc w:val="right"/>
              <w:rPr>
                <w:rFonts w:ascii="Arial" w:hAnsi="Arial" w:cs="Arial"/>
                <w:b/>
                <w:bCs/>
                <w:color w:val="000000"/>
              </w:rPr>
            </w:pPr>
            <w:r>
              <w:rPr>
                <w:rFonts w:ascii="Arial" w:hAnsi="Arial" w:cs="Arial"/>
                <w:b/>
                <w:bCs/>
                <w:color w:val="000000"/>
              </w:rPr>
              <w:t>Descuento comercial:</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6499F" w:rsidRPr="008B5F26" w:rsidRDefault="00D6499F" w:rsidP="00D6499F">
            <w:pPr>
              <w:spacing w:after="0"/>
              <w:jc w:val="center"/>
              <w:rPr>
                <w:rFonts w:ascii="Arial" w:hAnsi="Arial" w:cs="Arial"/>
              </w:rPr>
            </w:pPr>
          </w:p>
        </w:tc>
        <w:tc>
          <w:tcPr>
            <w:tcW w:w="480" w:type="pct"/>
            <w:tcBorders>
              <w:top w:val="single" w:sz="4" w:space="0" w:color="auto"/>
              <w:left w:val="single" w:sz="4" w:space="0" w:color="auto"/>
              <w:bottom w:val="single" w:sz="4" w:space="0" w:color="auto"/>
              <w:right w:val="single" w:sz="4" w:space="0" w:color="auto"/>
            </w:tcBorders>
          </w:tcPr>
          <w:p w:rsidR="00D6499F" w:rsidRPr="00B761C8" w:rsidRDefault="00B761C8" w:rsidP="00D6499F">
            <w:pPr>
              <w:spacing w:after="0"/>
              <w:jc w:val="center"/>
              <w:rPr>
                <w:b/>
              </w:rPr>
            </w:pPr>
            <w:r w:rsidRPr="00B761C8">
              <w:rPr>
                <w:b/>
              </w:rPr>
              <w:t>3.133,54</w:t>
            </w:r>
          </w:p>
        </w:tc>
      </w:tr>
      <w:tr w:rsidR="00D6499F" w:rsidRPr="00947B28" w:rsidTr="003C0066">
        <w:trPr>
          <w:trHeight w:val="84"/>
          <w:jc w:val="center"/>
        </w:trPr>
        <w:tc>
          <w:tcPr>
            <w:tcW w:w="1976" w:type="pct"/>
            <w:gridSpan w:val="7"/>
            <w:vMerge/>
            <w:tcBorders>
              <w:left w:val="single" w:sz="4" w:space="0" w:color="auto"/>
              <w:bottom w:val="single" w:sz="4" w:space="0" w:color="auto"/>
              <w:right w:val="single" w:sz="4" w:space="0" w:color="auto"/>
            </w:tcBorders>
            <w:shd w:val="clear" w:color="auto" w:fill="auto"/>
            <w:noWrap/>
            <w:vAlign w:val="center"/>
          </w:tcPr>
          <w:p w:rsidR="00D6499F" w:rsidRPr="000908B9" w:rsidRDefault="00D6499F" w:rsidP="00D6499F">
            <w:pPr>
              <w:spacing w:after="0"/>
              <w:jc w:val="center"/>
              <w:rPr>
                <w:rFonts w:ascii="Arial" w:hAnsi="Arial" w:cs="Arial"/>
                <w:color w:val="000000"/>
              </w:rPr>
            </w:pPr>
          </w:p>
        </w:tc>
        <w:tc>
          <w:tcPr>
            <w:tcW w:w="20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6499F" w:rsidRPr="000908B9" w:rsidRDefault="00D6499F" w:rsidP="00D6499F">
            <w:pPr>
              <w:spacing w:after="0"/>
              <w:jc w:val="right"/>
              <w:rPr>
                <w:rFonts w:ascii="Arial" w:hAnsi="Arial" w:cs="Arial"/>
                <w:color w:val="000000"/>
              </w:rPr>
            </w:pPr>
            <w:r w:rsidRPr="000908B9">
              <w:rPr>
                <w:rFonts w:ascii="Arial" w:hAnsi="Arial" w:cs="Arial"/>
                <w:b/>
                <w:bCs/>
                <w:color w:val="000000"/>
              </w:rPr>
              <w:t>Importe final:</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6499F" w:rsidRPr="008B5F26" w:rsidRDefault="00D6499F" w:rsidP="00D6499F">
            <w:pPr>
              <w:spacing w:after="0"/>
              <w:jc w:val="center"/>
              <w:rPr>
                <w:rFonts w:ascii="Arial" w:hAnsi="Arial" w:cs="Arial"/>
              </w:rPr>
            </w:pPr>
          </w:p>
        </w:tc>
        <w:tc>
          <w:tcPr>
            <w:tcW w:w="480" w:type="pct"/>
            <w:tcBorders>
              <w:top w:val="single" w:sz="4" w:space="0" w:color="auto"/>
              <w:left w:val="single" w:sz="4" w:space="0" w:color="auto"/>
              <w:bottom w:val="single" w:sz="4" w:space="0" w:color="auto"/>
              <w:right w:val="single" w:sz="4" w:space="0" w:color="auto"/>
            </w:tcBorders>
          </w:tcPr>
          <w:p w:rsidR="00D6499F" w:rsidRPr="00B761C8" w:rsidRDefault="00B761C8" w:rsidP="00D6499F">
            <w:pPr>
              <w:spacing w:after="0"/>
              <w:jc w:val="center"/>
              <w:rPr>
                <w:b/>
              </w:rPr>
            </w:pPr>
            <w:r w:rsidRPr="00B761C8">
              <w:rPr>
                <w:b/>
              </w:rPr>
              <w:t>9.400,63</w:t>
            </w:r>
          </w:p>
        </w:tc>
      </w:tr>
    </w:tbl>
    <w:p w:rsidR="004B27BE" w:rsidRDefault="004B27BE" w:rsidP="004F6871">
      <w:pPr>
        <w:tabs>
          <w:tab w:val="left" w:pos="1620"/>
        </w:tabs>
        <w:spacing w:after="0"/>
        <w:jc w:val="both"/>
        <w:rPr>
          <w:rFonts w:ascii="Arial" w:hAnsi="Arial" w:cs="Arial"/>
          <w:i/>
        </w:rPr>
      </w:pPr>
    </w:p>
    <w:p w:rsidR="00DF52BF" w:rsidRDefault="00DF52BF" w:rsidP="004F6871">
      <w:pPr>
        <w:tabs>
          <w:tab w:val="left" w:pos="1620"/>
        </w:tabs>
        <w:spacing w:after="0"/>
        <w:jc w:val="both"/>
        <w:rPr>
          <w:rFonts w:ascii="Arial" w:hAnsi="Arial" w:cs="Arial"/>
          <w:i/>
        </w:rPr>
      </w:pPr>
    </w:p>
    <w:p w:rsidR="00DF52BF" w:rsidRDefault="00DF52BF" w:rsidP="004F6871">
      <w:pPr>
        <w:tabs>
          <w:tab w:val="left" w:pos="1620"/>
        </w:tabs>
        <w:spacing w:after="0"/>
        <w:jc w:val="both"/>
        <w:rPr>
          <w:rFonts w:ascii="Arial" w:hAnsi="Arial" w:cs="Arial"/>
          <w:i/>
        </w:rPr>
      </w:pPr>
    </w:p>
    <w:p w:rsidR="00DF52BF" w:rsidRDefault="00DF52BF" w:rsidP="004F6871">
      <w:pPr>
        <w:spacing w:after="0"/>
        <w:jc w:val="both"/>
        <w:rPr>
          <w:rFonts w:ascii="Arial" w:hAnsi="Arial" w:cs="Arial"/>
        </w:rPr>
      </w:pPr>
    </w:p>
    <w:tbl>
      <w:tblPr>
        <w:tblpPr w:leftFromText="141" w:rightFromText="141" w:vertAnchor="page" w:horzAnchor="margin" w:tblpY="1951"/>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11041"/>
      </w:tblGrid>
      <w:tr w:rsidR="0020269A" w:rsidRPr="00192A0A" w:rsidTr="00BD731D">
        <w:trPr>
          <w:trHeight w:val="983"/>
        </w:trPr>
        <w:tc>
          <w:tcPr>
            <w:tcW w:w="2279" w:type="dxa"/>
            <w:tcBorders>
              <w:top w:val="single" w:sz="4" w:space="0" w:color="FFFFFF"/>
              <w:left w:val="single" w:sz="4" w:space="0" w:color="FFFFFF"/>
              <w:bottom w:val="single" w:sz="4" w:space="0" w:color="FFFFFF"/>
            </w:tcBorders>
            <w:shd w:val="clear" w:color="auto" w:fill="auto"/>
          </w:tcPr>
          <w:p w:rsidR="0020269A" w:rsidRPr="00192A0A" w:rsidRDefault="0020269A" w:rsidP="004F6871">
            <w:pPr>
              <w:tabs>
                <w:tab w:val="left" w:pos="5175"/>
              </w:tabs>
              <w:spacing w:after="0"/>
              <w:ind w:right="-78"/>
              <w:rPr>
                <w:rFonts w:ascii="Arial" w:hAnsi="Arial" w:cs="Arial"/>
              </w:rPr>
            </w:pPr>
            <w:r w:rsidRPr="00192A0A">
              <w:rPr>
                <w:rFonts w:ascii="Arial" w:hAnsi="Arial" w:cs="Arial"/>
                <w:b/>
                <w:bCs/>
                <w:color w:val="000000"/>
              </w:rPr>
              <w:lastRenderedPageBreak/>
              <w:t>Requerimientos y condiciones  generales:</w:t>
            </w:r>
          </w:p>
        </w:tc>
        <w:tc>
          <w:tcPr>
            <w:tcW w:w="11041" w:type="dxa"/>
            <w:shd w:val="clear" w:color="auto" w:fill="auto"/>
          </w:tcPr>
          <w:p w:rsidR="008435BC" w:rsidRPr="008435BC" w:rsidRDefault="008435BC" w:rsidP="008435BC">
            <w:pPr>
              <w:spacing w:before="120" w:after="120"/>
              <w:jc w:val="both"/>
              <w:rPr>
                <w:rFonts w:ascii="Arial" w:eastAsia="Arial" w:hAnsi="Arial" w:cs="Arial"/>
                <w:color w:val="000000"/>
                <w:lang w:eastAsia="zh-CN"/>
              </w:rPr>
            </w:pPr>
            <w:r w:rsidRPr="008435BC">
              <w:rPr>
                <w:rFonts w:ascii="Arial" w:eastAsia="Arial" w:hAnsi="Arial" w:cs="Arial"/>
                <w:color w:val="000000"/>
                <w:lang w:eastAsia="zh-CN"/>
              </w:rPr>
              <w:t>A fin de ejecutar adecuadamente el contrato resulta importante que los encuentros de trabajo a realizar durante todas las fases del proyecto se efectúen en la UCI. La Empresa Impermeabilizadora de La Lisa deberá:</w:t>
            </w:r>
          </w:p>
          <w:p w:rsidR="008435BC" w:rsidRPr="008435BC" w:rsidRDefault="008435BC" w:rsidP="008435BC">
            <w:pPr>
              <w:pStyle w:val="Prrafodelista"/>
              <w:numPr>
                <w:ilvl w:val="0"/>
                <w:numId w:val="15"/>
              </w:numPr>
              <w:spacing w:before="120" w:after="120"/>
              <w:jc w:val="both"/>
              <w:rPr>
                <w:rFonts w:ascii="Arial" w:eastAsia="Arial" w:hAnsi="Arial" w:cs="Arial"/>
                <w:color w:val="000000"/>
                <w:lang w:eastAsia="zh-CN"/>
              </w:rPr>
            </w:pPr>
            <w:r w:rsidRPr="008435BC">
              <w:rPr>
                <w:rFonts w:ascii="Arial" w:eastAsia="Arial" w:hAnsi="Arial" w:cs="Arial"/>
                <w:color w:val="000000"/>
                <w:lang w:eastAsia="zh-CN"/>
              </w:rPr>
              <w:t xml:space="preserve">Garantizar la disponibilidad de sus especialistas para colaborar con el equipo de desarrollo como consultores, a fin de lograr un mayor acercamiento del producto final a sus necesidades reales. </w:t>
            </w:r>
          </w:p>
          <w:p w:rsidR="0020269A" w:rsidRPr="008435BC" w:rsidRDefault="008435BC" w:rsidP="008435BC">
            <w:pPr>
              <w:pStyle w:val="Prrafodelista"/>
              <w:numPr>
                <w:ilvl w:val="0"/>
                <w:numId w:val="15"/>
              </w:numPr>
              <w:spacing w:before="120" w:after="120"/>
              <w:jc w:val="both"/>
              <w:rPr>
                <w:rFonts w:ascii="Arial" w:hAnsi="Arial" w:cs="Arial"/>
              </w:rPr>
            </w:pPr>
            <w:r w:rsidRPr="008435BC">
              <w:rPr>
                <w:rFonts w:ascii="Arial" w:eastAsia="Arial" w:hAnsi="Arial" w:cs="Arial"/>
                <w:color w:val="000000"/>
                <w:lang w:eastAsia="zh-CN"/>
              </w:rPr>
              <w:t>Garantizar la logística necesaria para el personal de la Universidad durante el asesoramiento técnico del portal (local, condiciones materiales).</w:t>
            </w:r>
            <w:r w:rsidRPr="00504676">
              <w:rPr>
                <w:rFonts w:ascii="Arial" w:hAnsi="Arial" w:cs="Arial"/>
              </w:rPr>
              <w:t xml:space="preserve">  </w:t>
            </w:r>
          </w:p>
        </w:tc>
      </w:tr>
      <w:tr w:rsidR="0020269A" w:rsidRPr="00192A0A" w:rsidTr="004F6871">
        <w:trPr>
          <w:trHeight w:val="284"/>
        </w:trPr>
        <w:tc>
          <w:tcPr>
            <w:tcW w:w="2279" w:type="dxa"/>
            <w:tcBorders>
              <w:top w:val="single" w:sz="4" w:space="0" w:color="FFFFFF"/>
              <w:left w:val="single" w:sz="4" w:space="0" w:color="FFFFFF"/>
              <w:bottom w:val="single" w:sz="4" w:space="0" w:color="FFFFFF"/>
              <w:right w:val="single" w:sz="4" w:space="0" w:color="FFFFFF"/>
            </w:tcBorders>
            <w:shd w:val="clear" w:color="auto" w:fill="auto"/>
          </w:tcPr>
          <w:p w:rsidR="0020269A" w:rsidRPr="00192A0A" w:rsidRDefault="0020269A" w:rsidP="004F6871">
            <w:pPr>
              <w:tabs>
                <w:tab w:val="left" w:pos="5175"/>
              </w:tabs>
              <w:spacing w:after="0"/>
              <w:jc w:val="both"/>
              <w:rPr>
                <w:rFonts w:ascii="Arial" w:hAnsi="Arial" w:cs="Arial"/>
              </w:rPr>
            </w:pPr>
          </w:p>
        </w:tc>
        <w:tc>
          <w:tcPr>
            <w:tcW w:w="11041" w:type="dxa"/>
            <w:tcBorders>
              <w:left w:val="single" w:sz="4" w:space="0" w:color="FFFFFF"/>
              <w:right w:val="single" w:sz="4" w:space="0" w:color="FFFFFF"/>
            </w:tcBorders>
            <w:shd w:val="clear" w:color="auto" w:fill="auto"/>
          </w:tcPr>
          <w:p w:rsidR="0020269A" w:rsidRPr="00192A0A" w:rsidRDefault="0020269A" w:rsidP="004F6871">
            <w:pPr>
              <w:tabs>
                <w:tab w:val="left" w:pos="5175"/>
              </w:tabs>
              <w:spacing w:after="0"/>
              <w:jc w:val="both"/>
              <w:rPr>
                <w:rFonts w:ascii="Arial" w:hAnsi="Arial" w:cs="Arial"/>
              </w:rPr>
            </w:pPr>
          </w:p>
        </w:tc>
      </w:tr>
      <w:tr w:rsidR="0020269A" w:rsidRPr="00192A0A" w:rsidTr="004F6871">
        <w:trPr>
          <w:trHeight w:val="3511"/>
        </w:trPr>
        <w:tc>
          <w:tcPr>
            <w:tcW w:w="2279" w:type="dxa"/>
            <w:tcBorders>
              <w:top w:val="single" w:sz="4" w:space="0" w:color="FFFFFF"/>
              <w:left w:val="single" w:sz="4" w:space="0" w:color="FFFFFF"/>
              <w:bottom w:val="single" w:sz="4" w:space="0" w:color="FFFFFF"/>
            </w:tcBorders>
            <w:shd w:val="clear" w:color="auto" w:fill="auto"/>
          </w:tcPr>
          <w:p w:rsidR="0020269A" w:rsidRPr="00192A0A" w:rsidRDefault="0020269A" w:rsidP="004F6871">
            <w:pPr>
              <w:tabs>
                <w:tab w:val="left" w:pos="5175"/>
              </w:tabs>
              <w:spacing w:after="0"/>
              <w:jc w:val="both"/>
              <w:rPr>
                <w:rFonts w:ascii="Arial" w:hAnsi="Arial" w:cs="Arial"/>
              </w:rPr>
            </w:pPr>
            <w:r w:rsidRPr="00192A0A">
              <w:rPr>
                <w:rFonts w:ascii="Arial" w:hAnsi="Arial" w:cs="Arial"/>
                <w:b/>
                <w:bCs/>
                <w:color w:val="000000"/>
              </w:rPr>
              <w:t>Consideraciones finales:</w:t>
            </w:r>
          </w:p>
        </w:tc>
        <w:tc>
          <w:tcPr>
            <w:tcW w:w="11041" w:type="dxa"/>
            <w:shd w:val="clear" w:color="auto" w:fill="auto"/>
          </w:tcPr>
          <w:p w:rsidR="008435BC" w:rsidRPr="008435BC" w:rsidRDefault="008435BC" w:rsidP="008435BC">
            <w:pPr>
              <w:spacing w:before="120" w:after="120"/>
              <w:jc w:val="both"/>
              <w:rPr>
                <w:rFonts w:ascii="Arial" w:eastAsia="Arial" w:hAnsi="Arial" w:cs="Arial"/>
                <w:color w:val="000000"/>
                <w:lang w:eastAsia="zh-CN"/>
              </w:rPr>
            </w:pPr>
            <w:r w:rsidRPr="008435BC">
              <w:rPr>
                <w:rFonts w:ascii="Arial" w:eastAsia="Arial" w:hAnsi="Arial" w:cs="Arial"/>
                <w:color w:val="000000"/>
                <w:lang w:eastAsia="zh-CN"/>
              </w:rPr>
              <w:t>El hospedaje web del portal debe ser facilitado por la Empresa Impermeabilizadora de La Lisa con antelación, al inicio del período concebido para la transferencia tecnológica. En caso de no estar disponible el mismo, se instalará el sistema en un entorno interno o se le entregará en un dispositivo de almacenamiento a la Empresa Impermeabilizadora de La Lisa y se cumplirán con los hitos de pago y actividades pactadas en la presente oferta y en el cronograma.</w:t>
            </w:r>
          </w:p>
          <w:p w:rsidR="008435BC" w:rsidRPr="008435BC" w:rsidRDefault="008435BC" w:rsidP="008435BC">
            <w:pPr>
              <w:spacing w:before="120" w:after="120"/>
              <w:jc w:val="both"/>
              <w:rPr>
                <w:rFonts w:ascii="Arial" w:eastAsia="Arial" w:hAnsi="Arial" w:cs="Arial"/>
                <w:color w:val="000000"/>
                <w:lang w:eastAsia="zh-CN"/>
              </w:rPr>
            </w:pPr>
            <w:r w:rsidRPr="008435BC">
              <w:rPr>
                <w:rFonts w:ascii="Arial" w:eastAsia="Arial" w:hAnsi="Arial" w:cs="Arial"/>
                <w:color w:val="000000"/>
                <w:lang w:eastAsia="zh-CN"/>
              </w:rPr>
              <w:t>El proceso de contratación de un hosting para el hospedaje web del portal es responsabilidad de la Empresa Impermeabilizadora de La Lisa. Una vez cerrado el proyecto la UCI brindará su apoyo durante el proceso de despliegue y luego de concluido el despliegue se realizará un acompañamiento de 15 días. El proceso de compra del nombre del dominio para el portal es responsabilidad de la Empresa Impermeabilizadora de La Lisa, esto debe realizarse lo antes posible para el montaje de cara a internet del Sitio web.</w:t>
            </w:r>
          </w:p>
          <w:p w:rsidR="0020269A" w:rsidRPr="008A44A5" w:rsidRDefault="008435BC" w:rsidP="008A44A5">
            <w:pPr>
              <w:spacing w:before="120" w:after="120"/>
              <w:jc w:val="both"/>
              <w:rPr>
                <w:rFonts w:ascii="Arial" w:eastAsia="Arial" w:hAnsi="Arial" w:cs="Arial"/>
                <w:color w:val="000000"/>
                <w:lang w:eastAsia="zh-CN"/>
              </w:rPr>
            </w:pPr>
            <w:r w:rsidRPr="008435BC">
              <w:rPr>
                <w:rFonts w:ascii="Arial" w:eastAsia="Arial" w:hAnsi="Arial" w:cs="Arial"/>
                <w:color w:val="000000"/>
                <w:lang w:eastAsia="zh-CN"/>
              </w:rPr>
              <w:t>Durante el período de ejecución del proyecto el cliente tiene la responsabilidad de brindar información real con el fin de proveer, al equipo de trabajo, de contenidos para probar cómo se verá el portal al finalizar su desarrollo. Es válido destacar que una vez desplegado el portal, es responsabilidad del cliente la publicación y revisión de los contenidos que finalmente se mostrarán en el portal.</w:t>
            </w:r>
          </w:p>
        </w:tc>
      </w:tr>
    </w:tbl>
    <w:p w:rsidR="0020269A" w:rsidRPr="00947B28" w:rsidRDefault="0020269A" w:rsidP="004F6871">
      <w:pPr>
        <w:tabs>
          <w:tab w:val="left" w:pos="1620"/>
        </w:tabs>
        <w:spacing w:after="0"/>
        <w:jc w:val="both"/>
        <w:rPr>
          <w:rFonts w:ascii="Arial" w:hAnsi="Arial" w:cs="Arial"/>
          <w:i/>
        </w:rPr>
        <w:sectPr w:rsidR="0020269A" w:rsidRPr="00947B28" w:rsidSect="00361941">
          <w:headerReference w:type="even" r:id="rId12"/>
          <w:headerReference w:type="default" r:id="rId13"/>
          <w:headerReference w:type="first" r:id="rId14"/>
          <w:footerReference w:type="first" r:id="rId15"/>
          <w:pgSz w:w="15840" w:h="12240" w:orient="landscape" w:code="1"/>
          <w:pgMar w:top="720" w:right="720" w:bottom="720" w:left="720" w:header="708" w:footer="708" w:gutter="0"/>
          <w:cols w:space="708"/>
          <w:titlePg/>
          <w:docGrid w:linePitch="360"/>
        </w:sectPr>
      </w:pPr>
    </w:p>
    <w:p w:rsidR="008A44A5" w:rsidRPr="00D76038" w:rsidRDefault="008A44A5" w:rsidP="008A44A5">
      <w:pPr>
        <w:spacing w:after="242" w:line="246" w:lineRule="auto"/>
        <w:ind w:left="10" w:right="-15" w:hanging="10"/>
        <w:rPr>
          <w:rFonts w:ascii="Arial" w:eastAsia="Arial" w:hAnsi="Arial" w:cs="Arial"/>
          <w:color w:val="000000"/>
          <w:lang w:eastAsia="es-ES"/>
        </w:rPr>
      </w:pPr>
    </w:p>
    <w:p w:rsidR="008A44A5" w:rsidRPr="000B032E" w:rsidRDefault="008A44A5" w:rsidP="008A44A5">
      <w:pPr>
        <w:numPr>
          <w:ilvl w:val="0"/>
          <w:numId w:val="23"/>
        </w:numPr>
        <w:spacing w:after="242"/>
        <w:ind w:right="-15" w:hanging="348"/>
        <w:jc w:val="both"/>
        <w:rPr>
          <w:rFonts w:ascii="Arial" w:hAnsi="Arial" w:cs="Arial"/>
          <w:b/>
        </w:rPr>
      </w:pPr>
      <w:r w:rsidRPr="000B032E">
        <w:rPr>
          <w:rFonts w:ascii="Arial" w:hAnsi="Arial" w:cs="Arial"/>
          <w:b/>
        </w:rPr>
        <w:t xml:space="preserve">Información General de la oferta </w:t>
      </w:r>
    </w:p>
    <w:p w:rsidR="008A44A5" w:rsidRPr="000B032E" w:rsidRDefault="008A44A5" w:rsidP="008A44A5">
      <w:pPr>
        <w:spacing w:before="120" w:after="0"/>
        <w:ind w:left="731" w:right="-17" w:hanging="11"/>
        <w:jc w:val="both"/>
        <w:rPr>
          <w:rFonts w:ascii="Arial" w:hAnsi="Arial" w:cs="Arial"/>
        </w:rPr>
      </w:pPr>
      <w:r w:rsidRPr="000B032E">
        <w:rPr>
          <w:rFonts w:ascii="Arial" w:hAnsi="Arial" w:cs="Arial"/>
          <w:b/>
        </w:rPr>
        <w:t>Objetivos</w:t>
      </w:r>
      <w:r w:rsidRPr="000B032E">
        <w:rPr>
          <w:rFonts w:ascii="Arial" w:hAnsi="Arial" w:cs="Arial"/>
        </w:rPr>
        <w:t>:</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Desarrollar un portal web de calidad para la publicación de los contenidos de interés.</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Realizar la transferencia tecnológica del portal web.</w:t>
      </w:r>
    </w:p>
    <w:p w:rsidR="008A44A5" w:rsidRPr="000B032E" w:rsidRDefault="008A44A5" w:rsidP="008A44A5">
      <w:pPr>
        <w:spacing w:before="240" w:after="0"/>
        <w:ind w:left="730" w:right="-15"/>
        <w:jc w:val="both"/>
        <w:rPr>
          <w:rFonts w:ascii="Arial" w:hAnsi="Arial" w:cs="Arial"/>
          <w:b/>
        </w:rPr>
      </w:pPr>
      <w:r w:rsidRPr="000B032E">
        <w:rPr>
          <w:rFonts w:ascii="Arial" w:hAnsi="Arial" w:cs="Arial"/>
          <w:b/>
        </w:rPr>
        <w:t>Beneficios:</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Competitiva y moderna imagen en Internet para publicar contenidos sobre el quehacer diario y otras informaciones que se estimen convenientes.</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Mayor notoriedad de la institución en los diferentes medios externos.</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Portal web flexible y rápido.</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Crear nuevas vías de interacción entre la institución y sus usuarios.</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 xml:space="preserve">Publicación ágil de contenidos; los editores podrán actualizar o incrementar los contenidos de manera fácil y segura.  </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Optimización para la correcta indexación en motores de búsqueda en Internet, permitiendo que el portal web pueda ser visitado por usuarios que busquen información afín a la temática, los servicios y el objetivo que publique el portal.</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Creación de un nuevo espacio para promocionar los servicios, haciéndole posible el alcance de nuevos mercados.</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Adaptación del portal web a las resoluciones de pantalla de los dispositivos utilizados para la navegación en Internet, como: tabletas informáticas (</w:t>
      </w:r>
      <w:proofErr w:type="spellStart"/>
      <w:r w:rsidRPr="000B032E">
        <w:rPr>
          <w:rFonts w:ascii="Arial" w:hAnsi="Arial" w:cs="Arial"/>
        </w:rPr>
        <w:t>tablets</w:t>
      </w:r>
      <w:proofErr w:type="spellEnd"/>
      <w:r w:rsidRPr="000B032E">
        <w:rPr>
          <w:rFonts w:ascii="Arial" w:hAnsi="Arial" w:cs="Arial"/>
        </w:rPr>
        <w:t>) y teléfonos inteligentes (</w:t>
      </w:r>
      <w:proofErr w:type="spellStart"/>
      <w:r w:rsidRPr="000B032E">
        <w:rPr>
          <w:rFonts w:ascii="Arial" w:hAnsi="Arial" w:cs="Arial"/>
        </w:rPr>
        <w:t>smartphone</w:t>
      </w:r>
      <w:proofErr w:type="spellEnd"/>
      <w:r w:rsidRPr="000B032E">
        <w:rPr>
          <w:rFonts w:ascii="Arial" w:hAnsi="Arial" w:cs="Arial"/>
        </w:rPr>
        <w:t xml:space="preserve">).  </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Soporte de una alta concurrencia de usuarios, con garantía de disponibilidad de la información y los servicios en períodos de alta demanda.</w:t>
      </w:r>
    </w:p>
    <w:p w:rsidR="008A44A5" w:rsidRPr="000B032E" w:rsidRDefault="008A44A5" w:rsidP="008A44A5">
      <w:pPr>
        <w:numPr>
          <w:ilvl w:val="0"/>
          <w:numId w:val="23"/>
        </w:numPr>
        <w:spacing w:after="242"/>
        <w:ind w:right="-15" w:hanging="348"/>
        <w:jc w:val="both"/>
        <w:rPr>
          <w:rFonts w:ascii="Arial" w:hAnsi="Arial" w:cs="Arial"/>
          <w:b/>
        </w:rPr>
      </w:pPr>
      <w:r w:rsidRPr="000B032E">
        <w:rPr>
          <w:rFonts w:ascii="Arial" w:hAnsi="Arial" w:cs="Arial"/>
          <w:b/>
        </w:rPr>
        <w:t>Alcance</w:t>
      </w:r>
    </w:p>
    <w:p w:rsidR="008A44A5" w:rsidRPr="009D4E09" w:rsidRDefault="008A44A5" w:rsidP="008A44A5">
      <w:pPr>
        <w:spacing w:after="0"/>
        <w:ind w:left="709" w:right="-17"/>
        <w:jc w:val="both"/>
        <w:rPr>
          <w:rFonts w:ascii="Arial" w:hAnsi="Arial" w:cs="Arial"/>
        </w:rPr>
      </w:pPr>
      <w:r w:rsidRPr="000B032E">
        <w:rPr>
          <w:rFonts w:ascii="Arial" w:hAnsi="Arial" w:cs="Arial"/>
          <w:b/>
        </w:rPr>
        <w:t>Desarrollo del portal web</w:t>
      </w:r>
      <w:r>
        <w:rPr>
          <w:rFonts w:ascii="Arial" w:hAnsi="Arial" w:cs="Arial"/>
          <w:b/>
        </w:rPr>
        <w:t>.</w:t>
      </w:r>
    </w:p>
    <w:p w:rsidR="008A44A5" w:rsidRPr="009D4E09" w:rsidRDefault="008A44A5" w:rsidP="008A44A5">
      <w:pPr>
        <w:spacing w:after="0"/>
        <w:ind w:left="709" w:right="-17"/>
        <w:jc w:val="both"/>
        <w:rPr>
          <w:rFonts w:ascii="Arial" w:hAnsi="Arial" w:cs="Arial"/>
        </w:rPr>
      </w:pPr>
      <w:r w:rsidRPr="009D4E09">
        <w:rPr>
          <w:rFonts w:ascii="Arial" w:hAnsi="Arial" w:cs="Arial"/>
        </w:rPr>
        <w:t>Este servicio comprende lo relacionado al desarrollo de las funcionalidades del proyecto, incluye los siguientes hitos:</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Inicio del proyecto. Durante este hito se revisará el cronograma de desarrollo del proyecto y se dará comienzo oficial al mismo.</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Aceptación de los requisitos. Durante el período se realizará el estudio de los portales web de instituciones afines para identificar los elementos fundamentales que debe poseer la propuesta para una competitiva presencia en Internet. Se realizarán entrevistas con el representante de la institución para identificar las funcionalidades de la solución.</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 xml:space="preserve">Análisis y diseño. Se realiza un estudio sobre las arquitecturas de información más comunes en los sitios de homólogos y luego se realiza una </w:t>
      </w:r>
      <w:r w:rsidRPr="000B032E">
        <w:rPr>
          <w:rFonts w:ascii="Arial" w:hAnsi="Arial" w:cs="Arial"/>
        </w:rPr>
        <w:lastRenderedPageBreak/>
        <w:t>propuesta de la arquitectura y del diseño, teniendo en cuenta el manual de identidad de la institución.</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Implementación. Se implementarán las funcionalidades identificadas a partir de la arquitectura de información y diseño aprobados. Se validará la calidad del sistema, realizándole pruebas al producto desarrollado, obteniéndose finalmente un portal de calidad y ajustado a las necesidades de la Empresa Impermeabilizadora de La Lisa.</w:t>
      </w:r>
    </w:p>
    <w:p w:rsidR="008A44A5" w:rsidRPr="000B032E" w:rsidRDefault="008A44A5" w:rsidP="008A44A5">
      <w:pPr>
        <w:pStyle w:val="Prrafodelista"/>
        <w:numPr>
          <w:ilvl w:val="0"/>
          <w:numId w:val="33"/>
        </w:numPr>
        <w:spacing w:after="146"/>
        <w:ind w:right="-15"/>
        <w:jc w:val="both"/>
        <w:rPr>
          <w:rFonts w:ascii="Arial" w:hAnsi="Arial" w:cs="Arial"/>
        </w:rPr>
      </w:pPr>
      <w:r w:rsidRPr="000B032E">
        <w:rPr>
          <w:rFonts w:ascii="Arial" w:hAnsi="Arial" w:cs="Arial"/>
        </w:rPr>
        <w:t>Pruebas de aceptación. Se verifica de conjunto con el cliente que lo implementado fue lo solicitado inicialmente, que las funcionalidades estén implementadas de la forma que el cliente lo solicitó y se realiza la capacitación al personal encargado de administrar y gestionar el portal.</w:t>
      </w:r>
    </w:p>
    <w:p w:rsidR="008A44A5" w:rsidRPr="000B032E" w:rsidRDefault="008A44A5" w:rsidP="008A44A5">
      <w:pPr>
        <w:pStyle w:val="Prrafodelista"/>
        <w:numPr>
          <w:ilvl w:val="0"/>
          <w:numId w:val="33"/>
        </w:numPr>
        <w:spacing w:after="146"/>
        <w:ind w:right="-15"/>
        <w:jc w:val="both"/>
      </w:pPr>
      <w:r w:rsidRPr="000B032E">
        <w:rPr>
          <w:rFonts w:ascii="Arial" w:hAnsi="Arial" w:cs="Arial"/>
        </w:rPr>
        <w:t>Cierre del proyecto: Durante este hito se dará cierre al proyecto, revisando que se haya cumplido con los entregables de cada fase.</w:t>
      </w:r>
    </w:p>
    <w:p w:rsidR="008A44A5" w:rsidRPr="000B032E" w:rsidRDefault="008A44A5" w:rsidP="008A44A5">
      <w:pPr>
        <w:numPr>
          <w:ilvl w:val="0"/>
          <w:numId w:val="23"/>
        </w:numPr>
        <w:spacing w:after="242"/>
        <w:ind w:right="-15" w:hanging="348"/>
        <w:jc w:val="both"/>
        <w:rPr>
          <w:rFonts w:ascii="Arial" w:hAnsi="Arial" w:cs="Arial"/>
          <w:b/>
        </w:rPr>
      </w:pPr>
      <w:r w:rsidRPr="000B032E">
        <w:rPr>
          <w:rFonts w:ascii="Arial" w:hAnsi="Arial" w:cs="Arial"/>
          <w:b/>
        </w:rPr>
        <w:t xml:space="preserve">Detalles Técnicos. </w:t>
      </w:r>
    </w:p>
    <w:p w:rsidR="008A44A5" w:rsidRPr="009D4E09" w:rsidRDefault="008A44A5" w:rsidP="008A44A5">
      <w:pPr>
        <w:pStyle w:val="Prrafodelista"/>
        <w:jc w:val="both"/>
        <w:rPr>
          <w:rFonts w:ascii="Arial" w:hAnsi="Arial" w:cs="Arial"/>
        </w:rPr>
      </w:pPr>
      <w:r w:rsidRPr="009D4E09">
        <w:rPr>
          <w:rFonts w:ascii="Arial" w:hAnsi="Arial" w:cs="Arial"/>
        </w:rPr>
        <w:t>Para el desarrollo del Portal web se tendrán en cuenta las siguientes funcionalidades:</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Gestión de contenidos. (Noticias, Documentos, Actividades, Concursos, Memorias)</w:t>
      </w:r>
    </w:p>
    <w:p w:rsidR="008A44A5" w:rsidRPr="00D93BF5" w:rsidRDefault="008A44A5" w:rsidP="008A44A5">
      <w:pPr>
        <w:pStyle w:val="Prrafodelista"/>
        <w:numPr>
          <w:ilvl w:val="1"/>
          <w:numId w:val="35"/>
        </w:numPr>
        <w:spacing w:after="240"/>
        <w:ind w:right="-9"/>
        <w:jc w:val="both"/>
        <w:rPr>
          <w:rFonts w:ascii="Arial" w:hAnsi="Arial" w:cs="Arial"/>
        </w:rPr>
      </w:pPr>
      <w:r w:rsidRPr="00D93BF5">
        <w:rPr>
          <w:rFonts w:ascii="Arial" w:hAnsi="Arial" w:cs="Arial"/>
        </w:rPr>
        <w:t>Descargar</w:t>
      </w:r>
    </w:p>
    <w:p w:rsidR="008A44A5" w:rsidRPr="00D93BF5" w:rsidRDefault="008A44A5" w:rsidP="008A44A5">
      <w:pPr>
        <w:pStyle w:val="Prrafodelista"/>
        <w:numPr>
          <w:ilvl w:val="1"/>
          <w:numId w:val="35"/>
        </w:numPr>
        <w:spacing w:after="240"/>
        <w:ind w:right="-9"/>
        <w:jc w:val="both"/>
        <w:rPr>
          <w:rFonts w:ascii="Arial" w:hAnsi="Arial" w:cs="Arial"/>
        </w:rPr>
      </w:pPr>
      <w:r w:rsidRPr="00D93BF5">
        <w:rPr>
          <w:rFonts w:ascii="Arial" w:hAnsi="Arial" w:cs="Arial"/>
        </w:rPr>
        <w:t>Imprimir</w:t>
      </w:r>
    </w:p>
    <w:p w:rsidR="008A44A5" w:rsidRPr="00D93BF5" w:rsidRDefault="008A44A5" w:rsidP="008A44A5">
      <w:pPr>
        <w:pStyle w:val="Prrafodelista"/>
        <w:numPr>
          <w:ilvl w:val="1"/>
          <w:numId w:val="35"/>
        </w:numPr>
        <w:spacing w:after="240"/>
        <w:ind w:right="-9"/>
        <w:jc w:val="both"/>
        <w:rPr>
          <w:rFonts w:ascii="Arial" w:hAnsi="Arial" w:cs="Arial"/>
        </w:rPr>
      </w:pPr>
      <w:r w:rsidRPr="00D93BF5">
        <w:rPr>
          <w:rFonts w:ascii="Arial" w:hAnsi="Arial" w:cs="Arial"/>
        </w:rPr>
        <w:t>Enviar por correo electrónico</w:t>
      </w:r>
    </w:p>
    <w:p w:rsidR="008A44A5" w:rsidRPr="00D93BF5" w:rsidRDefault="008A44A5" w:rsidP="008A44A5">
      <w:pPr>
        <w:pStyle w:val="Prrafodelista"/>
        <w:numPr>
          <w:ilvl w:val="1"/>
          <w:numId w:val="35"/>
        </w:numPr>
        <w:spacing w:after="240"/>
        <w:ind w:right="-9"/>
        <w:jc w:val="both"/>
        <w:rPr>
          <w:rFonts w:ascii="Arial" w:hAnsi="Arial" w:cs="Arial"/>
        </w:rPr>
      </w:pPr>
      <w:r w:rsidRPr="00D93BF5">
        <w:rPr>
          <w:rFonts w:ascii="Arial" w:hAnsi="Arial" w:cs="Arial"/>
        </w:rPr>
        <w:t>Comentar</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Gestión de usuarios.</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Gestión de Boletines.</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Formulario de contacto.</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Mapa del Sitio.</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Buscador Simple.</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Buscador avanzado.</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Calendario de Eventos.</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Enlaces Relacionados.</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Optimización para motores de búsqueda.</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Optimización para diferentes navegadores. (Firefox, Opera, Internet Explorer, Chrome)</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Optimización para diferentes resoluciones de pantalla. (Escritorio, Tabletas y Móviles)</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Interacción con las redes sociales.</w:t>
      </w:r>
    </w:p>
    <w:p w:rsidR="008A44A5" w:rsidRPr="00D93BF5" w:rsidRDefault="008A44A5" w:rsidP="008A44A5">
      <w:pPr>
        <w:pStyle w:val="Prrafodelista"/>
        <w:numPr>
          <w:ilvl w:val="0"/>
          <w:numId w:val="35"/>
        </w:numPr>
        <w:spacing w:after="240"/>
        <w:ind w:right="-9"/>
        <w:jc w:val="both"/>
        <w:rPr>
          <w:rFonts w:ascii="Arial" w:hAnsi="Arial" w:cs="Arial"/>
        </w:rPr>
      </w:pPr>
      <w:r w:rsidRPr="00D93BF5">
        <w:rPr>
          <w:rFonts w:ascii="Arial" w:hAnsi="Arial" w:cs="Arial"/>
        </w:rPr>
        <w:t>Canal RSS.</w:t>
      </w:r>
    </w:p>
    <w:p w:rsidR="008A44A5" w:rsidRPr="00D93BF5" w:rsidRDefault="008A44A5" w:rsidP="008A44A5">
      <w:pPr>
        <w:ind w:left="709"/>
        <w:jc w:val="both"/>
        <w:rPr>
          <w:rFonts w:ascii="Arial" w:hAnsi="Arial" w:cs="Arial"/>
        </w:rPr>
      </w:pPr>
      <w:r w:rsidRPr="00D93BF5">
        <w:rPr>
          <w:rFonts w:ascii="Arial" w:hAnsi="Arial" w:cs="Arial"/>
        </w:rPr>
        <w:t xml:space="preserve">El portal será desarrollado utilizando </w:t>
      </w:r>
      <w:proofErr w:type="spellStart"/>
      <w:r w:rsidRPr="00D93BF5">
        <w:rPr>
          <w:rFonts w:ascii="Arial" w:hAnsi="Arial" w:cs="Arial"/>
        </w:rPr>
        <w:t>Drupal</w:t>
      </w:r>
      <w:proofErr w:type="spellEnd"/>
      <w:r w:rsidRPr="00D93BF5">
        <w:rPr>
          <w:rFonts w:ascii="Arial" w:hAnsi="Arial" w:cs="Arial"/>
        </w:rPr>
        <w:t xml:space="preserve"> en su versión 7.56. Como lenguaje de programación web se utilizará PHP 5.6 y como gestor de Base de datos, </w:t>
      </w:r>
      <w:proofErr w:type="spellStart"/>
      <w:r w:rsidRPr="00D93BF5">
        <w:rPr>
          <w:rFonts w:ascii="Arial" w:hAnsi="Arial" w:cs="Arial"/>
        </w:rPr>
        <w:t>MySQL</w:t>
      </w:r>
      <w:proofErr w:type="spellEnd"/>
      <w:r w:rsidRPr="00D93BF5">
        <w:rPr>
          <w:rFonts w:ascii="Arial" w:hAnsi="Arial" w:cs="Arial"/>
        </w:rPr>
        <w:t xml:space="preserve"> en su versión 5.6.28.</w:t>
      </w:r>
    </w:p>
    <w:p w:rsidR="008A44A5" w:rsidRPr="00B47350" w:rsidRDefault="008A44A5" w:rsidP="008A44A5">
      <w:pPr>
        <w:numPr>
          <w:ilvl w:val="0"/>
          <w:numId w:val="23"/>
        </w:numPr>
        <w:spacing w:after="242"/>
        <w:ind w:right="-15" w:hanging="348"/>
        <w:jc w:val="both"/>
        <w:rPr>
          <w:b/>
          <w:sz w:val="24"/>
        </w:rPr>
      </w:pPr>
      <w:r>
        <w:rPr>
          <w:b/>
          <w:sz w:val="24"/>
        </w:rPr>
        <w:lastRenderedPageBreak/>
        <w:t>Requerimientos tecnológicos</w:t>
      </w:r>
    </w:p>
    <w:p w:rsidR="008A44A5" w:rsidRPr="00D93BF5" w:rsidRDefault="008A44A5" w:rsidP="008A44A5">
      <w:pPr>
        <w:pStyle w:val="Prrafodelista"/>
        <w:spacing w:before="240"/>
        <w:ind w:left="693"/>
        <w:jc w:val="both"/>
        <w:rPr>
          <w:rFonts w:ascii="Arial" w:hAnsi="Arial" w:cs="Arial"/>
        </w:rPr>
      </w:pPr>
      <w:r w:rsidRPr="00D93BF5">
        <w:rPr>
          <w:rFonts w:ascii="Arial" w:hAnsi="Arial" w:cs="Arial"/>
        </w:rPr>
        <w:t>Los requerimientos de software y hardware serán valorados según las características del sitio y serán acordados entre la Empresa Impermeabilizadora de La Lisa y la UCI, mediante la firma del documento de especificación de requisitos durante el desarrollo.</w:t>
      </w:r>
    </w:p>
    <w:tbl>
      <w:tblPr>
        <w:tblW w:w="8080" w:type="dxa"/>
        <w:jc w:val="cente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3545"/>
        <w:gridCol w:w="4535"/>
      </w:tblGrid>
      <w:tr w:rsidR="008A44A5" w:rsidRPr="00C37A6E" w:rsidTr="00344987">
        <w:trPr>
          <w:trHeight w:val="933"/>
          <w:jc w:val="center"/>
        </w:trPr>
        <w:tc>
          <w:tcPr>
            <w:tcW w:w="3545" w:type="dxa"/>
            <w:vAlign w:val="center"/>
          </w:tcPr>
          <w:p w:rsidR="008A44A5" w:rsidRPr="00C37A6E" w:rsidRDefault="008A44A5" w:rsidP="008A44A5">
            <w:pPr>
              <w:pStyle w:val="Ttulo2"/>
              <w:spacing w:before="0"/>
              <w:ind w:left="34"/>
              <w:jc w:val="both"/>
              <w:rPr>
                <w:rFonts w:ascii="Arial" w:eastAsia="Arial" w:hAnsi="Arial" w:cs="Arial"/>
                <w:color w:val="000000"/>
                <w:sz w:val="22"/>
                <w:szCs w:val="22"/>
              </w:rPr>
            </w:pPr>
            <w:r w:rsidRPr="00C37A6E">
              <w:rPr>
                <w:rFonts w:ascii="Arial" w:eastAsia="Arial" w:hAnsi="Arial" w:cs="Arial"/>
                <w:color w:val="000000"/>
                <w:sz w:val="22"/>
                <w:szCs w:val="22"/>
              </w:rPr>
              <w:t>Requerimientos mínimos de hardware para hosting:</w:t>
            </w:r>
          </w:p>
        </w:tc>
        <w:tc>
          <w:tcPr>
            <w:tcW w:w="4535" w:type="dxa"/>
            <w:vAlign w:val="center"/>
          </w:tcPr>
          <w:p w:rsidR="008A44A5" w:rsidRPr="00C37A6E" w:rsidRDefault="008A44A5" w:rsidP="008A44A5">
            <w:pPr>
              <w:numPr>
                <w:ilvl w:val="0"/>
                <w:numId w:val="34"/>
              </w:numPr>
              <w:suppressAutoHyphens/>
              <w:spacing w:after="0"/>
              <w:jc w:val="both"/>
              <w:textAlignment w:val="baseline"/>
              <w:rPr>
                <w:rFonts w:ascii="Arial" w:hAnsi="Arial" w:cs="Arial"/>
              </w:rPr>
            </w:pPr>
            <w:r w:rsidRPr="00C37A6E">
              <w:rPr>
                <w:rFonts w:ascii="Arial" w:hAnsi="Arial" w:cs="Arial"/>
              </w:rPr>
              <w:t>8GB RAM</w:t>
            </w:r>
          </w:p>
          <w:p w:rsidR="008A44A5" w:rsidRPr="00C37A6E" w:rsidRDefault="008A44A5" w:rsidP="008A44A5">
            <w:pPr>
              <w:numPr>
                <w:ilvl w:val="0"/>
                <w:numId w:val="34"/>
              </w:numPr>
              <w:suppressAutoHyphens/>
              <w:spacing w:after="0"/>
              <w:jc w:val="both"/>
              <w:textAlignment w:val="baseline"/>
              <w:rPr>
                <w:rFonts w:ascii="Arial" w:hAnsi="Arial" w:cs="Arial"/>
              </w:rPr>
            </w:pPr>
            <w:r w:rsidRPr="00C37A6E">
              <w:rPr>
                <w:rFonts w:ascii="Arial" w:hAnsi="Arial" w:cs="Arial"/>
              </w:rPr>
              <w:t>1 Micro de 4 Núcleos</w:t>
            </w:r>
          </w:p>
          <w:p w:rsidR="008A44A5" w:rsidRPr="00C37A6E" w:rsidRDefault="008A44A5" w:rsidP="008A44A5">
            <w:pPr>
              <w:numPr>
                <w:ilvl w:val="0"/>
                <w:numId w:val="34"/>
              </w:numPr>
              <w:suppressAutoHyphens/>
              <w:spacing w:after="0"/>
              <w:jc w:val="both"/>
              <w:textAlignment w:val="baseline"/>
              <w:rPr>
                <w:rFonts w:ascii="Arial" w:hAnsi="Arial" w:cs="Arial"/>
              </w:rPr>
            </w:pPr>
            <w:r>
              <w:rPr>
                <w:rFonts w:ascii="Arial" w:hAnsi="Arial" w:cs="Arial"/>
              </w:rPr>
              <w:t>2</w:t>
            </w:r>
            <w:r w:rsidRPr="00C37A6E">
              <w:rPr>
                <w:rFonts w:ascii="Arial" w:hAnsi="Arial" w:cs="Arial"/>
              </w:rPr>
              <w:t>0 Gb de Disco Duro</w:t>
            </w:r>
          </w:p>
        </w:tc>
      </w:tr>
    </w:tbl>
    <w:p w:rsidR="008A44A5" w:rsidRDefault="008A44A5" w:rsidP="008A44A5">
      <w:pPr>
        <w:spacing w:after="317"/>
        <w:ind w:left="293"/>
        <w:jc w:val="both"/>
      </w:pPr>
    </w:p>
    <w:p w:rsidR="00BD731D" w:rsidRDefault="00BD731D" w:rsidP="008A44A5">
      <w:pPr>
        <w:spacing w:after="242"/>
        <w:ind w:right="-15"/>
        <w:jc w:val="both"/>
        <w:rPr>
          <w:rFonts w:ascii="Arial" w:eastAsia="Arial" w:hAnsi="Arial" w:cs="Arial"/>
          <w:i/>
          <w:color w:val="B32D2D"/>
          <w:lang w:val="en-US" w:eastAsia="zh-CN"/>
        </w:rPr>
      </w:pPr>
    </w:p>
    <w:p w:rsidR="00BD731D" w:rsidRPr="00101940" w:rsidRDefault="00BD731D" w:rsidP="008A44A5">
      <w:pPr>
        <w:suppressAutoHyphens/>
        <w:spacing w:after="0"/>
        <w:jc w:val="both"/>
        <w:rPr>
          <w:rFonts w:ascii="Arial" w:hAnsi="Arial" w:cs="Arial"/>
          <w:lang w:eastAsia="zh-CN"/>
        </w:rPr>
      </w:pPr>
      <w:r w:rsidRPr="00101940">
        <w:rPr>
          <w:rFonts w:ascii="Arial" w:hAnsi="Arial" w:cs="Arial"/>
          <w:lang w:eastAsia="zh-CN"/>
        </w:rPr>
        <w:t xml:space="preserve">Y para constancia lo firman en dos (2) ejemplares, al mismo tenor y efectos legales, en La Habana, a los _______ días del mes de ___________________ </w:t>
      </w:r>
      <w:proofErr w:type="spellStart"/>
      <w:r w:rsidRPr="00101940">
        <w:rPr>
          <w:rFonts w:ascii="Arial" w:hAnsi="Arial" w:cs="Arial"/>
          <w:lang w:eastAsia="zh-CN"/>
        </w:rPr>
        <w:t>de</w:t>
      </w:r>
      <w:proofErr w:type="spellEnd"/>
      <w:r w:rsidRPr="00101940">
        <w:rPr>
          <w:rFonts w:ascii="Arial" w:hAnsi="Arial" w:cs="Arial"/>
          <w:lang w:eastAsia="zh-CN"/>
        </w:rPr>
        <w:t xml:space="preserve"> </w:t>
      </w:r>
      <w:r w:rsidR="008A44A5">
        <w:rPr>
          <w:rFonts w:ascii="Arial" w:hAnsi="Arial" w:cs="Arial"/>
          <w:lang w:eastAsia="zh-CN"/>
        </w:rPr>
        <w:t>2018</w:t>
      </w:r>
      <w:r w:rsidRPr="00101940">
        <w:rPr>
          <w:rFonts w:ascii="Arial" w:hAnsi="Arial" w:cs="Arial"/>
          <w:lang w:eastAsia="zh-CN"/>
        </w:rPr>
        <w:t>.</w:t>
      </w:r>
    </w:p>
    <w:p w:rsidR="00BD731D" w:rsidRPr="00BD731D" w:rsidRDefault="00BD731D" w:rsidP="008A44A5">
      <w:pPr>
        <w:spacing w:after="242"/>
        <w:ind w:right="-15"/>
        <w:jc w:val="both"/>
        <w:rPr>
          <w:rFonts w:ascii="Arial" w:eastAsia="Arial" w:hAnsi="Arial" w:cs="Arial"/>
          <w:i/>
          <w:color w:val="B32D2D"/>
          <w:lang w:eastAsia="zh-CN"/>
        </w:rPr>
      </w:pPr>
    </w:p>
    <w:p w:rsidR="00BD731D" w:rsidRPr="00BD731D" w:rsidRDefault="00BD731D" w:rsidP="008A44A5">
      <w:pPr>
        <w:spacing w:after="242"/>
        <w:ind w:left="693" w:right="-15"/>
        <w:jc w:val="both"/>
        <w:rPr>
          <w:rFonts w:ascii="Arial" w:eastAsia="Arial" w:hAnsi="Arial" w:cs="Arial"/>
          <w:i/>
          <w:color w:val="B32D2D"/>
          <w:lang w:eastAsia="zh-CN"/>
        </w:rPr>
      </w:pPr>
    </w:p>
    <w:tbl>
      <w:tblPr>
        <w:tblW w:w="5000" w:type="pct"/>
        <w:jc w:val="center"/>
        <w:tblLook w:val="04A0" w:firstRow="1" w:lastRow="0" w:firstColumn="1" w:lastColumn="0" w:noHBand="0" w:noVBand="1"/>
      </w:tblPr>
      <w:tblGrid>
        <w:gridCol w:w="3680"/>
        <w:gridCol w:w="990"/>
        <w:gridCol w:w="4168"/>
      </w:tblGrid>
      <w:tr w:rsidR="004F6871" w:rsidRPr="00101940" w:rsidTr="001F3149">
        <w:trPr>
          <w:trHeight w:val="1342"/>
          <w:jc w:val="center"/>
        </w:trPr>
        <w:tc>
          <w:tcPr>
            <w:tcW w:w="2082" w:type="pct"/>
            <w:tcBorders>
              <w:top w:val="single" w:sz="4" w:space="0" w:color="auto"/>
            </w:tcBorders>
            <w:hideMark/>
          </w:tcPr>
          <w:p w:rsidR="006811DA" w:rsidRDefault="006811DA" w:rsidP="006811DA">
            <w:pPr>
              <w:spacing w:after="0"/>
              <w:jc w:val="center"/>
              <w:rPr>
                <w:rFonts w:ascii="Arial" w:hAnsi="Arial" w:cs="Arial"/>
                <w:b/>
              </w:rPr>
            </w:pPr>
            <w:r w:rsidRPr="006811DA">
              <w:rPr>
                <w:rFonts w:ascii="Arial" w:hAnsi="Arial" w:cs="Arial"/>
                <w:b/>
              </w:rPr>
              <w:t>Marelys Peláez Cervantes</w:t>
            </w:r>
          </w:p>
          <w:p w:rsidR="006811DA" w:rsidRDefault="006811DA" w:rsidP="006811DA">
            <w:pPr>
              <w:spacing w:after="0"/>
              <w:jc w:val="center"/>
              <w:rPr>
                <w:rFonts w:ascii="Arial" w:hAnsi="Arial" w:cs="Arial"/>
                <w:b/>
              </w:rPr>
            </w:pPr>
            <w:r w:rsidRPr="006811DA">
              <w:rPr>
                <w:rFonts w:ascii="Arial" w:hAnsi="Arial" w:cs="Arial"/>
                <w:b/>
              </w:rPr>
              <w:t>Directora de Desarrollo Tecnológico</w:t>
            </w:r>
          </w:p>
          <w:p w:rsidR="004F6871" w:rsidRPr="00101940" w:rsidRDefault="006811DA" w:rsidP="006811DA">
            <w:pPr>
              <w:spacing w:after="0"/>
              <w:jc w:val="both"/>
              <w:rPr>
                <w:rFonts w:ascii="Arial" w:eastAsia="Times New Roman" w:hAnsi="Arial" w:cs="Arial"/>
                <w:b/>
              </w:rPr>
            </w:pPr>
            <w:r w:rsidRPr="006811DA">
              <w:rPr>
                <w:rFonts w:ascii="Arial" w:hAnsi="Arial" w:cs="Arial"/>
                <w:b/>
              </w:rPr>
              <w:t>Empresa de Impermeabilizantes</w:t>
            </w:r>
          </w:p>
        </w:tc>
        <w:tc>
          <w:tcPr>
            <w:tcW w:w="560" w:type="pct"/>
          </w:tcPr>
          <w:p w:rsidR="004F6871" w:rsidRPr="00101940" w:rsidRDefault="004F6871" w:rsidP="008A44A5">
            <w:pPr>
              <w:snapToGrid w:val="0"/>
              <w:spacing w:after="0"/>
              <w:jc w:val="both"/>
              <w:rPr>
                <w:rFonts w:ascii="Arial" w:eastAsia="Times New Roman" w:hAnsi="Arial" w:cs="Arial"/>
                <w:b/>
              </w:rPr>
            </w:pPr>
          </w:p>
        </w:tc>
        <w:tc>
          <w:tcPr>
            <w:tcW w:w="2358" w:type="pct"/>
            <w:tcBorders>
              <w:top w:val="single" w:sz="4" w:space="0" w:color="auto"/>
            </w:tcBorders>
            <w:hideMark/>
          </w:tcPr>
          <w:p w:rsidR="004F6871" w:rsidRPr="00101940" w:rsidRDefault="004F6871" w:rsidP="008A44A5">
            <w:pPr>
              <w:spacing w:after="0"/>
              <w:jc w:val="center"/>
              <w:rPr>
                <w:rFonts w:ascii="Arial" w:eastAsia="Times New Roman" w:hAnsi="Arial" w:cs="Arial"/>
                <w:b/>
                <w:szCs w:val="24"/>
              </w:rPr>
            </w:pPr>
            <w:r w:rsidRPr="00D713CC">
              <w:rPr>
                <w:rFonts w:ascii="Arial" w:eastAsia="Times New Roman" w:hAnsi="Arial" w:cs="Arial"/>
                <w:b/>
                <w:lang w:eastAsia="es-ES"/>
              </w:rPr>
              <w:t>MSc. Rafael Luis Torralbas Ezpeleta</w:t>
            </w:r>
          </w:p>
          <w:p w:rsidR="004F6871" w:rsidRPr="00101940" w:rsidRDefault="004F6871" w:rsidP="008A44A5">
            <w:pPr>
              <w:spacing w:after="0"/>
              <w:jc w:val="center"/>
              <w:rPr>
                <w:rFonts w:ascii="Arial" w:eastAsia="Times New Roman" w:hAnsi="Arial" w:cs="Arial"/>
                <w:b/>
              </w:rPr>
            </w:pPr>
            <w:r>
              <w:rPr>
                <w:rFonts w:ascii="Arial" w:eastAsia="Times New Roman" w:hAnsi="Arial" w:cs="Arial"/>
                <w:b/>
                <w:szCs w:val="24"/>
              </w:rPr>
              <w:t>Director</w:t>
            </w:r>
            <w:r w:rsidRPr="001D713A">
              <w:rPr>
                <w:rFonts w:ascii="Arial" w:eastAsia="Times New Roman" w:hAnsi="Arial" w:cs="Arial"/>
                <w:b/>
                <w:szCs w:val="24"/>
              </w:rPr>
              <w:t xml:space="preserve"> de la Dirección de Transferencia de Tecnología</w:t>
            </w:r>
          </w:p>
          <w:p w:rsidR="004F6871" w:rsidRPr="00101940" w:rsidRDefault="004F6871" w:rsidP="008A44A5">
            <w:pPr>
              <w:spacing w:after="0"/>
              <w:jc w:val="center"/>
              <w:rPr>
                <w:rFonts w:ascii="Arial" w:eastAsia="Times New Roman" w:hAnsi="Arial" w:cs="Arial"/>
                <w:b/>
              </w:rPr>
            </w:pPr>
            <w:r w:rsidRPr="00101940">
              <w:rPr>
                <w:rFonts w:ascii="Arial" w:eastAsia="Times New Roman" w:hAnsi="Arial" w:cs="Arial"/>
                <w:b/>
              </w:rPr>
              <w:t>Universidad de las Ciencias Informáticas</w:t>
            </w:r>
          </w:p>
        </w:tc>
      </w:tr>
    </w:tbl>
    <w:p w:rsidR="004F6871" w:rsidRPr="00BE347C" w:rsidRDefault="004F6871" w:rsidP="008A44A5">
      <w:pPr>
        <w:spacing w:after="0"/>
        <w:jc w:val="both"/>
        <w:rPr>
          <w:rFonts w:ascii="Arial" w:hAnsi="Arial" w:cs="Arial"/>
          <w:b/>
        </w:rPr>
      </w:pPr>
    </w:p>
    <w:sectPr w:rsidR="004F6871" w:rsidRPr="00BE347C" w:rsidSect="00BD731D">
      <w:footerReference w:type="default" r:id="rId16"/>
      <w:pgSz w:w="12240" w:h="15840" w:code="11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EC7" w:rsidRDefault="00B73EC7" w:rsidP="00651B9A">
      <w:pPr>
        <w:spacing w:after="0" w:line="240" w:lineRule="auto"/>
      </w:pPr>
      <w:r>
        <w:separator/>
      </w:r>
    </w:p>
  </w:endnote>
  <w:endnote w:type="continuationSeparator" w:id="0">
    <w:p w:rsidR="00B73EC7" w:rsidRDefault="00B73EC7" w:rsidP="0065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A2E" w:rsidRPr="007E4A2E" w:rsidRDefault="007E4A2E">
    <w:pPr>
      <w:pStyle w:val="Piedepgina"/>
      <w:jc w:val="right"/>
      <w:rPr>
        <w:rFonts w:ascii="Arial" w:hAnsi="Arial" w:cs="Arial"/>
        <w:sz w:val="22"/>
      </w:rPr>
    </w:pPr>
    <w:r w:rsidRPr="007E4A2E">
      <w:rPr>
        <w:rFonts w:ascii="Arial" w:hAnsi="Arial" w:cs="Arial"/>
        <w:sz w:val="22"/>
      </w:rPr>
      <w:t xml:space="preserve">Página </w:t>
    </w:r>
    <w:r w:rsidRPr="007E4A2E">
      <w:rPr>
        <w:rFonts w:ascii="Arial" w:hAnsi="Arial" w:cs="Arial"/>
        <w:b/>
        <w:bCs/>
        <w:sz w:val="22"/>
      </w:rPr>
      <w:fldChar w:fldCharType="begin"/>
    </w:r>
    <w:r w:rsidRPr="007E4A2E">
      <w:rPr>
        <w:rFonts w:ascii="Arial" w:hAnsi="Arial" w:cs="Arial"/>
        <w:b/>
        <w:bCs/>
        <w:sz w:val="22"/>
      </w:rPr>
      <w:instrText>PAGE</w:instrText>
    </w:r>
    <w:r w:rsidRPr="007E4A2E">
      <w:rPr>
        <w:rFonts w:ascii="Arial" w:hAnsi="Arial" w:cs="Arial"/>
        <w:b/>
        <w:bCs/>
        <w:sz w:val="22"/>
      </w:rPr>
      <w:fldChar w:fldCharType="separate"/>
    </w:r>
    <w:r w:rsidR="00402AF5">
      <w:rPr>
        <w:rFonts w:ascii="Arial" w:hAnsi="Arial" w:cs="Arial"/>
        <w:b/>
        <w:bCs/>
        <w:noProof/>
        <w:sz w:val="22"/>
      </w:rPr>
      <w:t>9</w:t>
    </w:r>
    <w:r w:rsidRPr="007E4A2E">
      <w:rPr>
        <w:rFonts w:ascii="Arial" w:hAnsi="Arial" w:cs="Arial"/>
        <w:b/>
        <w:bCs/>
        <w:sz w:val="22"/>
      </w:rPr>
      <w:fldChar w:fldCharType="end"/>
    </w:r>
    <w:r w:rsidRPr="007E4A2E">
      <w:rPr>
        <w:rFonts w:ascii="Arial" w:hAnsi="Arial" w:cs="Arial"/>
        <w:sz w:val="22"/>
      </w:rPr>
      <w:t xml:space="preserve"> de </w:t>
    </w:r>
    <w:r w:rsidRPr="007E4A2E">
      <w:rPr>
        <w:rFonts w:ascii="Arial" w:hAnsi="Arial" w:cs="Arial"/>
        <w:b/>
        <w:bCs/>
        <w:sz w:val="22"/>
      </w:rPr>
      <w:fldChar w:fldCharType="begin"/>
    </w:r>
    <w:r w:rsidRPr="007E4A2E">
      <w:rPr>
        <w:rFonts w:ascii="Arial" w:hAnsi="Arial" w:cs="Arial"/>
        <w:b/>
        <w:bCs/>
        <w:sz w:val="22"/>
      </w:rPr>
      <w:instrText>NUMPAGES</w:instrText>
    </w:r>
    <w:r w:rsidRPr="007E4A2E">
      <w:rPr>
        <w:rFonts w:ascii="Arial" w:hAnsi="Arial" w:cs="Arial"/>
        <w:b/>
        <w:bCs/>
        <w:sz w:val="22"/>
      </w:rPr>
      <w:fldChar w:fldCharType="separate"/>
    </w:r>
    <w:r w:rsidR="00402AF5">
      <w:rPr>
        <w:rFonts w:ascii="Arial" w:hAnsi="Arial" w:cs="Arial"/>
        <w:b/>
        <w:bCs/>
        <w:noProof/>
        <w:sz w:val="22"/>
      </w:rPr>
      <w:t>12</w:t>
    </w:r>
    <w:r w:rsidRPr="007E4A2E">
      <w:rPr>
        <w:rFonts w:ascii="Arial" w:hAnsi="Arial" w:cs="Arial"/>
        <w:b/>
        <w:bCs/>
        <w:sz w:val="22"/>
      </w:rPr>
      <w:fldChar w:fldCharType="end"/>
    </w:r>
  </w:p>
  <w:p w:rsidR="007E4A2E" w:rsidRDefault="007E4A2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780" w:rsidRPr="00144A42" w:rsidRDefault="007F5780" w:rsidP="00A35795">
    <w:pPr>
      <w:pStyle w:val="Piedepgina"/>
      <w:jc w:val="right"/>
      <w:rPr>
        <w:b/>
        <w:i/>
      </w:rPr>
    </w:pPr>
  </w:p>
  <w:p w:rsidR="007F5780" w:rsidRPr="00144A42" w:rsidRDefault="007F5780" w:rsidP="00A35795">
    <w:pPr>
      <w:pStyle w:val="Piedepgina"/>
      <w:jc w:val="right"/>
      <w:rPr>
        <w:b/>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0BF" w:rsidRPr="00144A42" w:rsidRDefault="007210BF" w:rsidP="00361941">
    <w:pPr>
      <w:pStyle w:val="Piedepgina"/>
      <w:jc w:val="right"/>
      <w:rPr>
        <w:b/>
        <w:i/>
      </w:rPr>
    </w:pPr>
  </w:p>
  <w:p w:rsidR="007210BF" w:rsidRPr="00144A42" w:rsidRDefault="007210BF" w:rsidP="00361941">
    <w:pPr>
      <w:pStyle w:val="Piedepgina"/>
      <w:jc w:val="right"/>
      <w:rPr>
        <w:b/>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795" w:rsidRDefault="00A1484A">
    <w:pPr>
      <w:pStyle w:val="Piedepgina"/>
      <w:jc w:val="right"/>
    </w:pPr>
    <w:r>
      <w:rPr>
        <w:rFonts w:ascii="Arial" w:hAnsi="Arial" w:cs="Arial"/>
        <w:sz w:val="20"/>
      </w:rPr>
      <w:t xml:space="preserve">Página </w:t>
    </w:r>
    <w:r>
      <w:rPr>
        <w:rFonts w:ascii="Arial" w:hAnsi="Arial" w:cs="Arial"/>
        <w:b/>
        <w:bCs/>
        <w:sz w:val="20"/>
      </w:rPr>
      <w:fldChar w:fldCharType="begin"/>
    </w:r>
    <w:r>
      <w:rPr>
        <w:rFonts w:ascii="Arial" w:hAnsi="Arial" w:cs="Arial"/>
        <w:b/>
        <w:bCs/>
        <w:sz w:val="20"/>
      </w:rPr>
      <w:instrText>PAGE</w:instrText>
    </w:r>
    <w:r>
      <w:rPr>
        <w:rFonts w:ascii="Arial" w:hAnsi="Arial" w:cs="Arial"/>
        <w:b/>
        <w:bCs/>
        <w:sz w:val="20"/>
      </w:rPr>
      <w:fldChar w:fldCharType="separate"/>
    </w:r>
    <w:r w:rsidR="00402AF5">
      <w:rPr>
        <w:rFonts w:ascii="Arial" w:hAnsi="Arial" w:cs="Arial"/>
        <w:b/>
        <w:bCs/>
        <w:noProof/>
        <w:sz w:val="20"/>
      </w:rPr>
      <w:t>12</w:t>
    </w:r>
    <w:r>
      <w:rPr>
        <w:rFonts w:ascii="Arial" w:hAnsi="Arial" w:cs="Arial"/>
        <w:b/>
        <w:bCs/>
        <w:sz w:val="20"/>
      </w:rPr>
      <w:fldChar w:fldCharType="end"/>
    </w:r>
    <w:r>
      <w:rPr>
        <w:rFonts w:ascii="Arial" w:hAnsi="Arial" w:cs="Arial"/>
        <w:sz w:val="20"/>
      </w:rPr>
      <w:t xml:space="preserve"> de </w:t>
    </w:r>
    <w:r>
      <w:rPr>
        <w:rFonts w:ascii="Arial" w:hAnsi="Arial" w:cs="Arial"/>
        <w:b/>
        <w:bCs/>
        <w:sz w:val="20"/>
      </w:rPr>
      <w:fldChar w:fldCharType="begin"/>
    </w:r>
    <w:r>
      <w:rPr>
        <w:rFonts w:ascii="Arial" w:hAnsi="Arial" w:cs="Arial"/>
        <w:b/>
        <w:bCs/>
        <w:sz w:val="20"/>
      </w:rPr>
      <w:instrText>NUMPAGES</w:instrText>
    </w:r>
    <w:r>
      <w:rPr>
        <w:rFonts w:ascii="Arial" w:hAnsi="Arial" w:cs="Arial"/>
        <w:b/>
        <w:bCs/>
        <w:sz w:val="20"/>
      </w:rPr>
      <w:fldChar w:fldCharType="separate"/>
    </w:r>
    <w:r w:rsidR="00402AF5">
      <w:rPr>
        <w:rFonts w:ascii="Arial" w:hAnsi="Arial" w:cs="Arial"/>
        <w:b/>
        <w:bCs/>
        <w:noProof/>
        <w:sz w:val="20"/>
      </w:rPr>
      <w:t>12</w:t>
    </w:r>
    <w:r>
      <w:rPr>
        <w:rFonts w:ascii="Arial" w:hAnsi="Arial" w:cs="Arial"/>
        <w:b/>
        <w:bCs/>
        <w:sz w:val="20"/>
      </w:rPr>
      <w:fldChar w:fldCharType="end"/>
    </w:r>
  </w:p>
  <w:p w:rsidR="00A35795" w:rsidRDefault="00A357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EC7" w:rsidRDefault="00B73EC7" w:rsidP="00651B9A">
      <w:pPr>
        <w:spacing w:after="0" w:line="240" w:lineRule="auto"/>
      </w:pPr>
      <w:r>
        <w:separator/>
      </w:r>
    </w:p>
  </w:footnote>
  <w:footnote w:type="continuationSeparator" w:id="0">
    <w:p w:rsidR="00B73EC7" w:rsidRDefault="00B73EC7" w:rsidP="00651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0BF" w:rsidRDefault="007210BF">
    <w:pPr>
      <w:pStyle w:val="Encabezado"/>
    </w:pPr>
  </w:p>
  <w:p w:rsidR="007210BF" w:rsidRDefault="007210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0BF" w:rsidRDefault="007210B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634" w:type="pct"/>
      <w:tblLook w:val="0000" w:firstRow="0" w:lastRow="0" w:firstColumn="0" w:lastColumn="0" w:noHBand="0" w:noVBand="0"/>
    </w:tblPr>
    <w:tblGrid>
      <w:gridCol w:w="3378"/>
      <w:gridCol w:w="15728"/>
    </w:tblGrid>
    <w:tr w:rsidR="007210BF" w:rsidTr="00361941">
      <w:trPr>
        <w:trHeight w:val="360"/>
      </w:trPr>
      <w:tc>
        <w:tcPr>
          <w:tcW w:w="884" w:type="pct"/>
          <w:vMerge w:val="restart"/>
          <w:shd w:val="clear" w:color="auto" w:fill="auto"/>
          <w:vAlign w:val="bottom"/>
        </w:tcPr>
        <w:p w:rsidR="007210BF" w:rsidRDefault="00AB25F3" w:rsidP="00361941">
          <w:pPr>
            <w:pStyle w:val="Encabezado"/>
            <w:jc w:val="center"/>
            <w:rPr>
              <w:b/>
              <w:sz w:val="32"/>
              <w:szCs w:val="32"/>
            </w:rPr>
          </w:pPr>
          <w:r w:rsidRPr="00AF20D5">
            <w:rPr>
              <w:noProof/>
              <w:sz w:val="20"/>
              <w:szCs w:val="20"/>
              <w:lang w:eastAsia="es-ES"/>
            </w:rPr>
            <w:drawing>
              <wp:inline distT="0" distB="0" distL="0" distR="0">
                <wp:extent cx="1504950" cy="628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628650"/>
                        </a:xfrm>
                        <a:prstGeom prst="rect">
                          <a:avLst/>
                        </a:prstGeom>
                        <a:solidFill>
                          <a:srgbClr val="FFFFFF"/>
                        </a:solidFill>
                        <a:ln>
                          <a:noFill/>
                        </a:ln>
                      </pic:spPr>
                    </pic:pic>
                  </a:graphicData>
                </a:graphic>
              </wp:inline>
            </w:drawing>
          </w:r>
        </w:p>
      </w:tc>
      <w:tc>
        <w:tcPr>
          <w:tcW w:w="4116" w:type="pct"/>
          <w:shd w:val="clear" w:color="auto" w:fill="auto"/>
          <w:vAlign w:val="center"/>
        </w:tcPr>
        <w:p w:rsidR="007210BF" w:rsidRDefault="007210BF" w:rsidP="00361941">
          <w:pPr>
            <w:pStyle w:val="Encabezado"/>
            <w:snapToGrid w:val="0"/>
            <w:jc w:val="both"/>
            <w:rPr>
              <w:b/>
              <w:sz w:val="32"/>
              <w:szCs w:val="32"/>
            </w:rPr>
          </w:pPr>
        </w:p>
      </w:tc>
    </w:tr>
    <w:tr w:rsidR="007210BF" w:rsidRPr="00924C9B" w:rsidTr="00361941">
      <w:trPr>
        <w:trHeight w:val="555"/>
      </w:trPr>
      <w:tc>
        <w:tcPr>
          <w:tcW w:w="884" w:type="pct"/>
          <w:vMerge/>
          <w:shd w:val="clear" w:color="auto" w:fill="auto"/>
        </w:tcPr>
        <w:p w:rsidR="007210BF" w:rsidRDefault="007210BF" w:rsidP="00361941">
          <w:pPr>
            <w:pStyle w:val="Encabezado"/>
            <w:tabs>
              <w:tab w:val="center" w:pos="4320"/>
              <w:tab w:val="right" w:pos="8640"/>
            </w:tabs>
            <w:snapToGrid w:val="0"/>
            <w:rPr>
              <w:rFonts w:ascii="Arial" w:hAnsi="Arial" w:cs="Arial"/>
              <w:b/>
              <w:caps/>
              <w:color w:val="000080"/>
              <w:szCs w:val="32"/>
            </w:rPr>
          </w:pPr>
        </w:p>
      </w:tc>
      <w:tc>
        <w:tcPr>
          <w:tcW w:w="4116" w:type="pct"/>
          <w:tcBorders>
            <w:left w:val="single" w:sz="12" w:space="0" w:color="000080"/>
          </w:tcBorders>
          <w:shd w:val="clear" w:color="auto" w:fill="auto"/>
          <w:vAlign w:val="center"/>
        </w:tcPr>
        <w:p w:rsidR="007210BF" w:rsidRDefault="007210BF" w:rsidP="00361941">
          <w:pPr>
            <w:pStyle w:val="Encabezado"/>
            <w:tabs>
              <w:tab w:val="center" w:pos="6203"/>
              <w:tab w:val="right" w:pos="8640"/>
            </w:tabs>
            <w:rPr>
              <w:rFonts w:ascii="Arial" w:hAnsi="Arial" w:cs="Arial"/>
              <w:b/>
              <w:caps/>
              <w:color w:val="000080"/>
              <w:sz w:val="30"/>
              <w:szCs w:val="30"/>
            </w:rPr>
          </w:pPr>
          <w:r>
            <w:rPr>
              <w:rFonts w:ascii="Arial" w:hAnsi="Arial" w:cs="Arial"/>
              <w:b/>
              <w:caps/>
              <w:color w:val="000080"/>
              <w:sz w:val="30"/>
              <w:szCs w:val="30"/>
            </w:rPr>
            <w:t xml:space="preserve">departamento de Gestion Comercial </w:t>
          </w:r>
        </w:p>
        <w:p w:rsidR="007210BF" w:rsidRPr="00924C9B" w:rsidRDefault="007210BF" w:rsidP="00783BA3">
          <w:pPr>
            <w:pStyle w:val="Encabezado"/>
            <w:tabs>
              <w:tab w:val="center" w:pos="6203"/>
              <w:tab w:val="right" w:pos="8640"/>
            </w:tabs>
          </w:pPr>
          <w:r>
            <w:rPr>
              <w:rFonts w:ascii="Arial" w:hAnsi="Arial" w:cs="Arial"/>
              <w:b/>
              <w:caps/>
              <w:color w:val="000080"/>
              <w:szCs w:val="30"/>
            </w:rPr>
            <w:t xml:space="preserve">Dirección de transferencia </w:t>
          </w:r>
          <w:r w:rsidR="00783BA3">
            <w:rPr>
              <w:rFonts w:ascii="Arial" w:hAnsi="Arial" w:cs="Arial"/>
              <w:b/>
              <w:caps/>
              <w:color w:val="000080"/>
              <w:szCs w:val="30"/>
            </w:rPr>
            <w:t>y</w:t>
          </w:r>
          <w:r>
            <w:rPr>
              <w:rFonts w:ascii="Arial" w:hAnsi="Arial" w:cs="Arial"/>
              <w:b/>
              <w:caps/>
              <w:color w:val="000080"/>
              <w:szCs w:val="30"/>
            </w:rPr>
            <w:t xml:space="preserve"> T</w:t>
          </w:r>
          <w:r w:rsidR="00783BA3">
            <w:rPr>
              <w:rFonts w:ascii="Arial" w:hAnsi="Arial" w:cs="Arial"/>
              <w:b/>
              <w:caps/>
              <w:color w:val="000080"/>
              <w:szCs w:val="30"/>
            </w:rPr>
            <w:t>ECNOLOGÍA</w:t>
          </w:r>
        </w:p>
      </w:tc>
    </w:tr>
  </w:tbl>
  <w:p w:rsidR="007210BF" w:rsidRPr="00F7358F" w:rsidRDefault="007210BF" w:rsidP="003619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num" w:pos="0"/>
        </w:tabs>
        <w:ind w:left="1788" w:hanging="360"/>
      </w:pPr>
      <w:rPr>
        <w:rFonts w:ascii="Wingdings" w:hAnsi="Wingdings" w:cs="Wingdings"/>
      </w:rPr>
    </w:lvl>
  </w:abstractNum>
  <w:abstractNum w:abstractNumId="1">
    <w:nsid w:val="00000003"/>
    <w:multiLevelType w:val="singleLevel"/>
    <w:tmpl w:val="00000003"/>
    <w:name w:val="WW8Num3"/>
    <w:lvl w:ilvl="0">
      <w:start w:val="1"/>
      <w:numFmt w:val="bullet"/>
      <w:lvlText w:val=""/>
      <w:lvlJc w:val="left"/>
      <w:pPr>
        <w:tabs>
          <w:tab w:val="num" w:pos="0"/>
        </w:tabs>
        <w:ind w:left="1440" w:hanging="360"/>
      </w:pPr>
      <w:rPr>
        <w:rFonts w:ascii="Liberation Serif" w:hAnsi="Liberation Serif" w:cs="Liberation Serif"/>
        <w:lang w:val="es-ES"/>
      </w:rPr>
    </w:lvl>
  </w:abstractNum>
  <w:abstractNum w:abstractNumId="2">
    <w:nsid w:val="00000004"/>
    <w:multiLevelType w:val="multilevel"/>
    <w:tmpl w:val="00000004"/>
    <w:name w:val="WW8Num4"/>
    <w:lvl w:ilvl="0">
      <w:start w:val="1"/>
      <w:numFmt w:val="bullet"/>
      <w:lvlText w:val=""/>
      <w:lvlJc w:val="left"/>
      <w:pPr>
        <w:tabs>
          <w:tab w:val="num" w:pos="0"/>
        </w:tabs>
        <w:ind w:left="1440" w:hanging="360"/>
      </w:pPr>
      <w:rPr>
        <w:rFonts w:ascii="Symbol" w:hAnsi="Symbol" w:cs="Symbol"/>
        <w:color w:val="000000"/>
        <w:szCs w:val="24"/>
        <w:lang w:val="es-MX" w:eastAsia="zh-CN" w:bidi="ar-SA"/>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color w:val="000000"/>
        <w:szCs w:val="24"/>
        <w:lang w:val="es-MX" w:eastAsia="zh-CN" w:bidi="ar-SA"/>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color w:val="000000"/>
        <w:szCs w:val="24"/>
        <w:lang w:val="es-MX" w:eastAsia="zh-CN" w:bidi="ar-SA"/>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3">
    <w:nsid w:val="00000005"/>
    <w:multiLevelType w:val="singleLevel"/>
    <w:tmpl w:val="3D82FEE6"/>
    <w:name w:val="WW8Num5"/>
    <w:lvl w:ilvl="0">
      <w:start w:val="1"/>
      <w:numFmt w:val="decimal"/>
      <w:lvlText w:val="2.%1"/>
      <w:lvlJc w:val="left"/>
      <w:pPr>
        <w:tabs>
          <w:tab w:val="num" w:pos="0"/>
        </w:tabs>
        <w:ind w:left="1070" w:hanging="360"/>
      </w:pPr>
      <w:rPr>
        <w:b/>
      </w:rPr>
    </w:lvl>
  </w:abstractNum>
  <w:abstractNum w:abstractNumId="4">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color w:val="000000"/>
        <w:lang w:val="es-ES" w:eastAsia="zh-CN" w:bidi="ar-SA"/>
      </w:rPr>
    </w:lvl>
  </w:abstractNum>
  <w:abstractNum w:abstractNumId="5">
    <w:nsid w:val="00000008"/>
    <w:multiLevelType w:val="singleLevel"/>
    <w:tmpl w:val="00000008"/>
    <w:name w:val="WW8Num8"/>
    <w:lvl w:ilvl="0">
      <w:start w:val="1"/>
      <w:numFmt w:val="bullet"/>
      <w:lvlText w:val=""/>
      <w:lvlJc w:val="left"/>
      <w:pPr>
        <w:tabs>
          <w:tab w:val="num" w:pos="0"/>
        </w:tabs>
        <w:ind w:left="1080" w:hanging="360"/>
      </w:pPr>
      <w:rPr>
        <w:rFonts w:ascii="Symbol" w:hAnsi="Symbol" w:cs="Symbol"/>
        <w:color w:val="000000"/>
        <w:lang w:val="es-ES" w:eastAsia="zh-CN" w:bidi="ar-SA"/>
      </w:rPr>
    </w:lvl>
  </w:abstractNum>
  <w:abstractNum w:abstractNumId="6">
    <w:nsid w:val="00000009"/>
    <w:multiLevelType w:val="singleLevel"/>
    <w:tmpl w:val="00000009"/>
    <w:lvl w:ilvl="0">
      <w:start w:val="1"/>
      <w:numFmt w:val="bullet"/>
      <w:lvlText w:val=""/>
      <w:lvlJc w:val="left"/>
      <w:pPr>
        <w:tabs>
          <w:tab w:val="num" w:pos="0"/>
        </w:tabs>
        <w:ind w:left="1788" w:hanging="360"/>
      </w:pPr>
      <w:rPr>
        <w:rFonts w:ascii="Wingdings" w:hAnsi="Wingdings" w:cs="Wingdings"/>
      </w:rPr>
    </w:lvl>
  </w:abstractNum>
  <w:abstractNum w:abstractNumId="7">
    <w:nsid w:val="0000000A"/>
    <w:multiLevelType w:val="singleLevel"/>
    <w:tmpl w:val="0000000A"/>
    <w:lvl w:ilvl="0">
      <w:start w:val="1"/>
      <w:numFmt w:val="bullet"/>
      <w:lvlText w:val=""/>
      <w:lvlJc w:val="left"/>
      <w:pPr>
        <w:tabs>
          <w:tab w:val="num" w:pos="0"/>
        </w:tabs>
        <w:ind w:left="1788" w:hanging="360"/>
      </w:pPr>
      <w:rPr>
        <w:rFonts w:ascii="Wingdings" w:hAnsi="Wingdings" w:cs="Wingdings"/>
      </w:rPr>
    </w:lvl>
  </w:abstractNum>
  <w:abstractNum w:abstractNumId="8">
    <w:nsid w:val="0000000C"/>
    <w:multiLevelType w:val="multilevel"/>
    <w:tmpl w:val="0000000C"/>
    <w:lvl w:ilvl="0">
      <w:start w:val="9"/>
      <w:numFmt w:val="decimal"/>
      <w:lvlText w:val="%1"/>
      <w:lvlJc w:val="left"/>
      <w:pPr>
        <w:tabs>
          <w:tab w:val="left" w:pos="0"/>
        </w:tabs>
        <w:ind w:left="360" w:hanging="360"/>
      </w:pPr>
      <w:rPr>
        <w:rFonts w:ascii="Arial" w:hAnsi="Arial" w:cs="Arial"/>
        <w:sz w:val="22"/>
      </w:rPr>
    </w:lvl>
    <w:lvl w:ilvl="1">
      <w:start w:val="1"/>
      <w:numFmt w:val="decimal"/>
      <w:lvlText w:val="%1.%2"/>
      <w:lvlJc w:val="left"/>
      <w:pPr>
        <w:tabs>
          <w:tab w:val="left" w:pos="0"/>
        </w:tabs>
        <w:ind w:left="502" w:hanging="360"/>
      </w:pPr>
      <w:rPr>
        <w:rFonts w:ascii="Arial" w:hAnsi="Arial" w:cs="Arial"/>
        <w:b w:val="0"/>
        <w:sz w:val="22"/>
      </w:rPr>
    </w:lvl>
    <w:lvl w:ilvl="2">
      <w:start w:val="1"/>
      <w:numFmt w:val="decimal"/>
      <w:lvlText w:val="%1.%2.%3"/>
      <w:lvlJc w:val="left"/>
      <w:pPr>
        <w:tabs>
          <w:tab w:val="left" w:pos="0"/>
        </w:tabs>
        <w:ind w:left="1004" w:hanging="720"/>
      </w:pPr>
      <w:rPr>
        <w:rFonts w:ascii="Arial" w:hAnsi="Arial" w:cs="Arial"/>
        <w:sz w:val="22"/>
      </w:rPr>
    </w:lvl>
    <w:lvl w:ilvl="3">
      <w:start w:val="1"/>
      <w:numFmt w:val="decimal"/>
      <w:lvlText w:val="%1.%2.%3.%4"/>
      <w:lvlJc w:val="left"/>
      <w:pPr>
        <w:tabs>
          <w:tab w:val="left" w:pos="0"/>
        </w:tabs>
        <w:ind w:left="1146" w:hanging="720"/>
      </w:pPr>
      <w:rPr>
        <w:rFonts w:ascii="Arial" w:hAnsi="Arial" w:cs="Arial"/>
        <w:sz w:val="22"/>
      </w:rPr>
    </w:lvl>
    <w:lvl w:ilvl="4">
      <w:start w:val="1"/>
      <w:numFmt w:val="decimal"/>
      <w:lvlText w:val="%1.%2.%3.%4.%5"/>
      <w:lvlJc w:val="left"/>
      <w:pPr>
        <w:tabs>
          <w:tab w:val="left" w:pos="0"/>
        </w:tabs>
        <w:ind w:left="1648" w:hanging="1080"/>
      </w:pPr>
      <w:rPr>
        <w:rFonts w:ascii="Arial" w:hAnsi="Arial" w:cs="Arial"/>
        <w:sz w:val="22"/>
      </w:rPr>
    </w:lvl>
    <w:lvl w:ilvl="5">
      <w:start w:val="1"/>
      <w:numFmt w:val="decimal"/>
      <w:lvlText w:val="%1.%2.%3.%4.%5.%6"/>
      <w:lvlJc w:val="left"/>
      <w:pPr>
        <w:tabs>
          <w:tab w:val="left" w:pos="0"/>
        </w:tabs>
        <w:ind w:left="1790" w:hanging="1080"/>
      </w:pPr>
      <w:rPr>
        <w:rFonts w:ascii="Arial" w:hAnsi="Arial" w:cs="Arial"/>
        <w:sz w:val="22"/>
      </w:rPr>
    </w:lvl>
    <w:lvl w:ilvl="6">
      <w:start w:val="1"/>
      <w:numFmt w:val="decimal"/>
      <w:lvlText w:val="%1.%2.%3.%4.%5.%6.%7"/>
      <w:lvlJc w:val="left"/>
      <w:pPr>
        <w:tabs>
          <w:tab w:val="left" w:pos="0"/>
        </w:tabs>
        <w:ind w:left="2292" w:hanging="1440"/>
      </w:pPr>
      <w:rPr>
        <w:rFonts w:ascii="Arial" w:hAnsi="Arial" w:cs="Arial"/>
        <w:sz w:val="22"/>
      </w:rPr>
    </w:lvl>
    <w:lvl w:ilvl="7">
      <w:start w:val="1"/>
      <w:numFmt w:val="decimal"/>
      <w:lvlText w:val="%1.%2.%3.%4.%5.%6.%7.%8"/>
      <w:lvlJc w:val="left"/>
      <w:pPr>
        <w:tabs>
          <w:tab w:val="left" w:pos="0"/>
        </w:tabs>
        <w:ind w:left="2434" w:hanging="1440"/>
      </w:pPr>
      <w:rPr>
        <w:rFonts w:ascii="Arial" w:hAnsi="Arial" w:cs="Arial"/>
        <w:sz w:val="22"/>
      </w:rPr>
    </w:lvl>
    <w:lvl w:ilvl="8">
      <w:start w:val="1"/>
      <w:numFmt w:val="decimal"/>
      <w:lvlText w:val="%1.%2.%3.%4.%5.%6.%7.%8.%9"/>
      <w:lvlJc w:val="left"/>
      <w:pPr>
        <w:tabs>
          <w:tab w:val="left" w:pos="0"/>
        </w:tabs>
        <w:ind w:left="2936" w:hanging="1800"/>
      </w:pPr>
      <w:rPr>
        <w:rFonts w:ascii="Arial" w:hAnsi="Arial" w:cs="Arial"/>
        <w:sz w:val="22"/>
      </w:rPr>
    </w:lvl>
  </w:abstractNum>
  <w:abstractNum w:abstractNumId="9">
    <w:nsid w:val="0846278B"/>
    <w:multiLevelType w:val="hybridMultilevel"/>
    <w:tmpl w:val="12DCE794"/>
    <w:lvl w:ilvl="0" w:tplc="0C0A0001">
      <w:start w:val="1"/>
      <w:numFmt w:val="bullet"/>
      <w:lvlText w:val=""/>
      <w:lvlJc w:val="left"/>
      <w:pPr>
        <w:ind w:left="1430" w:hanging="360"/>
      </w:pPr>
      <w:rPr>
        <w:rFonts w:ascii="Symbol" w:hAnsi="Symbol" w:hint="default"/>
      </w:rPr>
    </w:lvl>
    <w:lvl w:ilvl="1" w:tplc="B226F868">
      <w:start w:val="1"/>
      <w:numFmt w:val="bullet"/>
      <w:lvlText w:val="▪"/>
      <w:lvlJc w:val="left"/>
      <w:pPr>
        <w:ind w:left="2150" w:hanging="360"/>
      </w:pPr>
      <w:rPr>
        <w:rFonts w:ascii="Arial" w:eastAsia="Arial" w:hAnsi="Arial" w:cs="Arial" w:hint="default"/>
        <w:b w:val="0"/>
        <w:i w:val="0"/>
        <w:strike w:val="0"/>
        <w:dstrike w:val="0"/>
        <w:color w:val="000000"/>
        <w:sz w:val="22"/>
        <w:u w:val="none" w:color="000000"/>
        <w:bdr w:val="none" w:sz="0" w:space="0" w:color="auto"/>
        <w:shd w:val="clear" w:color="auto" w:fill="auto"/>
        <w:vertAlign w:val="baseline"/>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nsid w:val="0AAB684A"/>
    <w:multiLevelType w:val="hybridMultilevel"/>
    <w:tmpl w:val="B420E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E381B0E"/>
    <w:multiLevelType w:val="hybridMultilevel"/>
    <w:tmpl w:val="0172EE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A6C4E82">
      <w:numFmt w:val="bullet"/>
      <w:lvlText w:val="-"/>
      <w:lvlJc w:val="left"/>
      <w:pPr>
        <w:ind w:left="2160" w:hanging="360"/>
      </w:pPr>
      <w:rPr>
        <w:rFonts w:ascii="Arial" w:eastAsia="Arial"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E9D582A"/>
    <w:multiLevelType w:val="hybridMultilevel"/>
    <w:tmpl w:val="03E82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56D2094"/>
    <w:multiLevelType w:val="multilevel"/>
    <w:tmpl w:val="156D2094"/>
    <w:lvl w:ilvl="0">
      <w:start w:val="4"/>
      <w:numFmt w:val="decimal"/>
      <w:lvlText w:val="%1"/>
      <w:lvlJc w:val="left"/>
      <w:pPr>
        <w:ind w:left="360" w:hanging="360"/>
      </w:pPr>
      <w:rPr>
        <w:b w:val="0"/>
      </w:rPr>
    </w:lvl>
    <w:lvl w:ilvl="1">
      <w:start w:val="1"/>
      <w:numFmt w:val="decimal"/>
      <w:lvlText w:val="9.%2"/>
      <w:lvlJc w:val="right"/>
      <w:pPr>
        <w:ind w:left="360" w:hanging="360"/>
      </w:pPr>
      <w:rPr>
        <w:b/>
      </w:rPr>
    </w:lvl>
    <w:lvl w:ilvl="2">
      <w:start w:val="1"/>
      <w:numFmt w:val="decimal"/>
      <w:lvlText w:val="%1.%2.%3"/>
      <w:lvlJc w:val="left"/>
      <w:pPr>
        <w:ind w:left="2136" w:hanging="720"/>
      </w:pPr>
      <w:rPr>
        <w:b w:val="0"/>
      </w:rPr>
    </w:lvl>
    <w:lvl w:ilvl="3">
      <w:start w:val="1"/>
      <w:numFmt w:val="decimal"/>
      <w:lvlText w:val="%1.%2.%3.%4"/>
      <w:lvlJc w:val="left"/>
      <w:pPr>
        <w:ind w:left="2844" w:hanging="720"/>
      </w:pPr>
      <w:rPr>
        <w:b w:val="0"/>
      </w:rPr>
    </w:lvl>
    <w:lvl w:ilvl="4">
      <w:start w:val="1"/>
      <w:numFmt w:val="decimal"/>
      <w:lvlText w:val="%1.%2.%3.%4.%5"/>
      <w:lvlJc w:val="left"/>
      <w:pPr>
        <w:ind w:left="3912" w:hanging="1080"/>
      </w:pPr>
      <w:rPr>
        <w:b w:val="0"/>
      </w:rPr>
    </w:lvl>
    <w:lvl w:ilvl="5">
      <w:start w:val="1"/>
      <w:numFmt w:val="decimal"/>
      <w:lvlText w:val="%1.%2.%3.%4.%5.%6"/>
      <w:lvlJc w:val="left"/>
      <w:pPr>
        <w:ind w:left="4620" w:hanging="1080"/>
      </w:pPr>
      <w:rPr>
        <w:b w:val="0"/>
      </w:rPr>
    </w:lvl>
    <w:lvl w:ilvl="6">
      <w:start w:val="1"/>
      <w:numFmt w:val="decimal"/>
      <w:lvlText w:val="%1.%2.%3.%4.%5.%6.%7"/>
      <w:lvlJc w:val="left"/>
      <w:pPr>
        <w:ind w:left="5688" w:hanging="1440"/>
      </w:pPr>
      <w:rPr>
        <w:b w:val="0"/>
      </w:rPr>
    </w:lvl>
    <w:lvl w:ilvl="7">
      <w:start w:val="1"/>
      <w:numFmt w:val="decimal"/>
      <w:lvlText w:val="%1.%2.%3.%4.%5.%6.%7.%8"/>
      <w:lvlJc w:val="left"/>
      <w:pPr>
        <w:ind w:left="6396" w:hanging="1440"/>
      </w:pPr>
      <w:rPr>
        <w:b w:val="0"/>
      </w:rPr>
    </w:lvl>
    <w:lvl w:ilvl="8">
      <w:start w:val="1"/>
      <w:numFmt w:val="decimal"/>
      <w:lvlText w:val="%1.%2.%3.%4.%5.%6.%7.%8.%9"/>
      <w:lvlJc w:val="left"/>
      <w:pPr>
        <w:ind w:left="7464" w:hanging="1800"/>
      </w:pPr>
      <w:rPr>
        <w:b w:val="0"/>
      </w:rPr>
    </w:lvl>
  </w:abstractNum>
  <w:abstractNum w:abstractNumId="14">
    <w:nsid w:val="197543F6"/>
    <w:multiLevelType w:val="hybridMultilevel"/>
    <w:tmpl w:val="D61693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1B8F7E94"/>
    <w:multiLevelType w:val="hybridMultilevel"/>
    <w:tmpl w:val="AE100664"/>
    <w:lvl w:ilvl="0" w:tplc="0C0A0001">
      <w:start w:val="1"/>
      <w:numFmt w:val="bullet"/>
      <w:lvlText w:val=""/>
      <w:lvlJc w:val="left"/>
      <w:pPr>
        <w:ind w:left="1413" w:hanging="360"/>
      </w:pPr>
      <w:rPr>
        <w:rFonts w:ascii="Symbol" w:hAnsi="Symbol" w:hint="default"/>
      </w:rPr>
    </w:lvl>
    <w:lvl w:ilvl="1" w:tplc="0C0A0003">
      <w:start w:val="1"/>
      <w:numFmt w:val="bullet"/>
      <w:lvlText w:val="o"/>
      <w:lvlJc w:val="left"/>
      <w:pPr>
        <w:ind w:left="2133" w:hanging="360"/>
      </w:pPr>
      <w:rPr>
        <w:rFonts w:ascii="Courier New" w:hAnsi="Courier New" w:cs="Courier New" w:hint="default"/>
      </w:rPr>
    </w:lvl>
    <w:lvl w:ilvl="2" w:tplc="0C0A0005" w:tentative="1">
      <w:start w:val="1"/>
      <w:numFmt w:val="bullet"/>
      <w:lvlText w:val=""/>
      <w:lvlJc w:val="left"/>
      <w:pPr>
        <w:ind w:left="2853" w:hanging="360"/>
      </w:pPr>
      <w:rPr>
        <w:rFonts w:ascii="Wingdings" w:hAnsi="Wingdings" w:hint="default"/>
      </w:rPr>
    </w:lvl>
    <w:lvl w:ilvl="3" w:tplc="0C0A0001" w:tentative="1">
      <w:start w:val="1"/>
      <w:numFmt w:val="bullet"/>
      <w:lvlText w:val=""/>
      <w:lvlJc w:val="left"/>
      <w:pPr>
        <w:ind w:left="3573" w:hanging="360"/>
      </w:pPr>
      <w:rPr>
        <w:rFonts w:ascii="Symbol" w:hAnsi="Symbol" w:hint="default"/>
      </w:rPr>
    </w:lvl>
    <w:lvl w:ilvl="4" w:tplc="0C0A0003" w:tentative="1">
      <w:start w:val="1"/>
      <w:numFmt w:val="bullet"/>
      <w:lvlText w:val="o"/>
      <w:lvlJc w:val="left"/>
      <w:pPr>
        <w:ind w:left="4293" w:hanging="360"/>
      </w:pPr>
      <w:rPr>
        <w:rFonts w:ascii="Courier New" w:hAnsi="Courier New" w:cs="Courier New" w:hint="default"/>
      </w:rPr>
    </w:lvl>
    <w:lvl w:ilvl="5" w:tplc="0C0A0005" w:tentative="1">
      <w:start w:val="1"/>
      <w:numFmt w:val="bullet"/>
      <w:lvlText w:val=""/>
      <w:lvlJc w:val="left"/>
      <w:pPr>
        <w:ind w:left="5013" w:hanging="360"/>
      </w:pPr>
      <w:rPr>
        <w:rFonts w:ascii="Wingdings" w:hAnsi="Wingdings" w:hint="default"/>
      </w:rPr>
    </w:lvl>
    <w:lvl w:ilvl="6" w:tplc="0C0A0001" w:tentative="1">
      <w:start w:val="1"/>
      <w:numFmt w:val="bullet"/>
      <w:lvlText w:val=""/>
      <w:lvlJc w:val="left"/>
      <w:pPr>
        <w:ind w:left="5733" w:hanging="360"/>
      </w:pPr>
      <w:rPr>
        <w:rFonts w:ascii="Symbol" w:hAnsi="Symbol" w:hint="default"/>
      </w:rPr>
    </w:lvl>
    <w:lvl w:ilvl="7" w:tplc="0C0A0003" w:tentative="1">
      <w:start w:val="1"/>
      <w:numFmt w:val="bullet"/>
      <w:lvlText w:val="o"/>
      <w:lvlJc w:val="left"/>
      <w:pPr>
        <w:ind w:left="6453" w:hanging="360"/>
      </w:pPr>
      <w:rPr>
        <w:rFonts w:ascii="Courier New" w:hAnsi="Courier New" w:cs="Courier New" w:hint="default"/>
      </w:rPr>
    </w:lvl>
    <w:lvl w:ilvl="8" w:tplc="0C0A0005" w:tentative="1">
      <w:start w:val="1"/>
      <w:numFmt w:val="bullet"/>
      <w:lvlText w:val=""/>
      <w:lvlJc w:val="left"/>
      <w:pPr>
        <w:ind w:left="7173" w:hanging="360"/>
      </w:pPr>
      <w:rPr>
        <w:rFonts w:ascii="Wingdings" w:hAnsi="Wingdings" w:hint="default"/>
      </w:rPr>
    </w:lvl>
  </w:abstractNum>
  <w:abstractNum w:abstractNumId="16">
    <w:nsid w:val="2D2B796B"/>
    <w:multiLevelType w:val="multilevel"/>
    <w:tmpl w:val="81E4A0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D8E498D"/>
    <w:multiLevelType w:val="multilevel"/>
    <w:tmpl w:val="E55A4E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EFA6388"/>
    <w:multiLevelType w:val="multilevel"/>
    <w:tmpl w:val="7A5A3382"/>
    <w:lvl w:ilvl="0">
      <w:start w:val="12"/>
      <w:numFmt w:val="decimal"/>
      <w:lvlText w:val="%1"/>
      <w:lvlJc w:val="left"/>
      <w:pPr>
        <w:ind w:left="420" w:hanging="420"/>
      </w:pPr>
    </w:lvl>
    <w:lvl w:ilvl="1">
      <w:start w:val="1"/>
      <w:numFmt w:val="decimal"/>
      <w:lvlText w:val="%1.%2"/>
      <w:lvlJc w:val="left"/>
      <w:pPr>
        <w:ind w:left="420" w:hanging="42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nsid w:val="38B7067C"/>
    <w:multiLevelType w:val="hybridMultilevel"/>
    <w:tmpl w:val="C5420D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39012672"/>
    <w:multiLevelType w:val="multilevel"/>
    <w:tmpl w:val="20EED6B2"/>
    <w:lvl w:ilvl="0">
      <w:start w:val="1"/>
      <w:numFmt w:val="ordinalText"/>
      <w:lvlText w:val="%1:"/>
      <w:lvlJc w:val="left"/>
      <w:pPr>
        <w:ind w:left="1211" w:hanging="360"/>
      </w:pPr>
      <w:rPr>
        <w:rFonts w:ascii="Arial" w:hAnsi="Arial" w:hint="default"/>
        <w:b/>
        <w:i w:val="0"/>
        <w:caps/>
        <w:color w:val="auto"/>
        <w:sz w:val="22"/>
      </w:rPr>
    </w:lvl>
    <w:lvl w:ilvl="1">
      <w:start w:val="1"/>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1"/>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21">
    <w:nsid w:val="3C4F5D29"/>
    <w:multiLevelType w:val="multilevel"/>
    <w:tmpl w:val="3EDE415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0D5629F"/>
    <w:multiLevelType w:val="hybridMultilevel"/>
    <w:tmpl w:val="A6DCE6C6"/>
    <w:lvl w:ilvl="0" w:tplc="032C0424">
      <w:start w:val="1"/>
      <w:numFmt w:val="decimal"/>
      <w:lvlText w:val="%1."/>
      <w:lvlJc w:val="left"/>
      <w:pPr>
        <w:ind w:left="693"/>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2F24BC8E">
      <w:start w:val="1"/>
      <w:numFmt w:val="lowerLetter"/>
      <w:lvlText w:val="%2"/>
      <w:lvlJc w:val="left"/>
      <w:pPr>
        <w:ind w:left="1425"/>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3FA2BDFC">
      <w:start w:val="1"/>
      <w:numFmt w:val="lowerRoman"/>
      <w:lvlText w:val="%3"/>
      <w:lvlJc w:val="left"/>
      <w:pPr>
        <w:ind w:left="2145"/>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1C22AE42">
      <w:start w:val="1"/>
      <w:numFmt w:val="decimal"/>
      <w:lvlText w:val="%4"/>
      <w:lvlJc w:val="left"/>
      <w:pPr>
        <w:ind w:left="2865"/>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ADB0C020">
      <w:start w:val="1"/>
      <w:numFmt w:val="lowerLetter"/>
      <w:lvlText w:val="%5"/>
      <w:lvlJc w:val="left"/>
      <w:pPr>
        <w:ind w:left="3585"/>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414A37B0">
      <w:start w:val="1"/>
      <w:numFmt w:val="lowerRoman"/>
      <w:lvlText w:val="%6"/>
      <w:lvlJc w:val="left"/>
      <w:pPr>
        <w:ind w:left="4305"/>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A912BCB4">
      <w:start w:val="1"/>
      <w:numFmt w:val="decimal"/>
      <w:lvlText w:val="%7"/>
      <w:lvlJc w:val="left"/>
      <w:pPr>
        <w:ind w:left="5025"/>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D7C2E322">
      <w:start w:val="1"/>
      <w:numFmt w:val="lowerLetter"/>
      <w:lvlText w:val="%8"/>
      <w:lvlJc w:val="left"/>
      <w:pPr>
        <w:ind w:left="5745"/>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4AD66FD6">
      <w:start w:val="1"/>
      <w:numFmt w:val="lowerRoman"/>
      <w:lvlText w:val="%9"/>
      <w:lvlJc w:val="left"/>
      <w:pPr>
        <w:ind w:left="6465"/>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23">
    <w:nsid w:val="47473B92"/>
    <w:multiLevelType w:val="multilevel"/>
    <w:tmpl w:val="35E4DE7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4FDE3834"/>
    <w:multiLevelType w:val="hybridMultilevel"/>
    <w:tmpl w:val="037C1D04"/>
    <w:lvl w:ilvl="0" w:tplc="9020C3E0">
      <w:start w:val="1"/>
      <w:numFmt w:val="lowerLetter"/>
      <w:lvlText w:val="%1)"/>
      <w:lvlJc w:val="left"/>
      <w:pPr>
        <w:ind w:left="1146" w:hanging="360"/>
      </w:pPr>
      <w:rPr>
        <w:b w:val="0"/>
      </w:rPr>
    </w:lvl>
    <w:lvl w:ilvl="1" w:tplc="040A0019" w:tentative="1">
      <w:start w:val="1"/>
      <w:numFmt w:val="lowerLetter"/>
      <w:lvlText w:val="%2."/>
      <w:lvlJc w:val="left"/>
      <w:pPr>
        <w:ind w:left="1866" w:hanging="360"/>
      </w:pPr>
    </w:lvl>
    <w:lvl w:ilvl="2" w:tplc="040A001B" w:tentative="1">
      <w:start w:val="1"/>
      <w:numFmt w:val="lowerRoman"/>
      <w:lvlText w:val="%3."/>
      <w:lvlJc w:val="right"/>
      <w:pPr>
        <w:ind w:left="2586" w:hanging="180"/>
      </w:pPr>
    </w:lvl>
    <w:lvl w:ilvl="3" w:tplc="040A000F" w:tentative="1">
      <w:start w:val="1"/>
      <w:numFmt w:val="decimal"/>
      <w:lvlText w:val="%4."/>
      <w:lvlJc w:val="left"/>
      <w:pPr>
        <w:ind w:left="3306" w:hanging="360"/>
      </w:pPr>
    </w:lvl>
    <w:lvl w:ilvl="4" w:tplc="040A0019" w:tentative="1">
      <w:start w:val="1"/>
      <w:numFmt w:val="lowerLetter"/>
      <w:lvlText w:val="%5."/>
      <w:lvlJc w:val="left"/>
      <w:pPr>
        <w:ind w:left="4026" w:hanging="360"/>
      </w:pPr>
    </w:lvl>
    <w:lvl w:ilvl="5" w:tplc="040A001B" w:tentative="1">
      <w:start w:val="1"/>
      <w:numFmt w:val="lowerRoman"/>
      <w:lvlText w:val="%6."/>
      <w:lvlJc w:val="right"/>
      <w:pPr>
        <w:ind w:left="4746" w:hanging="180"/>
      </w:pPr>
    </w:lvl>
    <w:lvl w:ilvl="6" w:tplc="040A000F" w:tentative="1">
      <w:start w:val="1"/>
      <w:numFmt w:val="decimal"/>
      <w:lvlText w:val="%7."/>
      <w:lvlJc w:val="left"/>
      <w:pPr>
        <w:ind w:left="5466" w:hanging="360"/>
      </w:pPr>
    </w:lvl>
    <w:lvl w:ilvl="7" w:tplc="040A0019" w:tentative="1">
      <w:start w:val="1"/>
      <w:numFmt w:val="lowerLetter"/>
      <w:lvlText w:val="%8."/>
      <w:lvlJc w:val="left"/>
      <w:pPr>
        <w:ind w:left="6186" w:hanging="360"/>
      </w:pPr>
    </w:lvl>
    <w:lvl w:ilvl="8" w:tplc="040A001B" w:tentative="1">
      <w:start w:val="1"/>
      <w:numFmt w:val="lowerRoman"/>
      <w:lvlText w:val="%9."/>
      <w:lvlJc w:val="right"/>
      <w:pPr>
        <w:ind w:left="6906" w:hanging="180"/>
      </w:pPr>
    </w:lvl>
  </w:abstractNum>
  <w:abstractNum w:abstractNumId="25">
    <w:nsid w:val="51601754"/>
    <w:multiLevelType w:val="multilevel"/>
    <w:tmpl w:val="470AC8F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2B115EF"/>
    <w:multiLevelType w:val="multilevel"/>
    <w:tmpl w:val="2ED4EA78"/>
    <w:lvl w:ilvl="0">
      <w:start w:val="1"/>
      <w:numFmt w:val="lowerLetter"/>
      <w:lvlText w:val="%1)"/>
      <w:lvlJc w:val="left"/>
      <w:pPr>
        <w:tabs>
          <w:tab w:val="num" w:pos="-450"/>
        </w:tabs>
        <w:ind w:left="720" w:hanging="360"/>
      </w:pPr>
      <w:rPr>
        <w:b w:val="0"/>
      </w:rPr>
    </w:lvl>
    <w:lvl w:ilvl="1">
      <w:start w:val="1"/>
      <w:numFmt w:val="bullet"/>
      <w:lvlText w:val="o"/>
      <w:lvlJc w:val="left"/>
      <w:pPr>
        <w:tabs>
          <w:tab w:val="num" w:pos="-450"/>
        </w:tabs>
        <w:ind w:left="1440" w:hanging="360"/>
      </w:pPr>
      <w:rPr>
        <w:rFonts w:ascii="Courier New" w:hAnsi="Courier New" w:cs="Courier New"/>
      </w:rPr>
    </w:lvl>
    <w:lvl w:ilvl="2">
      <w:start w:val="1"/>
      <w:numFmt w:val="bullet"/>
      <w:lvlText w:val=""/>
      <w:lvlJc w:val="left"/>
      <w:pPr>
        <w:tabs>
          <w:tab w:val="num" w:pos="-450"/>
        </w:tabs>
        <w:ind w:left="2160" w:hanging="360"/>
      </w:pPr>
      <w:rPr>
        <w:rFonts w:ascii="Wingdings" w:hAnsi="Wingdings" w:cs="Wingdings"/>
      </w:rPr>
    </w:lvl>
    <w:lvl w:ilvl="3">
      <w:start w:val="1"/>
      <w:numFmt w:val="bullet"/>
      <w:lvlText w:val=""/>
      <w:lvlJc w:val="left"/>
      <w:pPr>
        <w:tabs>
          <w:tab w:val="num" w:pos="-450"/>
        </w:tabs>
        <w:ind w:left="2880" w:hanging="360"/>
      </w:pPr>
      <w:rPr>
        <w:rFonts w:ascii="Symbol" w:hAnsi="Symbol" w:cs="Symbol"/>
      </w:rPr>
    </w:lvl>
    <w:lvl w:ilvl="4">
      <w:start w:val="1"/>
      <w:numFmt w:val="bullet"/>
      <w:lvlText w:val="o"/>
      <w:lvlJc w:val="left"/>
      <w:pPr>
        <w:tabs>
          <w:tab w:val="num" w:pos="-450"/>
        </w:tabs>
        <w:ind w:left="3600" w:hanging="360"/>
      </w:pPr>
      <w:rPr>
        <w:rFonts w:ascii="Courier New" w:hAnsi="Courier New" w:cs="Courier New"/>
      </w:rPr>
    </w:lvl>
    <w:lvl w:ilvl="5">
      <w:start w:val="1"/>
      <w:numFmt w:val="bullet"/>
      <w:lvlText w:val=""/>
      <w:lvlJc w:val="left"/>
      <w:pPr>
        <w:tabs>
          <w:tab w:val="num" w:pos="-450"/>
        </w:tabs>
        <w:ind w:left="4320" w:hanging="360"/>
      </w:pPr>
      <w:rPr>
        <w:rFonts w:ascii="Wingdings" w:hAnsi="Wingdings" w:cs="Wingdings"/>
      </w:rPr>
    </w:lvl>
    <w:lvl w:ilvl="6">
      <w:start w:val="1"/>
      <w:numFmt w:val="bullet"/>
      <w:lvlText w:val=""/>
      <w:lvlJc w:val="left"/>
      <w:pPr>
        <w:tabs>
          <w:tab w:val="num" w:pos="-450"/>
        </w:tabs>
        <w:ind w:left="5040" w:hanging="360"/>
      </w:pPr>
      <w:rPr>
        <w:rFonts w:ascii="Symbol" w:hAnsi="Symbol" w:cs="Symbol"/>
      </w:rPr>
    </w:lvl>
    <w:lvl w:ilvl="7">
      <w:start w:val="1"/>
      <w:numFmt w:val="bullet"/>
      <w:lvlText w:val="o"/>
      <w:lvlJc w:val="left"/>
      <w:pPr>
        <w:tabs>
          <w:tab w:val="num" w:pos="-450"/>
        </w:tabs>
        <w:ind w:left="5760" w:hanging="360"/>
      </w:pPr>
      <w:rPr>
        <w:rFonts w:ascii="Courier New" w:hAnsi="Courier New" w:cs="Courier New"/>
      </w:rPr>
    </w:lvl>
    <w:lvl w:ilvl="8">
      <w:start w:val="1"/>
      <w:numFmt w:val="bullet"/>
      <w:lvlText w:val=""/>
      <w:lvlJc w:val="left"/>
      <w:pPr>
        <w:tabs>
          <w:tab w:val="num" w:pos="-450"/>
        </w:tabs>
        <w:ind w:left="6480" w:hanging="360"/>
      </w:pPr>
      <w:rPr>
        <w:rFonts w:ascii="Wingdings" w:hAnsi="Wingdings" w:cs="Wingdings"/>
      </w:rPr>
    </w:lvl>
  </w:abstractNum>
  <w:abstractNum w:abstractNumId="27">
    <w:nsid w:val="545D46F9"/>
    <w:multiLevelType w:val="multilevel"/>
    <w:tmpl w:val="E3166C60"/>
    <w:lvl w:ilvl="0">
      <w:start w:val="1"/>
      <w:numFmt w:val="lowerLetter"/>
      <w:lvlText w:val="%1)"/>
      <w:lvlJc w:val="left"/>
      <w:pPr>
        <w:tabs>
          <w:tab w:val="num" w:pos="0"/>
        </w:tabs>
        <w:ind w:left="1170" w:hanging="360"/>
      </w:pPr>
      <w:rPr>
        <w:b w:val="0"/>
      </w:rPr>
    </w:lvl>
    <w:lvl w:ilvl="1">
      <w:start w:val="1"/>
      <w:numFmt w:val="bullet"/>
      <w:lvlText w:val="o"/>
      <w:lvlJc w:val="left"/>
      <w:pPr>
        <w:tabs>
          <w:tab w:val="num" w:pos="0"/>
        </w:tabs>
        <w:ind w:left="1890" w:hanging="360"/>
      </w:pPr>
      <w:rPr>
        <w:rFonts w:ascii="Courier New" w:hAnsi="Courier New" w:cs="Courier New"/>
      </w:rPr>
    </w:lvl>
    <w:lvl w:ilvl="2">
      <w:start w:val="1"/>
      <w:numFmt w:val="bullet"/>
      <w:lvlText w:val=""/>
      <w:lvlJc w:val="left"/>
      <w:pPr>
        <w:tabs>
          <w:tab w:val="num" w:pos="0"/>
        </w:tabs>
        <w:ind w:left="2610" w:hanging="360"/>
      </w:pPr>
      <w:rPr>
        <w:rFonts w:ascii="Wingdings" w:hAnsi="Wingdings" w:cs="Wingdings"/>
      </w:rPr>
    </w:lvl>
    <w:lvl w:ilvl="3">
      <w:start w:val="1"/>
      <w:numFmt w:val="bullet"/>
      <w:lvlText w:val=""/>
      <w:lvlJc w:val="left"/>
      <w:pPr>
        <w:tabs>
          <w:tab w:val="num" w:pos="0"/>
        </w:tabs>
        <w:ind w:left="3330" w:hanging="360"/>
      </w:pPr>
      <w:rPr>
        <w:rFonts w:ascii="Symbol" w:hAnsi="Symbol" w:cs="Symbol"/>
      </w:rPr>
    </w:lvl>
    <w:lvl w:ilvl="4">
      <w:start w:val="1"/>
      <w:numFmt w:val="bullet"/>
      <w:lvlText w:val="o"/>
      <w:lvlJc w:val="left"/>
      <w:pPr>
        <w:tabs>
          <w:tab w:val="num" w:pos="0"/>
        </w:tabs>
        <w:ind w:left="4050" w:hanging="360"/>
      </w:pPr>
      <w:rPr>
        <w:rFonts w:ascii="Courier New" w:hAnsi="Courier New" w:cs="Courier New"/>
      </w:rPr>
    </w:lvl>
    <w:lvl w:ilvl="5">
      <w:start w:val="1"/>
      <w:numFmt w:val="bullet"/>
      <w:lvlText w:val=""/>
      <w:lvlJc w:val="left"/>
      <w:pPr>
        <w:tabs>
          <w:tab w:val="num" w:pos="0"/>
        </w:tabs>
        <w:ind w:left="4770" w:hanging="360"/>
      </w:pPr>
      <w:rPr>
        <w:rFonts w:ascii="Wingdings" w:hAnsi="Wingdings" w:cs="Wingdings"/>
      </w:rPr>
    </w:lvl>
    <w:lvl w:ilvl="6">
      <w:start w:val="1"/>
      <w:numFmt w:val="bullet"/>
      <w:lvlText w:val=""/>
      <w:lvlJc w:val="left"/>
      <w:pPr>
        <w:tabs>
          <w:tab w:val="num" w:pos="0"/>
        </w:tabs>
        <w:ind w:left="5490" w:hanging="360"/>
      </w:pPr>
      <w:rPr>
        <w:rFonts w:ascii="Symbol" w:hAnsi="Symbol" w:cs="Symbol"/>
      </w:rPr>
    </w:lvl>
    <w:lvl w:ilvl="7">
      <w:start w:val="1"/>
      <w:numFmt w:val="bullet"/>
      <w:lvlText w:val="o"/>
      <w:lvlJc w:val="left"/>
      <w:pPr>
        <w:tabs>
          <w:tab w:val="num" w:pos="0"/>
        </w:tabs>
        <w:ind w:left="6210" w:hanging="360"/>
      </w:pPr>
      <w:rPr>
        <w:rFonts w:ascii="Courier New" w:hAnsi="Courier New" w:cs="Courier New"/>
      </w:rPr>
    </w:lvl>
    <w:lvl w:ilvl="8">
      <w:start w:val="1"/>
      <w:numFmt w:val="bullet"/>
      <w:lvlText w:val=""/>
      <w:lvlJc w:val="left"/>
      <w:pPr>
        <w:tabs>
          <w:tab w:val="num" w:pos="0"/>
        </w:tabs>
        <w:ind w:left="6930" w:hanging="360"/>
      </w:pPr>
      <w:rPr>
        <w:rFonts w:ascii="Wingdings" w:hAnsi="Wingdings" w:cs="Wingdings"/>
      </w:rPr>
    </w:lvl>
  </w:abstractNum>
  <w:abstractNum w:abstractNumId="28">
    <w:nsid w:val="5A00974F"/>
    <w:multiLevelType w:val="multilevel"/>
    <w:tmpl w:val="5A00974F"/>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9">
    <w:nsid w:val="5AA29C37"/>
    <w:multiLevelType w:val="singleLevel"/>
    <w:tmpl w:val="5AA29C37"/>
    <w:lvl w:ilvl="0">
      <w:start w:val="1"/>
      <w:numFmt w:val="bullet"/>
      <w:lvlText w:val=""/>
      <w:lvlJc w:val="left"/>
      <w:pPr>
        <w:tabs>
          <w:tab w:val="left" w:pos="420"/>
        </w:tabs>
        <w:ind w:left="420" w:hanging="420"/>
      </w:pPr>
      <w:rPr>
        <w:rFonts w:ascii="Wingdings" w:hAnsi="Wingdings" w:hint="default"/>
      </w:rPr>
    </w:lvl>
  </w:abstractNum>
  <w:abstractNum w:abstractNumId="30">
    <w:nsid w:val="62EF2678"/>
    <w:multiLevelType w:val="multilevel"/>
    <w:tmpl w:val="FE66223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nsid w:val="635C0EE5"/>
    <w:multiLevelType w:val="multilevel"/>
    <w:tmpl w:val="2ED4EA78"/>
    <w:lvl w:ilvl="0">
      <w:start w:val="1"/>
      <w:numFmt w:val="lowerLetter"/>
      <w:lvlText w:val="%1)"/>
      <w:lvlJc w:val="left"/>
      <w:pPr>
        <w:tabs>
          <w:tab w:val="num" w:pos="0"/>
        </w:tabs>
        <w:ind w:left="1170" w:hanging="360"/>
      </w:pPr>
      <w:rPr>
        <w:b w:val="0"/>
      </w:rPr>
    </w:lvl>
    <w:lvl w:ilvl="1">
      <w:start w:val="1"/>
      <w:numFmt w:val="bullet"/>
      <w:lvlText w:val="o"/>
      <w:lvlJc w:val="left"/>
      <w:pPr>
        <w:tabs>
          <w:tab w:val="num" w:pos="0"/>
        </w:tabs>
        <w:ind w:left="1890" w:hanging="360"/>
      </w:pPr>
      <w:rPr>
        <w:rFonts w:ascii="Courier New" w:hAnsi="Courier New" w:cs="Courier New"/>
      </w:rPr>
    </w:lvl>
    <w:lvl w:ilvl="2">
      <w:start w:val="1"/>
      <w:numFmt w:val="bullet"/>
      <w:lvlText w:val=""/>
      <w:lvlJc w:val="left"/>
      <w:pPr>
        <w:tabs>
          <w:tab w:val="num" w:pos="0"/>
        </w:tabs>
        <w:ind w:left="2610" w:hanging="360"/>
      </w:pPr>
      <w:rPr>
        <w:rFonts w:ascii="Wingdings" w:hAnsi="Wingdings" w:cs="Wingdings"/>
      </w:rPr>
    </w:lvl>
    <w:lvl w:ilvl="3">
      <w:start w:val="1"/>
      <w:numFmt w:val="bullet"/>
      <w:lvlText w:val=""/>
      <w:lvlJc w:val="left"/>
      <w:pPr>
        <w:tabs>
          <w:tab w:val="num" w:pos="0"/>
        </w:tabs>
        <w:ind w:left="3330" w:hanging="360"/>
      </w:pPr>
      <w:rPr>
        <w:rFonts w:ascii="Symbol" w:hAnsi="Symbol" w:cs="Symbol"/>
      </w:rPr>
    </w:lvl>
    <w:lvl w:ilvl="4">
      <w:start w:val="1"/>
      <w:numFmt w:val="bullet"/>
      <w:lvlText w:val="o"/>
      <w:lvlJc w:val="left"/>
      <w:pPr>
        <w:tabs>
          <w:tab w:val="num" w:pos="0"/>
        </w:tabs>
        <w:ind w:left="4050" w:hanging="360"/>
      </w:pPr>
      <w:rPr>
        <w:rFonts w:ascii="Courier New" w:hAnsi="Courier New" w:cs="Courier New"/>
      </w:rPr>
    </w:lvl>
    <w:lvl w:ilvl="5">
      <w:start w:val="1"/>
      <w:numFmt w:val="bullet"/>
      <w:lvlText w:val=""/>
      <w:lvlJc w:val="left"/>
      <w:pPr>
        <w:tabs>
          <w:tab w:val="num" w:pos="0"/>
        </w:tabs>
        <w:ind w:left="4770" w:hanging="360"/>
      </w:pPr>
      <w:rPr>
        <w:rFonts w:ascii="Wingdings" w:hAnsi="Wingdings" w:cs="Wingdings"/>
      </w:rPr>
    </w:lvl>
    <w:lvl w:ilvl="6">
      <w:start w:val="1"/>
      <w:numFmt w:val="bullet"/>
      <w:lvlText w:val=""/>
      <w:lvlJc w:val="left"/>
      <w:pPr>
        <w:tabs>
          <w:tab w:val="num" w:pos="0"/>
        </w:tabs>
        <w:ind w:left="5490" w:hanging="360"/>
      </w:pPr>
      <w:rPr>
        <w:rFonts w:ascii="Symbol" w:hAnsi="Symbol" w:cs="Symbol"/>
      </w:rPr>
    </w:lvl>
    <w:lvl w:ilvl="7">
      <w:start w:val="1"/>
      <w:numFmt w:val="bullet"/>
      <w:lvlText w:val="o"/>
      <w:lvlJc w:val="left"/>
      <w:pPr>
        <w:tabs>
          <w:tab w:val="num" w:pos="0"/>
        </w:tabs>
        <w:ind w:left="6210" w:hanging="360"/>
      </w:pPr>
      <w:rPr>
        <w:rFonts w:ascii="Courier New" w:hAnsi="Courier New" w:cs="Courier New"/>
      </w:rPr>
    </w:lvl>
    <w:lvl w:ilvl="8">
      <w:start w:val="1"/>
      <w:numFmt w:val="bullet"/>
      <w:lvlText w:val=""/>
      <w:lvlJc w:val="left"/>
      <w:pPr>
        <w:tabs>
          <w:tab w:val="num" w:pos="0"/>
        </w:tabs>
        <w:ind w:left="6930" w:hanging="360"/>
      </w:pPr>
      <w:rPr>
        <w:rFonts w:ascii="Wingdings" w:hAnsi="Wingdings" w:cs="Wingdings"/>
      </w:rPr>
    </w:lvl>
  </w:abstractNum>
  <w:abstractNum w:abstractNumId="32">
    <w:nsid w:val="64013C6B"/>
    <w:multiLevelType w:val="hybridMultilevel"/>
    <w:tmpl w:val="16E836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nsid w:val="67086778"/>
    <w:multiLevelType w:val="multilevel"/>
    <w:tmpl w:val="6F6CE898"/>
    <w:lvl w:ilvl="0">
      <w:start w:val="1"/>
      <w:numFmt w:val="lowerLetter"/>
      <w:lvlText w:val="%1)"/>
      <w:lvlJc w:val="left"/>
      <w:pPr>
        <w:tabs>
          <w:tab w:val="num" w:pos="0"/>
        </w:tabs>
        <w:ind w:left="1170" w:hanging="360"/>
      </w:pPr>
      <w:rPr>
        <w:b w:val="0"/>
      </w:rPr>
    </w:lvl>
    <w:lvl w:ilvl="1">
      <w:start w:val="1"/>
      <w:numFmt w:val="bullet"/>
      <w:lvlText w:val="o"/>
      <w:lvlJc w:val="left"/>
      <w:pPr>
        <w:tabs>
          <w:tab w:val="num" w:pos="0"/>
        </w:tabs>
        <w:ind w:left="1890" w:hanging="360"/>
      </w:pPr>
      <w:rPr>
        <w:rFonts w:ascii="Courier New" w:hAnsi="Courier New" w:cs="Courier New"/>
      </w:rPr>
    </w:lvl>
    <w:lvl w:ilvl="2">
      <w:start w:val="1"/>
      <w:numFmt w:val="bullet"/>
      <w:lvlText w:val=""/>
      <w:lvlJc w:val="left"/>
      <w:pPr>
        <w:tabs>
          <w:tab w:val="num" w:pos="0"/>
        </w:tabs>
        <w:ind w:left="2610" w:hanging="360"/>
      </w:pPr>
      <w:rPr>
        <w:rFonts w:ascii="Wingdings" w:hAnsi="Wingdings" w:cs="Wingdings"/>
      </w:rPr>
    </w:lvl>
    <w:lvl w:ilvl="3">
      <w:start w:val="1"/>
      <w:numFmt w:val="bullet"/>
      <w:lvlText w:val=""/>
      <w:lvlJc w:val="left"/>
      <w:pPr>
        <w:tabs>
          <w:tab w:val="num" w:pos="0"/>
        </w:tabs>
        <w:ind w:left="3330" w:hanging="360"/>
      </w:pPr>
      <w:rPr>
        <w:rFonts w:ascii="Symbol" w:hAnsi="Symbol" w:cs="Symbol"/>
      </w:rPr>
    </w:lvl>
    <w:lvl w:ilvl="4">
      <w:start w:val="1"/>
      <w:numFmt w:val="bullet"/>
      <w:lvlText w:val="o"/>
      <w:lvlJc w:val="left"/>
      <w:pPr>
        <w:tabs>
          <w:tab w:val="num" w:pos="0"/>
        </w:tabs>
        <w:ind w:left="4050" w:hanging="360"/>
      </w:pPr>
      <w:rPr>
        <w:rFonts w:ascii="Courier New" w:hAnsi="Courier New" w:cs="Courier New"/>
      </w:rPr>
    </w:lvl>
    <w:lvl w:ilvl="5">
      <w:start w:val="1"/>
      <w:numFmt w:val="bullet"/>
      <w:lvlText w:val=""/>
      <w:lvlJc w:val="left"/>
      <w:pPr>
        <w:tabs>
          <w:tab w:val="num" w:pos="0"/>
        </w:tabs>
        <w:ind w:left="4770" w:hanging="360"/>
      </w:pPr>
      <w:rPr>
        <w:rFonts w:ascii="Wingdings" w:hAnsi="Wingdings" w:cs="Wingdings"/>
      </w:rPr>
    </w:lvl>
    <w:lvl w:ilvl="6">
      <w:start w:val="1"/>
      <w:numFmt w:val="bullet"/>
      <w:lvlText w:val=""/>
      <w:lvlJc w:val="left"/>
      <w:pPr>
        <w:tabs>
          <w:tab w:val="num" w:pos="0"/>
        </w:tabs>
        <w:ind w:left="5490" w:hanging="360"/>
      </w:pPr>
      <w:rPr>
        <w:rFonts w:ascii="Symbol" w:hAnsi="Symbol" w:cs="Symbol"/>
      </w:rPr>
    </w:lvl>
    <w:lvl w:ilvl="7">
      <w:start w:val="1"/>
      <w:numFmt w:val="bullet"/>
      <w:lvlText w:val="o"/>
      <w:lvlJc w:val="left"/>
      <w:pPr>
        <w:tabs>
          <w:tab w:val="num" w:pos="0"/>
        </w:tabs>
        <w:ind w:left="6210" w:hanging="360"/>
      </w:pPr>
      <w:rPr>
        <w:rFonts w:ascii="Courier New" w:hAnsi="Courier New" w:cs="Courier New"/>
      </w:rPr>
    </w:lvl>
    <w:lvl w:ilvl="8">
      <w:start w:val="1"/>
      <w:numFmt w:val="bullet"/>
      <w:lvlText w:val=""/>
      <w:lvlJc w:val="left"/>
      <w:pPr>
        <w:tabs>
          <w:tab w:val="num" w:pos="0"/>
        </w:tabs>
        <w:ind w:left="6930" w:hanging="360"/>
      </w:pPr>
      <w:rPr>
        <w:rFonts w:ascii="Wingdings" w:hAnsi="Wingdings" w:cs="Wingdings"/>
      </w:rPr>
    </w:lvl>
  </w:abstractNum>
  <w:abstractNum w:abstractNumId="34">
    <w:nsid w:val="671B3467"/>
    <w:multiLevelType w:val="multilevel"/>
    <w:tmpl w:val="0E16CA62"/>
    <w:lvl w:ilvl="0">
      <w:start w:val="5"/>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88C1595"/>
    <w:multiLevelType w:val="multilevel"/>
    <w:tmpl w:val="699E5B52"/>
    <w:lvl w:ilvl="0">
      <w:start w:val="1"/>
      <w:numFmt w:val="decimal"/>
      <w:lvlText w:val="%1."/>
      <w:lvlJc w:val="left"/>
      <w:pPr>
        <w:ind w:left="693" w:hanging="360"/>
      </w:pPr>
      <w:rPr>
        <w:rFonts w:eastAsia="Arial" w:cs="Arial"/>
        <w:b/>
        <w:i w:val="0"/>
        <w:strike w:val="0"/>
        <w:dstrike w:val="0"/>
        <w:color w:val="000000"/>
        <w:sz w:val="24"/>
        <w:highlight w:val="white"/>
        <w:u w:val="none" w:color="000000"/>
      </w:rPr>
    </w:lvl>
    <w:lvl w:ilvl="1">
      <w:start w:val="1"/>
      <w:numFmt w:val="lowerLetter"/>
      <w:lvlText w:val="%2"/>
      <w:lvlJc w:val="left"/>
      <w:pPr>
        <w:ind w:left="1425" w:hanging="360"/>
      </w:pPr>
      <w:rPr>
        <w:rFonts w:eastAsia="Arial" w:cs="Arial"/>
        <w:b/>
        <w:i w:val="0"/>
        <w:strike w:val="0"/>
        <w:dstrike w:val="0"/>
        <w:color w:val="000000"/>
        <w:sz w:val="24"/>
        <w:highlight w:val="white"/>
        <w:u w:val="none" w:color="000000"/>
      </w:rPr>
    </w:lvl>
    <w:lvl w:ilvl="2">
      <w:start w:val="1"/>
      <w:numFmt w:val="lowerRoman"/>
      <w:lvlText w:val="%3"/>
      <w:lvlJc w:val="left"/>
      <w:pPr>
        <w:ind w:left="2145" w:hanging="360"/>
      </w:pPr>
      <w:rPr>
        <w:rFonts w:eastAsia="Arial" w:cs="Arial"/>
        <w:b/>
        <w:i w:val="0"/>
        <w:strike w:val="0"/>
        <w:dstrike w:val="0"/>
        <w:color w:val="000000"/>
        <w:sz w:val="24"/>
        <w:highlight w:val="white"/>
        <w:u w:val="none" w:color="000000"/>
      </w:rPr>
    </w:lvl>
    <w:lvl w:ilvl="3">
      <w:start w:val="1"/>
      <w:numFmt w:val="decimal"/>
      <w:lvlText w:val="%4"/>
      <w:lvlJc w:val="left"/>
      <w:pPr>
        <w:ind w:left="2865" w:hanging="360"/>
      </w:pPr>
      <w:rPr>
        <w:rFonts w:eastAsia="Arial" w:cs="Arial"/>
        <w:b/>
        <w:i w:val="0"/>
        <w:strike w:val="0"/>
        <w:dstrike w:val="0"/>
        <w:color w:val="000000"/>
        <w:sz w:val="24"/>
        <w:highlight w:val="white"/>
        <w:u w:val="none" w:color="000000"/>
      </w:rPr>
    </w:lvl>
    <w:lvl w:ilvl="4">
      <w:start w:val="1"/>
      <w:numFmt w:val="lowerLetter"/>
      <w:lvlText w:val="%5"/>
      <w:lvlJc w:val="left"/>
      <w:pPr>
        <w:ind w:left="3585" w:hanging="360"/>
      </w:pPr>
      <w:rPr>
        <w:rFonts w:eastAsia="Arial" w:cs="Arial"/>
        <w:b/>
        <w:i w:val="0"/>
        <w:strike w:val="0"/>
        <w:dstrike w:val="0"/>
        <w:color w:val="000000"/>
        <w:sz w:val="24"/>
        <w:highlight w:val="white"/>
        <w:u w:val="none" w:color="000000"/>
      </w:rPr>
    </w:lvl>
    <w:lvl w:ilvl="5">
      <w:start w:val="1"/>
      <w:numFmt w:val="lowerRoman"/>
      <w:lvlText w:val="%6"/>
      <w:lvlJc w:val="left"/>
      <w:pPr>
        <w:ind w:left="4305" w:hanging="360"/>
      </w:pPr>
      <w:rPr>
        <w:rFonts w:eastAsia="Arial" w:cs="Arial"/>
        <w:b/>
        <w:i w:val="0"/>
        <w:strike w:val="0"/>
        <w:dstrike w:val="0"/>
        <w:color w:val="000000"/>
        <w:sz w:val="24"/>
        <w:highlight w:val="white"/>
        <w:u w:val="none" w:color="000000"/>
      </w:rPr>
    </w:lvl>
    <w:lvl w:ilvl="6">
      <w:start w:val="1"/>
      <w:numFmt w:val="decimal"/>
      <w:lvlText w:val="%7"/>
      <w:lvlJc w:val="left"/>
      <w:pPr>
        <w:ind w:left="5025" w:hanging="360"/>
      </w:pPr>
      <w:rPr>
        <w:rFonts w:eastAsia="Arial" w:cs="Arial"/>
        <w:b/>
        <w:i w:val="0"/>
        <w:strike w:val="0"/>
        <w:dstrike w:val="0"/>
        <w:color w:val="000000"/>
        <w:sz w:val="24"/>
        <w:highlight w:val="white"/>
        <w:u w:val="none" w:color="000000"/>
      </w:rPr>
    </w:lvl>
    <w:lvl w:ilvl="7">
      <w:start w:val="1"/>
      <w:numFmt w:val="lowerLetter"/>
      <w:lvlText w:val="%8"/>
      <w:lvlJc w:val="left"/>
      <w:pPr>
        <w:ind w:left="5745" w:hanging="360"/>
      </w:pPr>
      <w:rPr>
        <w:rFonts w:eastAsia="Arial" w:cs="Arial"/>
        <w:b/>
        <w:i w:val="0"/>
        <w:strike w:val="0"/>
        <w:dstrike w:val="0"/>
        <w:color w:val="000000"/>
        <w:sz w:val="24"/>
        <w:highlight w:val="white"/>
        <w:u w:val="none" w:color="000000"/>
      </w:rPr>
    </w:lvl>
    <w:lvl w:ilvl="8">
      <w:start w:val="1"/>
      <w:numFmt w:val="lowerRoman"/>
      <w:lvlText w:val="%9"/>
      <w:lvlJc w:val="left"/>
      <w:pPr>
        <w:ind w:left="6465" w:hanging="360"/>
      </w:pPr>
      <w:rPr>
        <w:rFonts w:eastAsia="Arial" w:cs="Arial"/>
        <w:b/>
        <w:i w:val="0"/>
        <w:strike w:val="0"/>
        <w:dstrike w:val="0"/>
        <w:color w:val="000000"/>
        <w:sz w:val="24"/>
        <w:highlight w:val="white"/>
        <w:u w:val="none" w:color="000000"/>
      </w:rPr>
    </w:lvl>
  </w:abstractNum>
  <w:abstractNum w:abstractNumId="36">
    <w:nsid w:val="6BF85054"/>
    <w:multiLevelType w:val="hybridMultilevel"/>
    <w:tmpl w:val="D6AA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7D685B"/>
    <w:multiLevelType w:val="multilevel"/>
    <w:tmpl w:val="6F7D685B"/>
    <w:lvl w:ilvl="0">
      <w:start w:val="1"/>
      <w:numFmt w:val="bullet"/>
      <w:lvlText w:val=""/>
      <w:lvlJc w:val="left"/>
      <w:pPr>
        <w:ind w:left="2320" w:hanging="360"/>
      </w:pPr>
      <w:rPr>
        <w:rFonts w:ascii="Symbol" w:hAnsi="Symbol" w:hint="default"/>
      </w:rPr>
    </w:lvl>
    <w:lvl w:ilvl="1" w:tentative="1">
      <w:start w:val="1"/>
      <w:numFmt w:val="bullet"/>
      <w:lvlText w:val="o"/>
      <w:lvlJc w:val="left"/>
      <w:pPr>
        <w:ind w:left="3040" w:hanging="360"/>
      </w:pPr>
      <w:rPr>
        <w:rFonts w:ascii="Courier New" w:hAnsi="Courier New" w:cs="Courier New" w:hint="default"/>
      </w:rPr>
    </w:lvl>
    <w:lvl w:ilvl="2" w:tentative="1">
      <w:start w:val="1"/>
      <w:numFmt w:val="bullet"/>
      <w:lvlText w:val=""/>
      <w:lvlJc w:val="left"/>
      <w:pPr>
        <w:ind w:left="3760" w:hanging="360"/>
      </w:pPr>
      <w:rPr>
        <w:rFonts w:ascii="Wingdings" w:hAnsi="Wingdings" w:hint="default"/>
      </w:rPr>
    </w:lvl>
    <w:lvl w:ilvl="3" w:tentative="1">
      <w:start w:val="1"/>
      <w:numFmt w:val="bullet"/>
      <w:lvlText w:val=""/>
      <w:lvlJc w:val="left"/>
      <w:pPr>
        <w:ind w:left="4480" w:hanging="360"/>
      </w:pPr>
      <w:rPr>
        <w:rFonts w:ascii="Symbol" w:hAnsi="Symbol" w:hint="default"/>
      </w:rPr>
    </w:lvl>
    <w:lvl w:ilvl="4" w:tentative="1">
      <w:start w:val="1"/>
      <w:numFmt w:val="bullet"/>
      <w:lvlText w:val="o"/>
      <w:lvlJc w:val="left"/>
      <w:pPr>
        <w:ind w:left="5200" w:hanging="360"/>
      </w:pPr>
      <w:rPr>
        <w:rFonts w:ascii="Courier New" w:hAnsi="Courier New" w:cs="Courier New" w:hint="default"/>
      </w:rPr>
    </w:lvl>
    <w:lvl w:ilvl="5" w:tentative="1">
      <w:start w:val="1"/>
      <w:numFmt w:val="bullet"/>
      <w:lvlText w:val=""/>
      <w:lvlJc w:val="left"/>
      <w:pPr>
        <w:ind w:left="5920" w:hanging="360"/>
      </w:pPr>
      <w:rPr>
        <w:rFonts w:ascii="Wingdings" w:hAnsi="Wingdings" w:hint="default"/>
      </w:rPr>
    </w:lvl>
    <w:lvl w:ilvl="6" w:tentative="1">
      <w:start w:val="1"/>
      <w:numFmt w:val="bullet"/>
      <w:lvlText w:val=""/>
      <w:lvlJc w:val="left"/>
      <w:pPr>
        <w:ind w:left="6640" w:hanging="360"/>
      </w:pPr>
      <w:rPr>
        <w:rFonts w:ascii="Symbol" w:hAnsi="Symbol" w:hint="default"/>
      </w:rPr>
    </w:lvl>
    <w:lvl w:ilvl="7" w:tentative="1">
      <w:start w:val="1"/>
      <w:numFmt w:val="bullet"/>
      <w:lvlText w:val="o"/>
      <w:lvlJc w:val="left"/>
      <w:pPr>
        <w:ind w:left="7360" w:hanging="360"/>
      </w:pPr>
      <w:rPr>
        <w:rFonts w:ascii="Courier New" w:hAnsi="Courier New" w:cs="Courier New" w:hint="default"/>
      </w:rPr>
    </w:lvl>
    <w:lvl w:ilvl="8" w:tentative="1">
      <w:start w:val="1"/>
      <w:numFmt w:val="bullet"/>
      <w:lvlText w:val=""/>
      <w:lvlJc w:val="left"/>
      <w:pPr>
        <w:ind w:left="8080" w:hanging="360"/>
      </w:pPr>
      <w:rPr>
        <w:rFonts w:ascii="Wingdings" w:hAnsi="Wingdings" w:hint="default"/>
      </w:rPr>
    </w:lvl>
  </w:abstractNum>
  <w:abstractNum w:abstractNumId="38">
    <w:nsid w:val="773165CA"/>
    <w:multiLevelType w:val="multilevel"/>
    <w:tmpl w:val="2ED4EA78"/>
    <w:lvl w:ilvl="0">
      <w:start w:val="1"/>
      <w:numFmt w:val="lowerLetter"/>
      <w:lvlText w:val="%1)"/>
      <w:lvlJc w:val="left"/>
      <w:pPr>
        <w:tabs>
          <w:tab w:val="num" w:pos="0"/>
        </w:tabs>
        <w:ind w:left="1170" w:hanging="360"/>
      </w:pPr>
      <w:rPr>
        <w:b w:val="0"/>
      </w:rPr>
    </w:lvl>
    <w:lvl w:ilvl="1">
      <w:start w:val="1"/>
      <w:numFmt w:val="bullet"/>
      <w:lvlText w:val="o"/>
      <w:lvlJc w:val="left"/>
      <w:pPr>
        <w:tabs>
          <w:tab w:val="num" w:pos="0"/>
        </w:tabs>
        <w:ind w:left="1890" w:hanging="360"/>
      </w:pPr>
      <w:rPr>
        <w:rFonts w:ascii="Courier New" w:hAnsi="Courier New" w:cs="Courier New"/>
      </w:rPr>
    </w:lvl>
    <w:lvl w:ilvl="2">
      <w:start w:val="1"/>
      <w:numFmt w:val="bullet"/>
      <w:lvlText w:val=""/>
      <w:lvlJc w:val="left"/>
      <w:pPr>
        <w:tabs>
          <w:tab w:val="num" w:pos="0"/>
        </w:tabs>
        <w:ind w:left="2610" w:hanging="360"/>
      </w:pPr>
      <w:rPr>
        <w:rFonts w:ascii="Wingdings" w:hAnsi="Wingdings" w:cs="Wingdings"/>
      </w:rPr>
    </w:lvl>
    <w:lvl w:ilvl="3">
      <w:start w:val="1"/>
      <w:numFmt w:val="bullet"/>
      <w:lvlText w:val=""/>
      <w:lvlJc w:val="left"/>
      <w:pPr>
        <w:tabs>
          <w:tab w:val="num" w:pos="0"/>
        </w:tabs>
        <w:ind w:left="3330" w:hanging="360"/>
      </w:pPr>
      <w:rPr>
        <w:rFonts w:ascii="Symbol" w:hAnsi="Symbol" w:cs="Symbol"/>
      </w:rPr>
    </w:lvl>
    <w:lvl w:ilvl="4">
      <w:start w:val="1"/>
      <w:numFmt w:val="bullet"/>
      <w:lvlText w:val="o"/>
      <w:lvlJc w:val="left"/>
      <w:pPr>
        <w:tabs>
          <w:tab w:val="num" w:pos="0"/>
        </w:tabs>
        <w:ind w:left="4050" w:hanging="360"/>
      </w:pPr>
      <w:rPr>
        <w:rFonts w:ascii="Courier New" w:hAnsi="Courier New" w:cs="Courier New"/>
      </w:rPr>
    </w:lvl>
    <w:lvl w:ilvl="5">
      <w:start w:val="1"/>
      <w:numFmt w:val="bullet"/>
      <w:lvlText w:val=""/>
      <w:lvlJc w:val="left"/>
      <w:pPr>
        <w:tabs>
          <w:tab w:val="num" w:pos="0"/>
        </w:tabs>
        <w:ind w:left="4770" w:hanging="360"/>
      </w:pPr>
      <w:rPr>
        <w:rFonts w:ascii="Wingdings" w:hAnsi="Wingdings" w:cs="Wingdings"/>
      </w:rPr>
    </w:lvl>
    <w:lvl w:ilvl="6">
      <w:start w:val="1"/>
      <w:numFmt w:val="bullet"/>
      <w:lvlText w:val=""/>
      <w:lvlJc w:val="left"/>
      <w:pPr>
        <w:tabs>
          <w:tab w:val="num" w:pos="0"/>
        </w:tabs>
        <w:ind w:left="5490" w:hanging="360"/>
      </w:pPr>
      <w:rPr>
        <w:rFonts w:ascii="Symbol" w:hAnsi="Symbol" w:cs="Symbol"/>
      </w:rPr>
    </w:lvl>
    <w:lvl w:ilvl="7">
      <w:start w:val="1"/>
      <w:numFmt w:val="bullet"/>
      <w:lvlText w:val="o"/>
      <w:lvlJc w:val="left"/>
      <w:pPr>
        <w:tabs>
          <w:tab w:val="num" w:pos="0"/>
        </w:tabs>
        <w:ind w:left="6210" w:hanging="360"/>
      </w:pPr>
      <w:rPr>
        <w:rFonts w:ascii="Courier New" w:hAnsi="Courier New" w:cs="Courier New"/>
      </w:rPr>
    </w:lvl>
    <w:lvl w:ilvl="8">
      <w:start w:val="1"/>
      <w:numFmt w:val="bullet"/>
      <w:lvlText w:val=""/>
      <w:lvlJc w:val="left"/>
      <w:pPr>
        <w:tabs>
          <w:tab w:val="num" w:pos="0"/>
        </w:tabs>
        <w:ind w:left="6930" w:hanging="360"/>
      </w:pPr>
      <w:rPr>
        <w:rFonts w:ascii="Wingdings" w:hAnsi="Wingdings" w:cs="Wingdings"/>
      </w:rPr>
    </w:lvl>
  </w:abstractNum>
  <w:abstractNum w:abstractNumId="39">
    <w:nsid w:val="776A76E4"/>
    <w:multiLevelType w:val="hybridMultilevel"/>
    <w:tmpl w:val="D3E6C7FA"/>
    <w:lvl w:ilvl="0" w:tplc="34C6F30E">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0"/>
  </w:num>
  <w:num w:numId="3">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24"/>
  </w:num>
  <w:num w:numId="9">
    <w:abstractNumId w:val="26"/>
  </w:num>
  <w:num w:numId="10">
    <w:abstractNumId w:val="38"/>
  </w:num>
  <w:num w:numId="11">
    <w:abstractNumId w:val="31"/>
  </w:num>
  <w:num w:numId="12">
    <w:abstractNumId w:val="21"/>
  </w:num>
  <w:num w:numId="13">
    <w:abstractNumId w:val="34"/>
  </w:num>
  <w:num w:numId="14">
    <w:abstractNumId w:val="12"/>
  </w:num>
  <w:num w:numId="15">
    <w:abstractNumId w:val="10"/>
  </w:num>
  <w:num w:numId="16">
    <w:abstractNumId w:val="35"/>
  </w:num>
  <w:num w:numId="17">
    <w:abstractNumId w:val="30"/>
  </w:num>
  <w:num w:numId="18">
    <w:abstractNumId w:val="16"/>
  </w:num>
  <w:num w:numId="19">
    <w:abstractNumId w:val="25"/>
  </w:num>
  <w:num w:numId="20">
    <w:abstractNumId w:val="23"/>
  </w:num>
  <w:num w:numId="21">
    <w:abstractNumId w:val="28"/>
  </w:num>
  <w:num w:numId="22">
    <w:abstractNumId w:val="29"/>
  </w:num>
  <w:num w:numId="23">
    <w:abstractNumId w:val="22"/>
  </w:num>
  <w:num w:numId="24">
    <w:abstractNumId w:val="11"/>
  </w:num>
  <w:num w:numId="25">
    <w:abstractNumId w:val="37"/>
  </w:num>
  <w:num w:numId="26">
    <w:abstractNumId w:val="39"/>
  </w:num>
  <w:num w:numId="27">
    <w:abstractNumId w:val="27"/>
  </w:num>
  <w:num w:numId="28">
    <w:abstractNumId w:val="33"/>
  </w:num>
  <w:num w:numId="29">
    <w:abstractNumId w:val="36"/>
  </w:num>
  <w:num w:numId="30">
    <w:abstractNumId w:val="36"/>
  </w:num>
  <w:num w:numId="31">
    <w:abstractNumId w:val="14"/>
  </w:num>
  <w:num w:numId="32">
    <w:abstractNumId w:val="15"/>
  </w:num>
  <w:num w:numId="33">
    <w:abstractNumId w:val="19"/>
  </w:num>
  <w:num w:numId="34">
    <w:abstractNumId w:val="32"/>
  </w:num>
  <w:num w:numId="35">
    <w:abstractNumId w:val="9"/>
  </w:num>
  <w:num w:numId="3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F3"/>
    <w:rsid w:val="00013B1A"/>
    <w:rsid w:val="00015B4A"/>
    <w:rsid w:val="00017677"/>
    <w:rsid w:val="0002243E"/>
    <w:rsid w:val="00023E37"/>
    <w:rsid w:val="000278A6"/>
    <w:rsid w:val="00035FF0"/>
    <w:rsid w:val="0004085B"/>
    <w:rsid w:val="00040C86"/>
    <w:rsid w:val="00041BAF"/>
    <w:rsid w:val="000501D3"/>
    <w:rsid w:val="00060F8D"/>
    <w:rsid w:val="00061DA4"/>
    <w:rsid w:val="00062D48"/>
    <w:rsid w:val="0006751C"/>
    <w:rsid w:val="00074E00"/>
    <w:rsid w:val="000814F0"/>
    <w:rsid w:val="00090474"/>
    <w:rsid w:val="000977DB"/>
    <w:rsid w:val="000B6F94"/>
    <w:rsid w:val="000B79BE"/>
    <w:rsid w:val="000C2CA1"/>
    <w:rsid w:val="000C3C3B"/>
    <w:rsid w:val="000C5528"/>
    <w:rsid w:val="000D1326"/>
    <w:rsid w:val="000D6FA0"/>
    <w:rsid w:val="000D752A"/>
    <w:rsid w:val="000E1E10"/>
    <w:rsid w:val="000E3467"/>
    <w:rsid w:val="000E42E0"/>
    <w:rsid w:val="000F673F"/>
    <w:rsid w:val="000F79F9"/>
    <w:rsid w:val="00110651"/>
    <w:rsid w:val="00115968"/>
    <w:rsid w:val="001177C4"/>
    <w:rsid w:val="00123C83"/>
    <w:rsid w:val="0012625B"/>
    <w:rsid w:val="00135D84"/>
    <w:rsid w:val="00144B23"/>
    <w:rsid w:val="00146B0D"/>
    <w:rsid w:val="0015374F"/>
    <w:rsid w:val="001645EC"/>
    <w:rsid w:val="001712F4"/>
    <w:rsid w:val="00172060"/>
    <w:rsid w:val="0017368E"/>
    <w:rsid w:val="00174F57"/>
    <w:rsid w:val="00175765"/>
    <w:rsid w:val="0018416B"/>
    <w:rsid w:val="001A0517"/>
    <w:rsid w:val="001A1476"/>
    <w:rsid w:val="001A69F7"/>
    <w:rsid w:val="001B6CB3"/>
    <w:rsid w:val="001C3BCA"/>
    <w:rsid w:val="001C502F"/>
    <w:rsid w:val="001C6986"/>
    <w:rsid w:val="001D182B"/>
    <w:rsid w:val="001E0797"/>
    <w:rsid w:val="001E4FDF"/>
    <w:rsid w:val="001E6A3D"/>
    <w:rsid w:val="001F04E8"/>
    <w:rsid w:val="001F0894"/>
    <w:rsid w:val="001F335C"/>
    <w:rsid w:val="001F4FD3"/>
    <w:rsid w:val="001F511B"/>
    <w:rsid w:val="001F5455"/>
    <w:rsid w:val="001F5FA2"/>
    <w:rsid w:val="00201C9F"/>
    <w:rsid w:val="0020269A"/>
    <w:rsid w:val="00205D55"/>
    <w:rsid w:val="002165B2"/>
    <w:rsid w:val="00222DF0"/>
    <w:rsid w:val="00223DBB"/>
    <w:rsid w:val="00227200"/>
    <w:rsid w:val="002345F5"/>
    <w:rsid w:val="00237626"/>
    <w:rsid w:val="00255AFF"/>
    <w:rsid w:val="00255B85"/>
    <w:rsid w:val="00267214"/>
    <w:rsid w:val="00281083"/>
    <w:rsid w:val="0028225F"/>
    <w:rsid w:val="00286CFE"/>
    <w:rsid w:val="00287550"/>
    <w:rsid w:val="002937E5"/>
    <w:rsid w:val="002B0279"/>
    <w:rsid w:val="002C264E"/>
    <w:rsid w:val="002C7F82"/>
    <w:rsid w:val="002D1AB4"/>
    <w:rsid w:val="002E1EEE"/>
    <w:rsid w:val="002E7CFE"/>
    <w:rsid w:val="002F3104"/>
    <w:rsid w:val="003052F7"/>
    <w:rsid w:val="003141EA"/>
    <w:rsid w:val="00321607"/>
    <w:rsid w:val="00325059"/>
    <w:rsid w:val="00327BAE"/>
    <w:rsid w:val="0033272D"/>
    <w:rsid w:val="003361D6"/>
    <w:rsid w:val="0034115B"/>
    <w:rsid w:val="00342407"/>
    <w:rsid w:val="00345515"/>
    <w:rsid w:val="003458DC"/>
    <w:rsid w:val="003475CB"/>
    <w:rsid w:val="00361941"/>
    <w:rsid w:val="00382E3A"/>
    <w:rsid w:val="00385C2E"/>
    <w:rsid w:val="0039488A"/>
    <w:rsid w:val="003A1A0E"/>
    <w:rsid w:val="003A1B98"/>
    <w:rsid w:val="003A5A13"/>
    <w:rsid w:val="003A6059"/>
    <w:rsid w:val="003B0CFF"/>
    <w:rsid w:val="003B1396"/>
    <w:rsid w:val="003B13D8"/>
    <w:rsid w:val="003B493E"/>
    <w:rsid w:val="003B53A1"/>
    <w:rsid w:val="003C0066"/>
    <w:rsid w:val="003D0929"/>
    <w:rsid w:val="003D1C3D"/>
    <w:rsid w:val="003E7862"/>
    <w:rsid w:val="00402AF5"/>
    <w:rsid w:val="004042C8"/>
    <w:rsid w:val="0042135F"/>
    <w:rsid w:val="00437DE5"/>
    <w:rsid w:val="004527E7"/>
    <w:rsid w:val="00452B9A"/>
    <w:rsid w:val="0045714A"/>
    <w:rsid w:val="00460891"/>
    <w:rsid w:val="00475550"/>
    <w:rsid w:val="00476FC4"/>
    <w:rsid w:val="00484A0D"/>
    <w:rsid w:val="00491F7C"/>
    <w:rsid w:val="004A6208"/>
    <w:rsid w:val="004A7A6D"/>
    <w:rsid w:val="004B177D"/>
    <w:rsid w:val="004B27BE"/>
    <w:rsid w:val="004C249E"/>
    <w:rsid w:val="004C2EE5"/>
    <w:rsid w:val="004F22F0"/>
    <w:rsid w:val="004F55FB"/>
    <w:rsid w:val="004F6871"/>
    <w:rsid w:val="00510258"/>
    <w:rsid w:val="0051144A"/>
    <w:rsid w:val="005135B7"/>
    <w:rsid w:val="005174B7"/>
    <w:rsid w:val="0053738F"/>
    <w:rsid w:val="00561EC4"/>
    <w:rsid w:val="005725A5"/>
    <w:rsid w:val="005854E7"/>
    <w:rsid w:val="005951B0"/>
    <w:rsid w:val="005A10C2"/>
    <w:rsid w:val="005A71C6"/>
    <w:rsid w:val="005B55AD"/>
    <w:rsid w:val="005C0462"/>
    <w:rsid w:val="005C06E0"/>
    <w:rsid w:val="005C2418"/>
    <w:rsid w:val="005C75C5"/>
    <w:rsid w:val="005D20AD"/>
    <w:rsid w:val="005D750D"/>
    <w:rsid w:val="005E6B52"/>
    <w:rsid w:val="005E7186"/>
    <w:rsid w:val="005E7C12"/>
    <w:rsid w:val="005F1DEA"/>
    <w:rsid w:val="005F4A77"/>
    <w:rsid w:val="005F6BBD"/>
    <w:rsid w:val="00601021"/>
    <w:rsid w:val="00602B18"/>
    <w:rsid w:val="00612D39"/>
    <w:rsid w:val="00615532"/>
    <w:rsid w:val="0062452F"/>
    <w:rsid w:val="006363EE"/>
    <w:rsid w:val="006402B5"/>
    <w:rsid w:val="0064362E"/>
    <w:rsid w:val="00651B9A"/>
    <w:rsid w:val="006543AE"/>
    <w:rsid w:val="00656356"/>
    <w:rsid w:val="00656BB5"/>
    <w:rsid w:val="0066647A"/>
    <w:rsid w:val="006701A4"/>
    <w:rsid w:val="00671282"/>
    <w:rsid w:val="00672914"/>
    <w:rsid w:val="0067316C"/>
    <w:rsid w:val="00676FC6"/>
    <w:rsid w:val="00680D17"/>
    <w:rsid w:val="006811DA"/>
    <w:rsid w:val="00685329"/>
    <w:rsid w:val="00691127"/>
    <w:rsid w:val="0069531A"/>
    <w:rsid w:val="006B4673"/>
    <w:rsid w:val="006B5A95"/>
    <w:rsid w:val="006B5EC9"/>
    <w:rsid w:val="006D10EF"/>
    <w:rsid w:val="006D1655"/>
    <w:rsid w:val="006E1B86"/>
    <w:rsid w:val="006F24CB"/>
    <w:rsid w:val="006F3538"/>
    <w:rsid w:val="006F3545"/>
    <w:rsid w:val="0070218E"/>
    <w:rsid w:val="00705F63"/>
    <w:rsid w:val="00706044"/>
    <w:rsid w:val="00711465"/>
    <w:rsid w:val="007210BF"/>
    <w:rsid w:val="007222BC"/>
    <w:rsid w:val="00725A71"/>
    <w:rsid w:val="0075537F"/>
    <w:rsid w:val="00757817"/>
    <w:rsid w:val="007626DC"/>
    <w:rsid w:val="00764029"/>
    <w:rsid w:val="0077104D"/>
    <w:rsid w:val="0078234D"/>
    <w:rsid w:val="00783BA3"/>
    <w:rsid w:val="00783BC1"/>
    <w:rsid w:val="00792978"/>
    <w:rsid w:val="007952B9"/>
    <w:rsid w:val="00795AD3"/>
    <w:rsid w:val="007A1C92"/>
    <w:rsid w:val="007A7891"/>
    <w:rsid w:val="007C3284"/>
    <w:rsid w:val="007D1DC0"/>
    <w:rsid w:val="007E3159"/>
    <w:rsid w:val="007E4A2E"/>
    <w:rsid w:val="007E4A77"/>
    <w:rsid w:val="007F5780"/>
    <w:rsid w:val="00801479"/>
    <w:rsid w:val="00803267"/>
    <w:rsid w:val="00811BC2"/>
    <w:rsid w:val="008244DE"/>
    <w:rsid w:val="00827A0D"/>
    <w:rsid w:val="0083215D"/>
    <w:rsid w:val="008338F6"/>
    <w:rsid w:val="008425B6"/>
    <w:rsid w:val="008435BC"/>
    <w:rsid w:val="00845131"/>
    <w:rsid w:val="008503CF"/>
    <w:rsid w:val="00851B60"/>
    <w:rsid w:val="00854478"/>
    <w:rsid w:val="00866659"/>
    <w:rsid w:val="00877B7B"/>
    <w:rsid w:val="00890303"/>
    <w:rsid w:val="00892091"/>
    <w:rsid w:val="008936BE"/>
    <w:rsid w:val="008A0259"/>
    <w:rsid w:val="008A44A5"/>
    <w:rsid w:val="008B256D"/>
    <w:rsid w:val="008E4261"/>
    <w:rsid w:val="008E5207"/>
    <w:rsid w:val="008F1DC8"/>
    <w:rsid w:val="008F32F0"/>
    <w:rsid w:val="008F764B"/>
    <w:rsid w:val="009027C0"/>
    <w:rsid w:val="00920A69"/>
    <w:rsid w:val="00933297"/>
    <w:rsid w:val="009413E7"/>
    <w:rsid w:val="00943B89"/>
    <w:rsid w:val="00953A7B"/>
    <w:rsid w:val="00961DE5"/>
    <w:rsid w:val="00963AC7"/>
    <w:rsid w:val="00970865"/>
    <w:rsid w:val="00976A20"/>
    <w:rsid w:val="0098213D"/>
    <w:rsid w:val="0099146C"/>
    <w:rsid w:val="00994C9D"/>
    <w:rsid w:val="009A0CC0"/>
    <w:rsid w:val="009B2559"/>
    <w:rsid w:val="009B3201"/>
    <w:rsid w:val="009B77D9"/>
    <w:rsid w:val="009C3FED"/>
    <w:rsid w:val="009D04B9"/>
    <w:rsid w:val="009D7E11"/>
    <w:rsid w:val="009F4415"/>
    <w:rsid w:val="00A07DA4"/>
    <w:rsid w:val="00A1073F"/>
    <w:rsid w:val="00A12084"/>
    <w:rsid w:val="00A1484A"/>
    <w:rsid w:val="00A203FE"/>
    <w:rsid w:val="00A30A8E"/>
    <w:rsid w:val="00A31565"/>
    <w:rsid w:val="00A3290B"/>
    <w:rsid w:val="00A35795"/>
    <w:rsid w:val="00A43E96"/>
    <w:rsid w:val="00A44A5B"/>
    <w:rsid w:val="00A44DA0"/>
    <w:rsid w:val="00A44E67"/>
    <w:rsid w:val="00A51E9A"/>
    <w:rsid w:val="00A618D1"/>
    <w:rsid w:val="00A61F3D"/>
    <w:rsid w:val="00A6475A"/>
    <w:rsid w:val="00A6647B"/>
    <w:rsid w:val="00A701FF"/>
    <w:rsid w:val="00A73788"/>
    <w:rsid w:val="00A829C5"/>
    <w:rsid w:val="00A849B6"/>
    <w:rsid w:val="00A87E1A"/>
    <w:rsid w:val="00A90936"/>
    <w:rsid w:val="00A91703"/>
    <w:rsid w:val="00A954D6"/>
    <w:rsid w:val="00AA60E5"/>
    <w:rsid w:val="00AA6B24"/>
    <w:rsid w:val="00AB1048"/>
    <w:rsid w:val="00AB25F3"/>
    <w:rsid w:val="00AB45D3"/>
    <w:rsid w:val="00AB7A10"/>
    <w:rsid w:val="00AC22A6"/>
    <w:rsid w:val="00AC2DC6"/>
    <w:rsid w:val="00AC3B6D"/>
    <w:rsid w:val="00AC3E38"/>
    <w:rsid w:val="00AC5E77"/>
    <w:rsid w:val="00AE16BA"/>
    <w:rsid w:val="00AE4C13"/>
    <w:rsid w:val="00AE5E11"/>
    <w:rsid w:val="00AE6E6C"/>
    <w:rsid w:val="00AF20D5"/>
    <w:rsid w:val="00B022F4"/>
    <w:rsid w:val="00B12396"/>
    <w:rsid w:val="00B1305F"/>
    <w:rsid w:val="00B264E6"/>
    <w:rsid w:val="00B3192E"/>
    <w:rsid w:val="00B33262"/>
    <w:rsid w:val="00B427E1"/>
    <w:rsid w:val="00B44944"/>
    <w:rsid w:val="00B50B7F"/>
    <w:rsid w:val="00B51240"/>
    <w:rsid w:val="00B73EC7"/>
    <w:rsid w:val="00B761C8"/>
    <w:rsid w:val="00B877D7"/>
    <w:rsid w:val="00B942EB"/>
    <w:rsid w:val="00BA7824"/>
    <w:rsid w:val="00BB6D71"/>
    <w:rsid w:val="00BD731D"/>
    <w:rsid w:val="00BE347C"/>
    <w:rsid w:val="00BF32DE"/>
    <w:rsid w:val="00C03AA2"/>
    <w:rsid w:val="00C124B1"/>
    <w:rsid w:val="00C13CC7"/>
    <w:rsid w:val="00C15568"/>
    <w:rsid w:val="00C15749"/>
    <w:rsid w:val="00C20BE3"/>
    <w:rsid w:val="00C46901"/>
    <w:rsid w:val="00C527ED"/>
    <w:rsid w:val="00C571A6"/>
    <w:rsid w:val="00C619C6"/>
    <w:rsid w:val="00C64CC7"/>
    <w:rsid w:val="00C66A5E"/>
    <w:rsid w:val="00C702CE"/>
    <w:rsid w:val="00C864BC"/>
    <w:rsid w:val="00C92F48"/>
    <w:rsid w:val="00C932EA"/>
    <w:rsid w:val="00CA4CF0"/>
    <w:rsid w:val="00CA6B9B"/>
    <w:rsid w:val="00CB230B"/>
    <w:rsid w:val="00CD06D2"/>
    <w:rsid w:val="00CE1EE6"/>
    <w:rsid w:val="00CF4C1C"/>
    <w:rsid w:val="00D00206"/>
    <w:rsid w:val="00D056F6"/>
    <w:rsid w:val="00D05C08"/>
    <w:rsid w:val="00D2228B"/>
    <w:rsid w:val="00D24BF7"/>
    <w:rsid w:val="00D3119F"/>
    <w:rsid w:val="00D457B6"/>
    <w:rsid w:val="00D561B2"/>
    <w:rsid w:val="00D6499F"/>
    <w:rsid w:val="00D64D35"/>
    <w:rsid w:val="00D66782"/>
    <w:rsid w:val="00D67BA2"/>
    <w:rsid w:val="00D70FF3"/>
    <w:rsid w:val="00D81810"/>
    <w:rsid w:val="00D84602"/>
    <w:rsid w:val="00D85376"/>
    <w:rsid w:val="00DA1BD6"/>
    <w:rsid w:val="00DC5EC3"/>
    <w:rsid w:val="00DD3B5A"/>
    <w:rsid w:val="00DD60B7"/>
    <w:rsid w:val="00DE0A1F"/>
    <w:rsid w:val="00DE3138"/>
    <w:rsid w:val="00DE3834"/>
    <w:rsid w:val="00DE4665"/>
    <w:rsid w:val="00DE4AC0"/>
    <w:rsid w:val="00DF52BF"/>
    <w:rsid w:val="00DF685B"/>
    <w:rsid w:val="00DF7F3D"/>
    <w:rsid w:val="00E02D07"/>
    <w:rsid w:val="00E03436"/>
    <w:rsid w:val="00E30E45"/>
    <w:rsid w:val="00E33D74"/>
    <w:rsid w:val="00E34923"/>
    <w:rsid w:val="00E444DD"/>
    <w:rsid w:val="00E47266"/>
    <w:rsid w:val="00E571BF"/>
    <w:rsid w:val="00E64C20"/>
    <w:rsid w:val="00E64F88"/>
    <w:rsid w:val="00E840B2"/>
    <w:rsid w:val="00EA5688"/>
    <w:rsid w:val="00EA6EB7"/>
    <w:rsid w:val="00EA7FE5"/>
    <w:rsid w:val="00EB1DAF"/>
    <w:rsid w:val="00EC0926"/>
    <w:rsid w:val="00EC772E"/>
    <w:rsid w:val="00EE303C"/>
    <w:rsid w:val="00EE6A7D"/>
    <w:rsid w:val="00F021C7"/>
    <w:rsid w:val="00F05D07"/>
    <w:rsid w:val="00F0618D"/>
    <w:rsid w:val="00F23830"/>
    <w:rsid w:val="00F3590A"/>
    <w:rsid w:val="00F40AA8"/>
    <w:rsid w:val="00F4324F"/>
    <w:rsid w:val="00F47365"/>
    <w:rsid w:val="00F57F5C"/>
    <w:rsid w:val="00F60CFE"/>
    <w:rsid w:val="00F62AEA"/>
    <w:rsid w:val="00F63618"/>
    <w:rsid w:val="00FA06A3"/>
    <w:rsid w:val="00FA600B"/>
    <w:rsid w:val="00FF7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67E4C-2327-4878-976E-D8D8633F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4BC"/>
    <w:pPr>
      <w:spacing w:after="200" w:line="276" w:lineRule="auto"/>
    </w:pPr>
    <w:rPr>
      <w:sz w:val="22"/>
      <w:szCs w:val="22"/>
      <w:lang w:eastAsia="en-US"/>
    </w:rPr>
  </w:style>
  <w:style w:type="paragraph" w:styleId="Ttulo1">
    <w:name w:val="heading 1"/>
    <w:basedOn w:val="Normal"/>
    <w:next w:val="Normal"/>
    <w:link w:val="Ttulo1Car"/>
    <w:qFormat/>
    <w:rsid w:val="003B0CFF"/>
    <w:pPr>
      <w:keepNext/>
      <w:keepLines/>
      <w:tabs>
        <w:tab w:val="left" w:pos="0"/>
      </w:tabs>
      <w:suppressAutoHyphens/>
      <w:spacing w:before="480" w:after="0"/>
      <w:outlineLvl w:val="0"/>
    </w:pPr>
    <w:rPr>
      <w:rFonts w:ascii="Times New Roman" w:eastAsia="Times New Roman" w:hAnsi="Times New Roman"/>
      <w:bCs/>
      <w:color w:val="008080"/>
      <w:sz w:val="20"/>
      <w:szCs w:val="20"/>
      <w:lang w:eastAsia="zh-CN"/>
    </w:rPr>
  </w:style>
  <w:style w:type="paragraph" w:styleId="Ttulo2">
    <w:name w:val="heading 2"/>
    <w:basedOn w:val="Normal"/>
    <w:next w:val="Normal"/>
    <w:link w:val="Ttulo2Car"/>
    <w:uiPriority w:val="9"/>
    <w:unhideWhenUsed/>
    <w:qFormat/>
    <w:rsid w:val="00803267"/>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DE0A1F"/>
    <w:rPr>
      <w:color w:val="0000FF"/>
      <w:u w:val="single"/>
    </w:rPr>
  </w:style>
  <w:style w:type="character" w:customStyle="1" w:styleId="Normal2CharChar">
    <w:name w:val="Normal2 Char Char"/>
    <w:link w:val="Normal2"/>
    <w:rsid w:val="00DE0A1F"/>
    <w:rPr>
      <w:rFonts w:ascii="Arial" w:eastAsia="Times New Roman" w:hAnsi="Arial"/>
      <w:szCs w:val="24"/>
      <w:lang w:val="pt-BR"/>
    </w:rPr>
  </w:style>
  <w:style w:type="character" w:customStyle="1" w:styleId="PiedepginaCar">
    <w:name w:val="Pie de página Car"/>
    <w:link w:val="Piedepgina"/>
    <w:uiPriority w:val="99"/>
    <w:rsid w:val="00DE0A1F"/>
    <w:rPr>
      <w:rFonts w:ascii="Times New Roman" w:eastAsia="Times New Roman" w:hAnsi="Times New Roman" w:cs="Times New Roman"/>
      <w:sz w:val="24"/>
      <w:szCs w:val="24"/>
      <w:lang w:eastAsia="es-ES"/>
    </w:rPr>
  </w:style>
  <w:style w:type="character" w:customStyle="1" w:styleId="TituloPortadaCharChar">
    <w:name w:val="Titulo Portada Char Char"/>
    <w:link w:val="TituloPortada"/>
    <w:rsid w:val="00DE0A1F"/>
    <w:rPr>
      <w:rFonts w:ascii="Arial" w:eastAsia="Times New Roman" w:hAnsi="Arial"/>
      <w:b/>
      <w:caps/>
      <w:color w:val="000080"/>
      <w:sz w:val="36"/>
      <w:szCs w:val="36"/>
    </w:rPr>
  </w:style>
  <w:style w:type="character" w:customStyle="1" w:styleId="TextocomentarioCar">
    <w:name w:val="Texto comentario Car"/>
    <w:link w:val="Textocomentario"/>
    <w:rsid w:val="00DE0A1F"/>
    <w:rPr>
      <w:rFonts w:ascii="Times New Roman" w:eastAsia="Times New Roman" w:hAnsi="Times New Roman"/>
    </w:rPr>
  </w:style>
  <w:style w:type="character" w:customStyle="1" w:styleId="IPCharChar">
    <w:name w:val="IP Char Char"/>
    <w:link w:val="IP"/>
    <w:rsid w:val="00DE0A1F"/>
    <w:rPr>
      <w:rFonts w:ascii="Arial" w:eastAsia="Times New Roman" w:hAnsi="Arial"/>
      <w:b/>
      <w:color w:val="000080"/>
      <w:szCs w:val="24"/>
    </w:rPr>
  </w:style>
  <w:style w:type="character" w:styleId="Refdecomentario">
    <w:name w:val="annotation reference"/>
    <w:rsid w:val="00DE0A1F"/>
    <w:rPr>
      <w:sz w:val="16"/>
      <w:szCs w:val="16"/>
    </w:rPr>
  </w:style>
  <w:style w:type="paragraph" w:styleId="Prrafodelista">
    <w:name w:val="List Paragraph"/>
    <w:basedOn w:val="Normal"/>
    <w:uiPriority w:val="34"/>
    <w:qFormat/>
    <w:rsid w:val="00DE0A1F"/>
    <w:pPr>
      <w:ind w:left="720"/>
      <w:contextualSpacing/>
    </w:pPr>
  </w:style>
  <w:style w:type="paragraph" w:styleId="Piedepgina">
    <w:name w:val="footer"/>
    <w:basedOn w:val="Normal"/>
    <w:link w:val="PiedepginaCar"/>
    <w:uiPriority w:val="99"/>
    <w:rsid w:val="00DE0A1F"/>
    <w:pPr>
      <w:tabs>
        <w:tab w:val="center" w:pos="4252"/>
        <w:tab w:val="right" w:pos="8504"/>
      </w:tabs>
      <w:spacing w:after="0" w:line="240" w:lineRule="auto"/>
    </w:pPr>
    <w:rPr>
      <w:rFonts w:ascii="Times New Roman" w:eastAsia="Times New Roman" w:hAnsi="Times New Roman"/>
      <w:sz w:val="24"/>
      <w:szCs w:val="24"/>
      <w:lang w:eastAsia="es-ES"/>
    </w:rPr>
  </w:style>
  <w:style w:type="character" w:customStyle="1" w:styleId="FooterChar1">
    <w:name w:val="Footer Char1"/>
    <w:basedOn w:val="Fuentedeprrafopredeter"/>
    <w:uiPriority w:val="99"/>
    <w:semiHidden/>
    <w:rsid w:val="00DE0A1F"/>
  </w:style>
  <w:style w:type="paragraph" w:customStyle="1" w:styleId="Normal2">
    <w:name w:val="Normal2"/>
    <w:basedOn w:val="Normal"/>
    <w:link w:val="Normal2CharChar"/>
    <w:rsid w:val="00DE0A1F"/>
    <w:pPr>
      <w:spacing w:before="120" w:after="120" w:line="240" w:lineRule="auto"/>
      <w:jc w:val="both"/>
    </w:pPr>
    <w:rPr>
      <w:rFonts w:ascii="Arial" w:eastAsia="Times New Roman" w:hAnsi="Arial"/>
      <w:szCs w:val="24"/>
      <w:lang w:val="pt-BR"/>
    </w:rPr>
  </w:style>
  <w:style w:type="paragraph" w:styleId="TDC1">
    <w:name w:val="toc 1"/>
    <w:basedOn w:val="Normal"/>
    <w:next w:val="Normal"/>
    <w:rsid w:val="00DE0A1F"/>
    <w:pPr>
      <w:tabs>
        <w:tab w:val="right" w:leader="dot" w:pos="9356"/>
      </w:tabs>
      <w:spacing w:after="0" w:line="324" w:lineRule="auto"/>
      <w:jc w:val="both"/>
    </w:pPr>
    <w:rPr>
      <w:rFonts w:ascii="Arial" w:eastAsia="Times New Roman" w:hAnsi="Arial"/>
      <w:szCs w:val="24"/>
      <w:lang w:val="en-US"/>
    </w:rPr>
  </w:style>
  <w:style w:type="paragraph" w:customStyle="1" w:styleId="IP">
    <w:name w:val="IP"/>
    <w:basedOn w:val="Normal"/>
    <w:link w:val="IPCharChar"/>
    <w:rsid w:val="00DE0A1F"/>
    <w:pPr>
      <w:tabs>
        <w:tab w:val="center" w:pos="4320"/>
        <w:tab w:val="right" w:pos="8640"/>
      </w:tabs>
      <w:spacing w:before="120" w:after="120" w:line="240" w:lineRule="auto"/>
    </w:pPr>
    <w:rPr>
      <w:rFonts w:ascii="Arial" w:eastAsia="Times New Roman" w:hAnsi="Arial"/>
      <w:b/>
      <w:color w:val="000080"/>
      <w:szCs w:val="24"/>
    </w:rPr>
  </w:style>
  <w:style w:type="paragraph" w:styleId="TDC3">
    <w:name w:val="toc 3"/>
    <w:basedOn w:val="Normal"/>
    <w:next w:val="Normal"/>
    <w:rsid w:val="00DE0A1F"/>
    <w:pPr>
      <w:tabs>
        <w:tab w:val="right" w:leader="dot" w:pos="9356"/>
      </w:tabs>
      <w:spacing w:after="0" w:line="324" w:lineRule="auto"/>
      <w:ind w:right="191"/>
      <w:jc w:val="both"/>
    </w:pPr>
    <w:rPr>
      <w:rFonts w:ascii="Arial" w:eastAsia="Times New Roman" w:hAnsi="Arial"/>
      <w:szCs w:val="24"/>
      <w:lang w:val="en-US"/>
    </w:rPr>
  </w:style>
  <w:style w:type="paragraph" w:customStyle="1" w:styleId="Grande">
    <w:name w:val="Grande"/>
    <w:basedOn w:val="Normal"/>
    <w:rsid w:val="00DE0A1F"/>
    <w:pPr>
      <w:spacing w:before="360" w:after="360" w:line="240" w:lineRule="auto"/>
      <w:jc w:val="center"/>
    </w:pPr>
    <w:rPr>
      <w:rFonts w:ascii="Arial" w:eastAsia="Times New Roman" w:hAnsi="Arial"/>
      <w:b/>
      <w:sz w:val="28"/>
      <w:szCs w:val="24"/>
    </w:rPr>
  </w:style>
  <w:style w:type="paragraph" w:styleId="Textocomentario">
    <w:name w:val="annotation text"/>
    <w:basedOn w:val="Normal"/>
    <w:link w:val="TextocomentarioCar"/>
    <w:rsid w:val="00DE0A1F"/>
    <w:pPr>
      <w:spacing w:after="0" w:line="240" w:lineRule="auto"/>
    </w:pPr>
    <w:rPr>
      <w:rFonts w:ascii="Times New Roman" w:eastAsia="Times New Roman" w:hAnsi="Times New Roman"/>
    </w:rPr>
  </w:style>
  <w:style w:type="character" w:customStyle="1" w:styleId="CommentTextChar1">
    <w:name w:val="Comment Text Char1"/>
    <w:uiPriority w:val="99"/>
    <w:semiHidden/>
    <w:rsid w:val="00DE0A1F"/>
    <w:rPr>
      <w:sz w:val="20"/>
      <w:szCs w:val="20"/>
    </w:rPr>
  </w:style>
  <w:style w:type="paragraph" w:customStyle="1" w:styleId="TituloPortada">
    <w:name w:val="Titulo Portada"/>
    <w:basedOn w:val="Normal"/>
    <w:link w:val="TituloPortadaCharChar"/>
    <w:rsid w:val="00DE0A1F"/>
    <w:pPr>
      <w:spacing w:before="120" w:after="120" w:line="240" w:lineRule="auto"/>
    </w:pPr>
    <w:rPr>
      <w:rFonts w:ascii="Arial" w:eastAsia="Times New Roman" w:hAnsi="Arial"/>
      <w:b/>
      <w:caps/>
      <w:color w:val="000080"/>
      <w:sz w:val="36"/>
      <w:szCs w:val="36"/>
    </w:rPr>
  </w:style>
  <w:style w:type="paragraph" w:styleId="Textodeglobo">
    <w:name w:val="Balloon Text"/>
    <w:basedOn w:val="Normal"/>
    <w:link w:val="TextodegloboCar"/>
    <w:uiPriority w:val="99"/>
    <w:semiHidden/>
    <w:unhideWhenUsed/>
    <w:rsid w:val="00DE0A1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E0A1F"/>
    <w:rPr>
      <w:rFonts w:ascii="Tahoma" w:hAnsi="Tahoma" w:cs="Tahoma"/>
      <w:sz w:val="16"/>
      <w:szCs w:val="16"/>
    </w:rPr>
  </w:style>
  <w:style w:type="paragraph" w:styleId="Encabezado">
    <w:name w:val="header"/>
    <w:basedOn w:val="Normal"/>
    <w:link w:val="EncabezadoCar"/>
    <w:unhideWhenUsed/>
    <w:rsid w:val="00651B9A"/>
    <w:pPr>
      <w:tabs>
        <w:tab w:val="center" w:pos="4252"/>
        <w:tab w:val="right" w:pos="8504"/>
      </w:tabs>
      <w:spacing w:after="0" w:line="240" w:lineRule="auto"/>
    </w:pPr>
  </w:style>
  <w:style w:type="character" w:customStyle="1" w:styleId="EncabezadoCar">
    <w:name w:val="Encabezado Car"/>
    <w:basedOn w:val="Fuentedeprrafopredeter"/>
    <w:link w:val="Encabezado"/>
    <w:rsid w:val="00651B9A"/>
  </w:style>
  <w:style w:type="character" w:customStyle="1" w:styleId="Ttulo1Car">
    <w:name w:val="Título 1 Car"/>
    <w:link w:val="Ttulo1"/>
    <w:rsid w:val="003B0CFF"/>
    <w:rPr>
      <w:rFonts w:ascii="Times New Roman" w:eastAsia="Times New Roman" w:hAnsi="Times New Roman"/>
      <w:bCs/>
      <w:color w:val="008080"/>
      <w:lang w:eastAsia="zh-CN"/>
    </w:rPr>
  </w:style>
  <w:style w:type="character" w:customStyle="1" w:styleId="Normal2Char">
    <w:name w:val="Normal2 Char"/>
    <w:rsid w:val="007F5780"/>
    <w:rPr>
      <w:rFonts w:ascii="Arial" w:eastAsia="Times New Roman" w:hAnsi="Arial" w:cs="Times New Roman"/>
      <w:sz w:val="20"/>
      <w:szCs w:val="24"/>
      <w:lang w:val="pt-BR" w:eastAsia="ar-SA"/>
    </w:rPr>
  </w:style>
  <w:style w:type="paragraph" w:customStyle="1" w:styleId="Prrafodelista1">
    <w:name w:val="Párrafo de lista1"/>
    <w:basedOn w:val="Normal"/>
    <w:uiPriority w:val="34"/>
    <w:qFormat/>
    <w:rsid w:val="007F5780"/>
    <w:pPr>
      <w:spacing w:after="240" w:line="347" w:lineRule="auto"/>
      <w:ind w:left="720" w:right="-9" w:hanging="10"/>
      <w:contextualSpacing/>
      <w:jc w:val="both"/>
    </w:pPr>
    <w:rPr>
      <w:rFonts w:ascii="Arial" w:eastAsia="Arial" w:hAnsi="Arial" w:cs="Arial"/>
      <w:color w:val="000000"/>
      <w:lang w:val="en-US" w:eastAsia="zh-CN"/>
    </w:rPr>
  </w:style>
  <w:style w:type="paragraph" w:styleId="Asuntodelcomentario">
    <w:name w:val="annotation subject"/>
    <w:basedOn w:val="Textocomentario"/>
    <w:next w:val="Textocomentario"/>
    <w:link w:val="AsuntodelcomentarioCar"/>
    <w:uiPriority w:val="99"/>
    <w:semiHidden/>
    <w:unhideWhenUsed/>
    <w:rsid w:val="004B177D"/>
    <w:pPr>
      <w:spacing w:after="200"/>
    </w:pPr>
    <w:rPr>
      <w:rFonts w:ascii="Calibri" w:eastAsia="Calibri" w:hAnsi="Calibri"/>
      <w:b/>
      <w:bCs/>
      <w:sz w:val="20"/>
      <w:szCs w:val="20"/>
    </w:rPr>
  </w:style>
  <w:style w:type="character" w:customStyle="1" w:styleId="AsuntodelcomentarioCar">
    <w:name w:val="Asunto del comentario Car"/>
    <w:link w:val="Asuntodelcomentario"/>
    <w:uiPriority w:val="99"/>
    <w:semiHidden/>
    <w:rsid w:val="004B177D"/>
    <w:rPr>
      <w:rFonts w:ascii="Times New Roman" w:eastAsia="Times New Roman" w:hAnsi="Times New Roman"/>
      <w:b/>
      <w:bCs/>
      <w:sz w:val="20"/>
      <w:szCs w:val="20"/>
    </w:rPr>
  </w:style>
  <w:style w:type="paragraph" w:customStyle="1" w:styleId="Estilo1">
    <w:name w:val="Estilo1"/>
    <w:basedOn w:val="Ttulo1"/>
    <w:qFormat/>
    <w:rsid w:val="00803267"/>
  </w:style>
  <w:style w:type="character" w:customStyle="1" w:styleId="Ttulo2Car">
    <w:name w:val="Título 2 Car"/>
    <w:link w:val="Ttulo2"/>
    <w:uiPriority w:val="9"/>
    <w:rsid w:val="00803267"/>
    <w:rPr>
      <w:rFonts w:ascii="Calibri Light" w:eastAsia="Times New Roman" w:hAnsi="Calibri Light" w:cs="Times New Roman"/>
      <w:b/>
      <w:bCs/>
      <w:i/>
      <w:iCs/>
      <w:sz w:val="28"/>
      <w:szCs w:val="28"/>
      <w:lang w:eastAsia="en-US"/>
    </w:rPr>
  </w:style>
  <w:style w:type="paragraph" w:customStyle="1" w:styleId="Listado">
    <w:name w:val="_ Listado"/>
    <w:basedOn w:val="Prrafodelista"/>
    <w:rsid w:val="00C20BE3"/>
    <w:pPr>
      <w:tabs>
        <w:tab w:val="left" w:pos="0"/>
      </w:tabs>
      <w:suppressAutoHyphens/>
      <w:spacing w:after="240" w:line="360" w:lineRule="auto"/>
      <w:ind w:right="-9" w:hanging="10"/>
      <w:jc w:val="both"/>
    </w:pPr>
    <w:rPr>
      <w:rFonts w:ascii="Arial;DejaVu Sans" w:eastAsia="Arial" w:hAnsi="Arial;DejaVu Sans" w:cs="Arial;DejaVu Sans"/>
      <w:color w:val="000000"/>
      <w:lang w:eastAsia="es-ES"/>
    </w:rPr>
  </w:style>
  <w:style w:type="paragraph" w:customStyle="1" w:styleId="Encabezado1">
    <w:name w:val="_ Encabezado 1"/>
    <w:basedOn w:val="Normal"/>
    <w:rsid w:val="00C20BE3"/>
    <w:pPr>
      <w:suppressAutoHyphens/>
      <w:spacing w:before="480" w:line="343" w:lineRule="auto"/>
      <w:ind w:left="639" w:right="-9" w:hanging="10"/>
      <w:jc w:val="both"/>
    </w:pPr>
    <w:rPr>
      <w:rFonts w:ascii="Arial" w:eastAsia="Arial" w:hAnsi="Arial" w:cs="Arial"/>
      <w:b/>
      <w:color w:val="000000"/>
      <w:sz w:val="24"/>
      <w:lang w:eastAsia="es-ES"/>
    </w:rPr>
  </w:style>
  <w:style w:type="paragraph" w:customStyle="1" w:styleId="Texto">
    <w:name w:val="_ Texto"/>
    <w:basedOn w:val="Normal"/>
    <w:rsid w:val="00C20BE3"/>
    <w:pPr>
      <w:suppressAutoHyphens/>
      <w:spacing w:after="240" w:line="360" w:lineRule="auto"/>
      <w:ind w:left="360"/>
      <w:jc w:val="both"/>
    </w:pPr>
    <w:rPr>
      <w:rFonts w:ascii="Arial;DejaVu Sans" w:eastAsia="Arial" w:hAnsi="Arial;DejaVu Sans" w:cs="Arial;DejaVu Sans"/>
      <w:color w:val="000000"/>
      <w:lang w:eastAsia="es-ES"/>
    </w:rPr>
  </w:style>
  <w:style w:type="paragraph" w:customStyle="1" w:styleId="ListParagraph1">
    <w:name w:val="List Paragraph1"/>
    <w:basedOn w:val="Normal"/>
    <w:rsid w:val="002937E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166532">
      <w:bodyDiv w:val="1"/>
      <w:marLeft w:val="0"/>
      <w:marRight w:val="0"/>
      <w:marTop w:val="0"/>
      <w:marBottom w:val="0"/>
      <w:divBdr>
        <w:top w:val="none" w:sz="0" w:space="0" w:color="auto"/>
        <w:left w:val="none" w:sz="0" w:space="0" w:color="auto"/>
        <w:bottom w:val="none" w:sz="0" w:space="0" w:color="auto"/>
        <w:right w:val="none" w:sz="0" w:space="0" w:color="auto"/>
      </w:divBdr>
    </w:div>
    <w:div w:id="833839879">
      <w:bodyDiv w:val="1"/>
      <w:marLeft w:val="0"/>
      <w:marRight w:val="0"/>
      <w:marTop w:val="0"/>
      <w:marBottom w:val="0"/>
      <w:divBdr>
        <w:top w:val="none" w:sz="0" w:space="0" w:color="auto"/>
        <w:left w:val="none" w:sz="0" w:space="0" w:color="auto"/>
        <w:bottom w:val="none" w:sz="0" w:space="0" w:color="auto"/>
        <w:right w:val="none" w:sz="0" w:space="0" w:color="auto"/>
      </w:divBdr>
    </w:div>
    <w:div w:id="1332368160">
      <w:bodyDiv w:val="1"/>
      <w:marLeft w:val="0"/>
      <w:marRight w:val="0"/>
      <w:marTop w:val="0"/>
      <w:marBottom w:val="0"/>
      <w:divBdr>
        <w:top w:val="none" w:sz="0" w:space="0" w:color="auto"/>
        <w:left w:val="none" w:sz="0" w:space="0" w:color="auto"/>
        <w:bottom w:val="none" w:sz="0" w:space="0" w:color="auto"/>
        <w:right w:val="none" w:sz="0" w:space="0" w:color="auto"/>
      </w:divBdr>
    </w:div>
    <w:div w:id="159960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mani\Documents\Plantillas%20personalizadas%20de%20Office\Contrato%20Servicios%202018.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Contrato Servicios 2018</Template>
  <TotalTime>28</TotalTime>
  <Pages>12</Pages>
  <Words>3455</Words>
  <Characters>19004</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Yasmani</dc:creator>
  <cp:keywords/>
  <cp:lastModifiedBy>Allitsac Castilla Utria</cp:lastModifiedBy>
  <cp:revision>8</cp:revision>
  <dcterms:created xsi:type="dcterms:W3CDTF">2018-05-31T21:02:00Z</dcterms:created>
  <dcterms:modified xsi:type="dcterms:W3CDTF">2018-09-28T19:43:00Z</dcterms:modified>
</cp:coreProperties>
</file>